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E429" w14:textId="3BF6E840" w:rsidR="009974E7" w:rsidRDefault="00DD1FC1" w:rsidP="00DD1FC1">
      <w:pPr>
        <w:jc w:val="center"/>
      </w:pPr>
      <w:r>
        <w:t>Attachment 1 to DISC-020</w:t>
      </w:r>
    </w:p>
    <w:p w14:paraId="3C106550" w14:textId="58A8D382" w:rsidR="00DD1FC1" w:rsidRDefault="00DD1FC1" w:rsidP="00DD1FC1">
      <w:pPr>
        <w:pStyle w:val="ListParagraph"/>
        <w:numPr>
          <w:ilvl w:val="0"/>
          <w:numId w:val="45"/>
        </w:numPr>
      </w:pPr>
      <w:r>
        <w:t>Admit that you filed a lawsuit against Defendant.</w:t>
      </w:r>
    </w:p>
    <w:p w14:paraId="71B23379" w14:textId="1E2F501A" w:rsidR="00DD1FC1" w:rsidRDefault="00DD1FC1" w:rsidP="00DD1FC1">
      <w:pPr>
        <w:pStyle w:val="ListParagraph"/>
        <w:numPr>
          <w:ilvl w:val="0"/>
          <w:numId w:val="45"/>
        </w:numPr>
      </w:pPr>
      <w:r>
        <w:t>Admit that you did not verify each and every purchase made with the credit services you allege were provided in the complaint.</w:t>
      </w:r>
    </w:p>
    <w:p w14:paraId="3A1F5ED6" w14:textId="50DCA189" w:rsidR="00DD1FC1" w:rsidRDefault="00DD1FC1" w:rsidP="00DD1FC1">
      <w:pPr>
        <w:pStyle w:val="ListParagraph"/>
        <w:numPr>
          <w:ilvl w:val="0"/>
          <w:numId w:val="45"/>
        </w:numPr>
      </w:pPr>
      <w:r>
        <w:t>Admit that you did not review the military status of Defendant prior to filing this lawsuit.</w:t>
      </w:r>
    </w:p>
    <w:p w14:paraId="6C349327" w14:textId="4E7F24CF" w:rsidR="00DD1FC1" w:rsidRDefault="00DD1FC1" w:rsidP="00DD1FC1">
      <w:pPr>
        <w:pStyle w:val="ListParagraph"/>
        <w:numPr>
          <w:ilvl w:val="0"/>
          <w:numId w:val="45"/>
        </w:numPr>
      </w:pPr>
      <w:r>
        <w:t>Admit that you did not review the possible bankruptcy status of Defendant prior to filing this lawsuit.</w:t>
      </w:r>
    </w:p>
    <w:p w14:paraId="5723C7F4" w14:textId="7E710AAF" w:rsidR="00DD1FC1" w:rsidRDefault="00DD1FC1" w:rsidP="00DD1FC1">
      <w:pPr>
        <w:pStyle w:val="ListParagraph"/>
        <w:numPr>
          <w:ilvl w:val="0"/>
          <w:numId w:val="45"/>
        </w:numPr>
      </w:pPr>
      <w:r>
        <w:t>Admit that you did not verify the statute of limitations application prior to filing this lawsuit.</w:t>
      </w:r>
    </w:p>
    <w:p w14:paraId="79E6CB5A" w14:textId="3B2CD0CA" w:rsidR="00DD1FC1" w:rsidRDefault="00DD1FC1" w:rsidP="00DD1FC1">
      <w:pPr>
        <w:pStyle w:val="ListParagraph"/>
        <w:numPr>
          <w:ilvl w:val="0"/>
          <w:numId w:val="45"/>
        </w:numPr>
      </w:pPr>
      <w:r>
        <w:t>Admit that the last payment date in the Complaint in inaccurate.</w:t>
      </w:r>
    </w:p>
    <w:p w14:paraId="1A89615C" w14:textId="4BBE3063" w:rsidR="00DD1FC1" w:rsidRDefault="00DD1FC1" w:rsidP="00DD1FC1">
      <w:pPr>
        <w:pStyle w:val="ListParagraph"/>
        <w:numPr>
          <w:ilvl w:val="0"/>
          <w:numId w:val="45"/>
        </w:numPr>
      </w:pPr>
      <w:r>
        <w:t>Admit that the charge-off date in the Complaint is inaccurate.</w:t>
      </w:r>
    </w:p>
    <w:p w14:paraId="42179216" w14:textId="51A0CFBC" w:rsidR="00DD1FC1" w:rsidRDefault="00DD1FC1" w:rsidP="00DD1FC1">
      <w:pPr>
        <w:pStyle w:val="ListParagraph"/>
        <w:numPr>
          <w:ilvl w:val="0"/>
          <w:numId w:val="45"/>
        </w:numPr>
      </w:pPr>
      <w:r>
        <w:t>Admit that you failed to verify the debt prior to filing this lawsuit.</w:t>
      </w:r>
    </w:p>
    <w:p w14:paraId="547F1C85" w14:textId="096B3CC6" w:rsidR="00DD1FC1" w:rsidRDefault="00DD1FC1" w:rsidP="00DD1FC1">
      <w:pPr>
        <w:pStyle w:val="ListParagraph"/>
        <w:numPr>
          <w:ilvl w:val="0"/>
          <w:numId w:val="45"/>
        </w:numPr>
      </w:pPr>
      <w:r>
        <w:t>Admit that by filing this lawsuit, you are in violation of the California Rosenthal Fair Debt Collection Practices Act.</w:t>
      </w:r>
    </w:p>
    <w:p w14:paraId="1A4C6D1C" w14:textId="1CCA32F9" w:rsidR="00DD1FC1" w:rsidRDefault="00DD1FC1" w:rsidP="00DD1FC1">
      <w:pPr>
        <w:pStyle w:val="ListParagraph"/>
        <w:numPr>
          <w:ilvl w:val="0"/>
          <w:numId w:val="45"/>
        </w:numPr>
      </w:pPr>
      <w:r>
        <w:t>Admit that by filing this lawsuit, you are in violation of the Federal Fair Debt Collection Practices Act.</w:t>
      </w:r>
    </w:p>
    <w:p w14:paraId="1D5B633E" w14:textId="272F158B" w:rsidR="00DD1FC1" w:rsidRDefault="00DD1FC1" w:rsidP="00DD1FC1">
      <w:pPr>
        <w:pStyle w:val="ListParagraph"/>
        <w:numPr>
          <w:ilvl w:val="0"/>
          <w:numId w:val="45"/>
        </w:numPr>
      </w:pPr>
      <w:r>
        <w:t>Admit that you did not verify the interest rates alleged in the complaint prior to filing this lawsuit.</w:t>
      </w:r>
    </w:p>
    <w:p w14:paraId="2477CC63" w14:textId="0D0CFAB5" w:rsidR="00DD1FC1" w:rsidRDefault="00DD1FC1" w:rsidP="00DD1FC1">
      <w:pPr>
        <w:pStyle w:val="ListParagraph"/>
        <w:numPr>
          <w:ilvl w:val="0"/>
          <w:numId w:val="45"/>
        </w:numPr>
      </w:pPr>
      <w:r>
        <w:t>Admit that the interest rate prayed for the in the complaint is in excess of the legally permitted rate in the state of California.</w:t>
      </w:r>
    </w:p>
    <w:p w14:paraId="3B346D66" w14:textId="4A4678BC" w:rsidR="00DD1FC1" w:rsidRDefault="00DD1FC1" w:rsidP="00DD1FC1">
      <w:pPr>
        <w:pStyle w:val="ListParagraph"/>
        <w:numPr>
          <w:ilvl w:val="0"/>
          <w:numId w:val="45"/>
        </w:numPr>
      </w:pPr>
      <w:r>
        <w:t>Admit that you never sent Defendant a legal demand letter over the debt prayed for in the complaint.</w:t>
      </w:r>
    </w:p>
    <w:p w14:paraId="72D75335" w14:textId="2A3ABDAF" w:rsidR="00DD1FC1" w:rsidRDefault="00DD1FC1" w:rsidP="00DD1FC1">
      <w:pPr>
        <w:pStyle w:val="ListParagraph"/>
        <w:numPr>
          <w:ilvl w:val="0"/>
          <w:numId w:val="45"/>
        </w:numPr>
      </w:pPr>
      <w:r>
        <w:t>Admit that you did not review any legal demand letter allegedly sent to Defendant prior to filing this lawsuit.</w:t>
      </w:r>
    </w:p>
    <w:p w14:paraId="4A4168CA" w14:textId="546727E4" w:rsidR="00DD1FC1" w:rsidRDefault="00DD1FC1" w:rsidP="00DD1FC1">
      <w:pPr>
        <w:pStyle w:val="ListParagraph"/>
        <w:numPr>
          <w:ilvl w:val="0"/>
          <w:numId w:val="45"/>
        </w:numPr>
      </w:pPr>
      <w:r>
        <w:lastRenderedPageBreak/>
        <w:t>Admit that you did not review the E-Oscar system for any allegations of fraud prior to filing this lawsuit.</w:t>
      </w:r>
    </w:p>
    <w:p w14:paraId="7E1C87F3" w14:textId="51FD47C2" w:rsidR="00DD1FC1" w:rsidRDefault="00DD1FC1" w:rsidP="00DD1FC1">
      <w:pPr>
        <w:pStyle w:val="ListParagraph"/>
        <w:numPr>
          <w:ilvl w:val="0"/>
          <w:numId w:val="45"/>
        </w:numPr>
      </w:pPr>
      <w:r>
        <w:t xml:space="preserve">Admit that you did not review a chain of title for the debt prayed for in the complaint prior to </w:t>
      </w:r>
      <w:r w:rsidR="004A18FC">
        <w:t>filing this lawsuit.</w:t>
      </w:r>
    </w:p>
    <w:p w14:paraId="0AD11703" w14:textId="4139EFA0" w:rsidR="004A18FC" w:rsidRDefault="004A18FC" w:rsidP="00DD1FC1">
      <w:pPr>
        <w:pStyle w:val="ListParagraph"/>
        <w:numPr>
          <w:ilvl w:val="0"/>
          <w:numId w:val="45"/>
        </w:numPr>
      </w:pPr>
      <w:r>
        <w:t>Admit that you do not possess a chain of title for the debt prayed for in the complaint.</w:t>
      </w:r>
    </w:p>
    <w:p w14:paraId="38B5075B" w14:textId="194DA4EB" w:rsidR="004A18FC" w:rsidRDefault="004A18FC" w:rsidP="00DD1FC1">
      <w:pPr>
        <w:pStyle w:val="ListParagraph"/>
        <w:numPr>
          <w:ilvl w:val="0"/>
          <w:numId w:val="45"/>
        </w:numPr>
      </w:pPr>
      <w:r>
        <w:t>Admit that the DEFENDANT does not owe the amount prayed for in the complaint.</w:t>
      </w:r>
    </w:p>
    <w:p w14:paraId="24105FDE" w14:textId="10F8C65E" w:rsidR="004A18FC" w:rsidRDefault="004A18FC" w:rsidP="00DD1FC1">
      <w:pPr>
        <w:pStyle w:val="ListParagraph"/>
        <w:numPr>
          <w:ilvl w:val="0"/>
          <w:numId w:val="45"/>
        </w:numPr>
      </w:pPr>
      <w:r>
        <w:t>Admit that you did not conduct a skip trace to verify the Defendant’s address prior to filing this lawsuit.</w:t>
      </w:r>
    </w:p>
    <w:p w14:paraId="265C799C" w14:textId="316FFEDA" w:rsidR="004A18FC" w:rsidRDefault="004A18FC" w:rsidP="00DD1FC1">
      <w:pPr>
        <w:pStyle w:val="ListParagraph"/>
        <w:numPr>
          <w:ilvl w:val="0"/>
          <w:numId w:val="45"/>
        </w:numPr>
      </w:pPr>
      <w:r>
        <w:t>Admit that you filed this action in an inaccurate jurisdiction.</w:t>
      </w:r>
    </w:p>
    <w:p w14:paraId="5D9850E4" w14:textId="77777777" w:rsidR="004A18FC" w:rsidRDefault="004A18FC" w:rsidP="00DD1FC1">
      <w:pPr>
        <w:pStyle w:val="ListParagraph"/>
        <w:numPr>
          <w:ilvl w:val="0"/>
          <w:numId w:val="45"/>
        </w:numPr>
      </w:pPr>
      <w:r>
        <w:t>Admit that you failed to verify the accuracy of the debt with any original creditor with a claim to the debt prayed for in the complaint.</w:t>
      </w:r>
    </w:p>
    <w:p w14:paraId="0EBCD972" w14:textId="77777777" w:rsidR="004A18FC" w:rsidRDefault="004A18FC" w:rsidP="00DD1FC1">
      <w:pPr>
        <w:pStyle w:val="ListParagraph"/>
        <w:numPr>
          <w:ilvl w:val="0"/>
          <w:numId w:val="45"/>
        </w:numPr>
      </w:pPr>
      <w:r>
        <w:t>Admit that You are not entitled to interest in any action to recover the debt prayed for in the complaint.</w:t>
      </w:r>
    </w:p>
    <w:p w14:paraId="69805064" w14:textId="77777777" w:rsidR="004A18FC" w:rsidRDefault="004A18FC" w:rsidP="00DD1FC1">
      <w:pPr>
        <w:pStyle w:val="ListParagraph"/>
        <w:numPr>
          <w:ilvl w:val="0"/>
          <w:numId w:val="45"/>
        </w:numPr>
      </w:pPr>
      <w:r>
        <w:t>Admit that You are not entitled to attorney fees in any action to recover the debt prayed for in the complaint.</w:t>
      </w:r>
    </w:p>
    <w:p w14:paraId="7A8D95D7" w14:textId="77777777" w:rsidR="004A18FC" w:rsidRDefault="004A18FC" w:rsidP="00DD1FC1">
      <w:pPr>
        <w:pStyle w:val="ListParagraph"/>
        <w:numPr>
          <w:ilvl w:val="0"/>
          <w:numId w:val="45"/>
        </w:numPr>
      </w:pPr>
      <w:r>
        <w:t>Admit that you are not in possession of the written agreement between the Defendant and the creditor services company from which the debt prayed for in the complaint originated.</w:t>
      </w:r>
    </w:p>
    <w:p w14:paraId="3AE72B2E" w14:textId="140E6993" w:rsidR="004A18FC" w:rsidRPr="00DD1FC1" w:rsidRDefault="004A18FC" w:rsidP="00DD1FC1">
      <w:pPr>
        <w:pStyle w:val="ListParagraph"/>
        <w:numPr>
          <w:ilvl w:val="0"/>
          <w:numId w:val="45"/>
        </w:numPr>
      </w:pPr>
      <w:r>
        <w:t>Admit that you are not entitled to recover anything from this action.</w:t>
      </w:r>
      <w:r>
        <w:br/>
      </w:r>
    </w:p>
    <w:sectPr w:rsidR="004A18FC" w:rsidRPr="00DD1FC1">
      <w:headerReference w:type="default" r:id="rId8"/>
      <w:footerReference w:type="default" r:id="rId9"/>
      <w:pgSz w:w="12240" w:h="15840" w:code="1"/>
      <w:pgMar w:top="1440" w:right="1440" w:bottom="720" w:left="1440" w:header="72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4608" w14:textId="77777777" w:rsidR="000F2063" w:rsidRDefault="000F2063">
      <w:pPr>
        <w:spacing w:line="240" w:lineRule="auto"/>
      </w:pPr>
      <w:r>
        <w:separator/>
      </w:r>
    </w:p>
  </w:endnote>
  <w:endnote w:type="continuationSeparator" w:id="0">
    <w:p w14:paraId="079462CA" w14:textId="77777777" w:rsidR="000F2063" w:rsidRDefault="000F2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1105" w14:textId="77777777" w:rsidR="009974E7" w:rsidRDefault="009974E7">
    <w:pPr>
      <w:pStyle w:val="Footer"/>
      <w:spacing w:line="240" w:lineRule="auto"/>
      <w:jc w:val="center"/>
      <w:rPr>
        <w:sz w:val="16"/>
        <w:szCs w:val="16"/>
      </w:rPr>
    </w:pPr>
  </w:p>
  <w:p w14:paraId="6F159DE4" w14:textId="7FD2067D" w:rsidR="009974E7" w:rsidRPr="004A18FC" w:rsidRDefault="004A18FC" w:rsidP="004A18FC">
    <w:pPr>
      <w:jc w:val="center"/>
    </w:pPr>
    <w:r>
      <w:t>Attachment 1 to DISC-020</w:t>
    </w:r>
  </w:p>
  <w:p w14:paraId="2B57330F" w14:textId="77777777" w:rsidR="009974E7" w:rsidRDefault="003D240E">
    <w:pPr>
      <w:pStyle w:val="Footer"/>
      <w:tabs>
        <w:tab w:val="left" w:pos="3885"/>
      </w:tabs>
      <w:ind w:right="108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fldChar w:fldCharType="begin"/>
    </w:r>
    <w:r>
      <w:rPr>
        <w:rFonts w:ascii="Times New Roman" w:hAnsi="Times New Roman"/>
        <w:sz w:val="18"/>
      </w:rPr>
      <w:instrText xml:space="preserve"> PAGE   \* MERGEFORMAT </w:instrText>
    </w:r>
    <w:r>
      <w:rPr>
        <w:rFonts w:ascii="Times New Roman" w:hAnsi="Times New Roman"/>
        <w:sz w:val="18"/>
      </w:rPr>
      <w:fldChar w:fldCharType="separate"/>
    </w:r>
    <w:r>
      <w:rPr>
        <w:rFonts w:ascii="Times New Roman" w:hAnsi="Times New Roman"/>
        <w:noProof/>
        <w:sz w:val="18"/>
      </w:rPr>
      <w:t>1</w:t>
    </w:r>
    <w:r>
      <w:rPr>
        <w:rFonts w:ascii="Times New Roman" w:hAnsi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A76C" w14:textId="77777777" w:rsidR="000F2063" w:rsidRDefault="000F2063">
      <w:pPr>
        <w:spacing w:line="240" w:lineRule="auto"/>
      </w:pPr>
      <w:r>
        <w:separator/>
      </w:r>
    </w:p>
  </w:footnote>
  <w:footnote w:type="continuationSeparator" w:id="0">
    <w:p w14:paraId="61D6AD09" w14:textId="77777777" w:rsidR="000F2063" w:rsidRDefault="000F20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80F5D" w14:textId="77777777" w:rsidR="009974E7" w:rsidRDefault="003D240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3CC40E7" wp14:editId="0DE2B1D7">
              <wp:simplePos x="0" y="0"/>
              <wp:positionH relativeFrom="margin">
                <wp:posOffset>6126480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7FC9C" id="RightBorder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82.4pt,0" to="482.4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" o:allowincell="f">
              <w10:wrap anchorx="margin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CD495D" wp14:editId="7A8460D4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778240"/>
              <wp:effectExtent l="0" t="0" r="0" b="0"/>
              <wp:wrapNone/>
              <wp:docPr id="3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778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41199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</w:t>
                          </w:r>
                        </w:p>
                        <w:p w14:paraId="5713F2C6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</w:t>
                          </w:r>
                        </w:p>
                        <w:p w14:paraId="335567C1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3</w:t>
                          </w:r>
                        </w:p>
                        <w:p w14:paraId="6E7A1813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  <w:p w14:paraId="5CFA7D3F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5</w:t>
                          </w:r>
                        </w:p>
                        <w:p w14:paraId="10A3CCE8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6</w:t>
                          </w:r>
                        </w:p>
                        <w:p w14:paraId="76F88CC9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7</w:t>
                          </w:r>
                        </w:p>
                        <w:p w14:paraId="383DF72D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8</w:t>
                          </w:r>
                        </w:p>
                        <w:p w14:paraId="3C405270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9</w:t>
                          </w:r>
                        </w:p>
                        <w:p w14:paraId="0AA76B68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10</w:t>
                          </w:r>
                        </w:p>
                        <w:p w14:paraId="53D02AA7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11</w:t>
                          </w:r>
                        </w:p>
                        <w:p w14:paraId="74013982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12</w:t>
                          </w:r>
                        </w:p>
                        <w:p w14:paraId="6E081F31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13</w:t>
                          </w:r>
                        </w:p>
                        <w:p w14:paraId="48A19B74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14</w:t>
                          </w:r>
                        </w:p>
                        <w:p w14:paraId="7AD58655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15</w:t>
                          </w:r>
                        </w:p>
                        <w:p w14:paraId="6C8F58DF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16</w:t>
                          </w:r>
                        </w:p>
                        <w:p w14:paraId="525155BA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17</w:t>
                          </w:r>
                        </w:p>
                        <w:p w14:paraId="15529E02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18</w:t>
                          </w:r>
                        </w:p>
                        <w:p w14:paraId="1D84799C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19</w:t>
                          </w:r>
                        </w:p>
                        <w:p w14:paraId="7E3A2910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20</w:t>
                          </w:r>
                        </w:p>
                        <w:p w14:paraId="18465163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21</w:t>
                          </w:r>
                        </w:p>
                        <w:p w14:paraId="5CACFF21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22</w:t>
                          </w:r>
                        </w:p>
                        <w:p w14:paraId="73C48FB8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23</w:t>
                          </w:r>
                        </w:p>
                        <w:p w14:paraId="56CA73EA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24</w:t>
                          </w:r>
                        </w:p>
                        <w:p w14:paraId="2FCDAB68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25</w:t>
                          </w:r>
                        </w:p>
                        <w:p w14:paraId="00356EA1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26</w:t>
                          </w:r>
                        </w:p>
                        <w:p w14:paraId="1CE1D2A8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27</w:t>
                          </w:r>
                        </w:p>
                        <w:p w14:paraId="1E5B4B68" w14:textId="77777777" w:rsidR="009974E7" w:rsidRDefault="003D240E">
                          <w:pPr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28</w:t>
                          </w:r>
                        </w:p>
                        <w:p w14:paraId="2F688483" w14:textId="77777777" w:rsidR="009974E7" w:rsidRDefault="009974E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D495D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69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" o:allowincell="f" stroked="f">
              <v:textbox inset="0,0,0,0">
                <w:txbxContent>
                  <w:p w14:paraId="40B41199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  <w:p w14:paraId="5713F2C6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  <w:p w14:paraId="335567C1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  <w:p w14:paraId="6E7A1813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  <w:p w14:paraId="5CFA7D3F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  <w:p w14:paraId="10A3CCE8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</w:t>
                    </w:r>
                  </w:p>
                  <w:p w14:paraId="76F88CC9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</w:t>
                    </w:r>
                  </w:p>
                  <w:p w14:paraId="383DF72D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</w:t>
                    </w:r>
                  </w:p>
                  <w:p w14:paraId="3C405270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  <w:p w14:paraId="0AA76B68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</w:t>
                    </w:r>
                  </w:p>
                  <w:p w14:paraId="53D02AA7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11</w:t>
                    </w:r>
                  </w:p>
                  <w:p w14:paraId="74013982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</w:r>
                  </w:p>
                  <w:p w14:paraId="6E081F31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</w:t>
                    </w:r>
                  </w:p>
                  <w:p w14:paraId="48A19B74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14</w:t>
                    </w:r>
                  </w:p>
                  <w:p w14:paraId="7AD58655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15</w:t>
                    </w:r>
                  </w:p>
                  <w:p w14:paraId="6C8F58DF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16</w:t>
                    </w:r>
                  </w:p>
                  <w:p w14:paraId="525155BA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17</w:t>
                    </w:r>
                  </w:p>
                  <w:p w14:paraId="15529E02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18</w:t>
                    </w:r>
                  </w:p>
                  <w:p w14:paraId="1D84799C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19</w:t>
                    </w:r>
                  </w:p>
                  <w:p w14:paraId="7E3A2910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  <w:p w14:paraId="18465163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21</w:t>
                    </w:r>
                  </w:p>
                  <w:p w14:paraId="5CACFF21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</w:t>
                    </w:r>
                  </w:p>
                  <w:p w14:paraId="73C48FB8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23</w:t>
                    </w:r>
                  </w:p>
                  <w:p w14:paraId="56CA73EA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24</w:t>
                    </w:r>
                  </w:p>
                  <w:p w14:paraId="2FCDAB68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25</w:t>
                    </w:r>
                  </w:p>
                  <w:p w14:paraId="00356EA1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26</w:t>
                    </w:r>
                  </w:p>
                  <w:p w14:paraId="1CE1D2A8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27</w:t>
                    </w:r>
                  </w:p>
                  <w:p w14:paraId="1E5B4B68" w14:textId="77777777" w:rsidR="009974E7" w:rsidRDefault="003D240E">
                    <w:pPr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28</w:t>
                    </w:r>
                  </w:p>
                  <w:p w14:paraId="2F688483" w14:textId="77777777" w:rsidR="009974E7" w:rsidRDefault="009974E7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83A25F" wp14:editId="2BF8EC02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6D60B" id="LeftBorder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" o:allowincell="f">
              <w10:wrap anchorx="margin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782C5DF" wp14:editId="3EEDB7E1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1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5BFA9" id="LeftBorder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B540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A5A74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894EE873"/>
    <w:lvl w:ilvl="0">
      <w:start w:val="2"/>
      <w:numFmt w:val="decimal"/>
      <w:isLgl/>
      <w:lvlText w:val="%1."/>
      <w:lvlJc w:val="left"/>
      <w:pPr>
        <w:tabs>
          <w:tab w:val="num" w:pos="420"/>
        </w:tabs>
        <w:ind w:left="42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420"/>
        </w:tabs>
        <w:ind w:left="42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420"/>
        </w:tabs>
        <w:ind w:left="42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420"/>
        </w:tabs>
        <w:ind w:left="42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420"/>
        </w:tabs>
        <w:ind w:left="42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420"/>
        </w:tabs>
        <w:ind w:left="42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420"/>
        </w:tabs>
        <w:ind w:left="42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420"/>
        </w:tabs>
        <w:ind w:left="42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420"/>
        </w:tabs>
        <w:ind w:left="420" w:firstLine="2880"/>
      </w:pPr>
      <w:rPr>
        <w:rFonts w:hint="default"/>
        <w:position w:val="0"/>
      </w:rPr>
    </w:lvl>
  </w:abstractNum>
  <w:abstractNum w:abstractNumId="3" w15:restartNumberingAfterBreak="0">
    <w:nsid w:val="00000002"/>
    <w:multiLevelType w:val="multilevel"/>
    <w:tmpl w:val="894EE874"/>
    <w:lvl w:ilvl="0">
      <w:start w:val="5"/>
      <w:numFmt w:val="decimal"/>
      <w:isLgl/>
      <w:lvlText w:val="%1."/>
      <w:lvlJc w:val="left"/>
      <w:pPr>
        <w:tabs>
          <w:tab w:val="num" w:pos="420"/>
        </w:tabs>
        <w:ind w:left="42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420"/>
        </w:tabs>
        <w:ind w:left="42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420"/>
        </w:tabs>
        <w:ind w:left="42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420"/>
        </w:tabs>
        <w:ind w:left="42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420"/>
        </w:tabs>
        <w:ind w:left="42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420"/>
        </w:tabs>
        <w:ind w:left="42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420"/>
        </w:tabs>
        <w:ind w:left="42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420"/>
        </w:tabs>
        <w:ind w:left="42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420"/>
        </w:tabs>
        <w:ind w:left="420" w:firstLine="2880"/>
      </w:pPr>
      <w:rPr>
        <w:rFonts w:hint="default"/>
        <w:position w:val="0"/>
      </w:rPr>
    </w:lvl>
  </w:abstractNum>
  <w:abstractNum w:abstractNumId="4" w15:restartNumberingAfterBreak="0">
    <w:nsid w:val="00000003"/>
    <w:multiLevelType w:val="multilevel"/>
    <w:tmpl w:val="894EE875"/>
    <w:lvl w:ilvl="0">
      <w:start w:val="16"/>
      <w:numFmt w:val="decimal"/>
      <w:isLgl/>
      <w:lvlText w:val="%1."/>
      <w:lvlJc w:val="left"/>
      <w:pPr>
        <w:tabs>
          <w:tab w:val="num" w:pos="560"/>
        </w:tabs>
        <w:ind w:left="5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560"/>
        </w:tabs>
        <w:ind w:left="5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560"/>
        </w:tabs>
        <w:ind w:left="5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560"/>
        </w:tabs>
        <w:ind w:left="5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560"/>
        </w:tabs>
        <w:ind w:left="5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560"/>
        </w:tabs>
        <w:ind w:left="5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560"/>
        </w:tabs>
        <w:ind w:left="5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560"/>
        </w:tabs>
        <w:ind w:left="5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560"/>
        </w:tabs>
        <w:ind w:left="560" w:firstLine="2880"/>
      </w:pPr>
      <w:rPr>
        <w:rFonts w:hint="default"/>
        <w:position w:val="0"/>
      </w:rPr>
    </w:lvl>
  </w:abstractNum>
  <w:abstractNum w:abstractNumId="5" w15:restartNumberingAfterBreak="0">
    <w:nsid w:val="028C5B28"/>
    <w:multiLevelType w:val="hybridMultilevel"/>
    <w:tmpl w:val="E52C4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3E3C"/>
    <w:multiLevelType w:val="hybridMultilevel"/>
    <w:tmpl w:val="DAE2BBB0"/>
    <w:lvl w:ilvl="0" w:tplc="41106004">
      <w:start w:val="1"/>
      <w:numFmt w:val="upperLetter"/>
      <w:lvlText w:val="%1."/>
      <w:lvlJc w:val="left"/>
      <w:pPr>
        <w:ind w:left="822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0" w:hanging="360"/>
      </w:pPr>
    </w:lvl>
    <w:lvl w:ilvl="2" w:tplc="0409001B" w:tentative="1">
      <w:start w:val="1"/>
      <w:numFmt w:val="lowerRoman"/>
      <w:lvlText w:val="%3."/>
      <w:lvlJc w:val="right"/>
      <w:pPr>
        <w:ind w:left="9450" w:hanging="180"/>
      </w:pPr>
    </w:lvl>
    <w:lvl w:ilvl="3" w:tplc="0409000F" w:tentative="1">
      <w:start w:val="1"/>
      <w:numFmt w:val="decimal"/>
      <w:lvlText w:val="%4."/>
      <w:lvlJc w:val="left"/>
      <w:pPr>
        <w:ind w:left="10170" w:hanging="360"/>
      </w:pPr>
    </w:lvl>
    <w:lvl w:ilvl="4" w:tplc="04090019" w:tentative="1">
      <w:start w:val="1"/>
      <w:numFmt w:val="lowerLetter"/>
      <w:lvlText w:val="%5."/>
      <w:lvlJc w:val="left"/>
      <w:pPr>
        <w:ind w:left="10890" w:hanging="360"/>
      </w:pPr>
    </w:lvl>
    <w:lvl w:ilvl="5" w:tplc="0409001B" w:tentative="1">
      <w:start w:val="1"/>
      <w:numFmt w:val="lowerRoman"/>
      <w:lvlText w:val="%6."/>
      <w:lvlJc w:val="right"/>
      <w:pPr>
        <w:ind w:left="11610" w:hanging="180"/>
      </w:pPr>
    </w:lvl>
    <w:lvl w:ilvl="6" w:tplc="0409000F" w:tentative="1">
      <w:start w:val="1"/>
      <w:numFmt w:val="decimal"/>
      <w:lvlText w:val="%7."/>
      <w:lvlJc w:val="left"/>
      <w:pPr>
        <w:ind w:left="12330" w:hanging="360"/>
      </w:pPr>
    </w:lvl>
    <w:lvl w:ilvl="7" w:tplc="04090019" w:tentative="1">
      <w:start w:val="1"/>
      <w:numFmt w:val="lowerLetter"/>
      <w:lvlText w:val="%8."/>
      <w:lvlJc w:val="left"/>
      <w:pPr>
        <w:ind w:left="13050" w:hanging="360"/>
      </w:pPr>
    </w:lvl>
    <w:lvl w:ilvl="8" w:tplc="0409001B" w:tentative="1">
      <w:start w:val="1"/>
      <w:numFmt w:val="lowerRoman"/>
      <w:lvlText w:val="%9."/>
      <w:lvlJc w:val="right"/>
      <w:pPr>
        <w:ind w:left="13770" w:hanging="180"/>
      </w:pPr>
    </w:lvl>
  </w:abstractNum>
  <w:abstractNum w:abstractNumId="7" w15:restartNumberingAfterBreak="0">
    <w:nsid w:val="0A370251"/>
    <w:multiLevelType w:val="hybridMultilevel"/>
    <w:tmpl w:val="11F6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54BFA"/>
    <w:multiLevelType w:val="hybridMultilevel"/>
    <w:tmpl w:val="02BA05A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284D6B"/>
    <w:multiLevelType w:val="hybridMultilevel"/>
    <w:tmpl w:val="127A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25A5"/>
    <w:multiLevelType w:val="hybridMultilevel"/>
    <w:tmpl w:val="27485A52"/>
    <w:lvl w:ilvl="0" w:tplc="A1363C5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CE74B3"/>
    <w:multiLevelType w:val="hybridMultilevel"/>
    <w:tmpl w:val="AA98FC1A"/>
    <w:lvl w:ilvl="0" w:tplc="F348BD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C6FE2"/>
    <w:multiLevelType w:val="hybridMultilevel"/>
    <w:tmpl w:val="8F62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D1660"/>
    <w:multiLevelType w:val="hybridMultilevel"/>
    <w:tmpl w:val="9F76F97A"/>
    <w:lvl w:ilvl="0" w:tplc="2C3EB0E4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B10554"/>
    <w:multiLevelType w:val="hybridMultilevel"/>
    <w:tmpl w:val="CC6E38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73F2A"/>
    <w:multiLevelType w:val="hybridMultilevel"/>
    <w:tmpl w:val="0370395C"/>
    <w:lvl w:ilvl="0" w:tplc="C4B6F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E51366"/>
    <w:multiLevelType w:val="hybridMultilevel"/>
    <w:tmpl w:val="A83224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745D38"/>
    <w:multiLevelType w:val="hybridMultilevel"/>
    <w:tmpl w:val="7AE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94D41"/>
    <w:multiLevelType w:val="hybridMultilevel"/>
    <w:tmpl w:val="7AE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E082B"/>
    <w:multiLevelType w:val="hybridMultilevel"/>
    <w:tmpl w:val="24AC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60E13"/>
    <w:multiLevelType w:val="hybridMultilevel"/>
    <w:tmpl w:val="001A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8161C"/>
    <w:multiLevelType w:val="hybridMultilevel"/>
    <w:tmpl w:val="001A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447E0"/>
    <w:multiLevelType w:val="hybridMultilevel"/>
    <w:tmpl w:val="E39A296C"/>
    <w:lvl w:ilvl="0" w:tplc="86DACEE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00658"/>
    <w:multiLevelType w:val="multilevel"/>
    <w:tmpl w:val="8D709ECC"/>
    <w:lvl w:ilvl="0">
      <w:start w:val="1"/>
      <w:numFmt w:val="upperRoman"/>
      <w:lvlText w:val="%1."/>
      <w:lvlJc w:val="center"/>
      <w:pPr>
        <w:tabs>
          <w:tab w:val="num" w:pos="360"/>
        </w:tabs>
      </w:pPr>
      <w:rPr>
        <w:rFonts w:ascii="Courier New" w:hAnsi="Courier New" w:cs="Times New Roman" w:hint="default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720"/>
      </w:pPr>
      <w:rPr>
        <w:rFonts w:ascii="Courier New" w:hAnsi="Courier New" w:cs="Times New Roman" w:hint="default"/>
        <w:b w:val="0"/>
        <w:i w:val="0"/>
        <w:sz w:val="24"/>
        <w:szCs w:val="24"/>
      </w:rPr>
    </w:lvl>
    <w:lvl w:ilvl="2">
      <w:start w:val="1"/>
      <w:numFmt w:val="decimal"/>
      <w:pStyle w:val="StyleHeading3CourierNewNotBold1"/>
      <w:lvlText w:val="%3."/>
      <w:lvlJc w:val="left"/>
      <w:pPr>
        <w:tabs>
          <w:tab w:val="num" w:pos="2160"/>
        </w:tabs>
        <w:ind w:left="1440"/>
      </w:pPr>
      <w:rPr>
        <w:rFonts w:ascii="Courier New" w:hAnsi="Courier New" w:cs="Times New Roman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4" w15:restartNumberingAfterBreak="0">
    <w:nsid w:val="4E38113C"/>
    <w:multiLevelType w:val="hybridMultilevel"/>
    <w:tmpl w:val="AEE4DC6E"/>
    <w:lvl w:ilvl="0" w:tplc="2050F1FA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F7753"/>
    <w:multiLevelType w:val="hybridMultilevel"/>
    <w:tmpl w:val="05F4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75003"/>
    <w:multiLevelType w:val="hybridMultilevel"/>
    <w:tmpl w:val="6FA22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761DA"/>
    <w:multiLevelType w:val="hybridMultilevel"/>
    <w:tmpl w:val="7AE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67525"/>
    <w:multiLevelType w:val="hybridMultilevel"/>
    <w:tmpl w:val="613EDCFE"/>
    <w:lvl w:ilvl="0" w:tplc="80105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123FCB"/>
    <w:multiLevelType w:val="hybridMultilevel"/>
    <w:tmpl w:val="59EE7AEA"/>
    <w:lvl w:ilvl="0" w:tplc="7AAA29EA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0" w15:restartNumberingAfterBreak="0">
    <w:nsid w:val="58D943D0"/>
    <w:multiLevelType w:val="hybridMultilevel"/>
    <w:tmpl w:val="B82CEE3E"/>
    <w:lvl w:ilvl="0" w:tplc="D57227E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B127BD"/>
    <w:multiLevelType w:val="hybridMultilevel"/>
    <w:tmpl w:val="C204C9EE"/>
    <w:lvl w:ilvl="0" w:tplc="BFDCE2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80261"/>
    <w:multiLevelType w:val="hybridMultilevel"/>
    <w:tmpl w:val="660E98D8"/>
    <w:lvl w:ilvl="0" w:tplc="844A8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A706EC"/>
    <w:multiLevelType w:val="hybridMultilevel"/>
    <w:tmpl w:val="284EB138"/>
    <w:lvl w:ilvl="0" w:tplc="F70AC1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1B4F8D"/>
    <w:multiLevelType w:val="hybridMultilevel"/>
    <w:tmpl w:val="7AE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37AF2"/>
    <w:multiLevelType w:val="hybridMultilevel"/>
    <w:tmpl w:val="7AE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FEA"/>
    <w:multiLevelType w:val="hybridMultilevel"/>
    <w:tmpl w:val="E43C98F2"/>
    <w:lvl w:ilvl="0" w:tplc="E8A818C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B177C"/>
    <w:multiLevelType w:val="hybridMultilevel"/>
    <w:tmpl w:val="7AE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27608"/>
    <w:multiLevelType w:val="hybridMultilevel"/>
    <w:tmpl w:val="001A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D2379"/>
    <w:multiLevelType w:val="hybridMultilevel"/>
    <w:tmpl w:val="F4A88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33657"/>
    <w:multiLevelType w:val="hybridMultilevel"/>
    <w:tmpl w:val="7AE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5129B"/>
    <w:multiLevelType w:val="hybridMultilevel"/>
    <w:tmpl w:val="A566CD70"/>
    <w:lvl w:ilvl="0" w:tplc="6B147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8897017">
    <w:abstractNumId w:val="1"/>
  </w:num>
  <w:num w:numId="2" w16cid:durableId="2105493890">
    <w:abstractNumId w:val="1"/>
  </w:num>
  <w:num w:numId="3" w16cid:durableId="1834105342">
    <w:abstractNumId w:val="1"/>
  </w:num>
  <w:num w:numId="4" w16cid:durableId="1971477548">
    <w:abstractNumId w:val="1"/>
  </w:num>
  <w:num w:numId="5" w16cid:durableId="1564753879">
    <w:abstractNumId w:val="23"/>
  </w:num>
  <w:num w:numId="6" w16cid:durableId="701438808">
    <w:abstractNumId w:val="19"/>
  </w:num>
  <w:num w:numId="7" w16cid:durableId="838621682">
    <w:abstractNumId w:val="20"/>
  </w:num>
  <w:num w:numId="8" w16cid:durableId="316616190">
    <w:abstractNumId w:val="0"/>
  </w:num>
  <w:num w:numId="9" w16cid:durableId="1635940994">
    <w:abstractNumId w:val="38"/>
  </w:num>
  <w:num w:numId="10" w16cid:durableId="580990541">
    <w:abstractNumId w:val="21"/>
  </w:num>
  <w:num w:numId="11" w16cid:durableId="951280482">
    <w:abstractNumId w:val="3"/>
  </w:num>
  <w:num w:numId="12" w16cid:durableId="1185175467">
    <w:abstractNumId w:val="2"/>
  </w:num>
  <w:num w:numId="13" w16cid:durableId="1436049969">
    <w:abstractNumId w:val="4"/>
  </w:num>
  <w:num w:numId="14" w16cid:durableId="980646576">
    <w:abstractNumId w:val="36"/>
  </w:num>
  <w:num w:numId="15" w16cid:durableId="2122336267">
    <w:abstractNumId w:val="6"/>
  </w:num>
  <w:num w:numId="16" w16cid:durableId="1259296277">
    <w:abstractNumId w:val="39"/>
  </w:num>
  <w:num w:numId="17" w16cid:durableId="1053384864">
    <w:abstractNumId w:val="24"/>
  </w:num>
  <w:num w:numId="18" w16cid:durableId="2109037614">
    <w:abstractNumId w:val="30"/>
  </w:num>
  <w:num w:numId="19" w16cid:durableId="174685451">
    <w:abstractNumId w:val="15"/>
  </w:num>
  <w:num w:numId="20" w16cid:durableId="745879585">
    <w:abstractNumId w:val="41"/>
  </w:num>
  <w:num w:numId="21" w16cid:durableId="53163374">
    <w:abstractNumId w:val="33"/>
  </w:num>
  <w:num w:numId="22" w16cid:durableId="1875385824">
    <w:abstractNumId w:val="32"/>
  </w:num>
  <w:num w:numId="23" w16cid:durableId="1969778051">
    <w:abstractNumId w:val="10"/>
  </w:num>
  <w:num w:numId="24" w16cid:durableId="1192643151">
    <w:abstractNumId w:val="13"/>
  </w:num>
  <w:num w:numId="25" w16cid:durableId="1734422590">
    <w:abstractNumId w:val="11"/>
  </w:num>
  <w:num w:numId="26" w16cid:durableId="2042894015">
    <w:abstractNumId w:val="37"/>
  </w:num>
  <w:num w:numId="27" w16cid:durableId="1052852201">
    <w:abstractNumId w:val="12"/>
  </w:num>
  <w:num w:numId="28" w16cid:durableId="1498612251">
    <w:abstractNumId w:val="35"/>
  </w:num>
  <w:num w:numId="29" w16cid:durableId="147984750">
    <w:abstractNumId w:val="17"/>
  </w:num>
  <w:num w:numId="30" w16cid:durableId="494731515">
    <w:abstractNumId w:val="34"/>
  </w:num>
  <w:num w:numId="31" w16cid:durableId="538668818">
    <w:abstractNumId w:val="27"/>
  </w:num>
  <w:num w:numId="32" w16cid:durableId="1573806378">
    <w:abstractNumId w:val="18"/>
  </w:num>
  <w:num w:numId="33" w16cid:durableId="451554783">
    <w:abstractNumId w:val="40"/>
  </w:num>
  <w:num w:numId="34" w16cid:durableId="109983464">
    <w:abstractNumId w:val="26"/>
  </w:num>
  <w:num w:numId="35" w16cid:durableId="976373288">
    <w:abstractNumId w:val="25"/>
  </w:num>
  <w:num w:numId="36" w16cid:durableId="1927376649">
    <w:abstractNumId w:val="9"/>
  </w:num>
  <w:num w:numId="37" w16cid:durableId="781530556">
    <w:abstractNumId w:val="7"/>
  </w:num>
  <w:num w:numId="38" w16cid:durableId="1013072933">
    <w:abstractNumId w:val="29"/>
  </w:num>
  <w:num w:numId="39" w16cid:durableId="747194798">
    <w:abstractNumId w:val="14"/>
  </w:num>
  <w:num w:numId="40" w16cid:durableId="1265724615">
    <w:abstractNumId w:val="28"/>
  </w:num>
  <w:num w:numId="41" w16cid:durableId="1368413291">
    <w:abstractNumId w:val="22"/>
  </w:num>
  <w:num w:numId="42" w16cid:durableId="945161018">
    <w:abstractNumId w:val="5"/>
  </w:num>
  <w:num w:numId="43" w16cid:durableId="606431335">
    <w:abstractNumId w:val="16"/>
  </w:num>
  <w:num w:numId="44" w16cid:durableId="1789010424">
    <w:abstractNumId w:val="8"/>
  </w:num>
  <w:num w:numId="45" w16cid:durableId="15094456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CITRUS_JURISDICTION" w:val="Bluebook"/>
    <w:docVar w:name="AttorneyName" w:val="-1"/>
    <w:docVar w:name="CaptionBoxStyle" w:val="0"/>
    <w:docVar w:name="CITRUS_DOC_GUID" w:val="{1598C557-09DD-4203-90A8-2DA6CC4BE28A}"/>
    <w:docVar w:name="CourtAlignment" w:val="1"/>
    <w:docVar w:name="CourtName" w:val="~"/>
    <w:docVar w:name="dgnword-docGUID" w:val="{B591DEA1-5271-4677-A293-55542C61F8FA}"/>
    <w:docVar w:name="dgnword-eventsink" w:val="651060608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700B6B"/>
    <w:rsid w:val="000028D3"/>
    <w:rsid w:val="000033D0"/>
    <w:rsid w:val="000043DB"/>
    <w:rsid w:val="00005061"/>
    <w:rsid w:val="00005270"/>
    <w:rsid w:val="00013A84"/>
    <w:rsid w:val="0002163F"/>
    <w:rsid w:val="00023AE0"/>
    <w:rsid w:val="00026876"/>
    <w:rsid w:val="00027F80"/>
    <w:rsid w:val="000316BB"/>
    <w:rsid w:val="00032277"/>
    <w:rsid w:val="00032B5D"/>
    <w:rsid w:val="00040EED"/>
    <w:rsid w:val="0004268C"/>
    <w:rsid w:val="00043F16"/>
    <w:rsid w:val="000509ED"/>
    <w:rsid w:val="00050F14"/>
    <w:rsid w:val="000518FB"/>
    <w:rsid w:val="00054788"/>
    <w:rsid w:val="00055389"/>
    <w:rsid w:val="00057727"/>
    <w:rsid w:val="00057E93"/>
    <w:rsid w:val="00060980"/>
    <w:rsid w:val="00063EFE"/>
    <w:rsid w:val="0006676F"/>
    <w:rsid w:val="00070D6E"/>
    <w:rsid w:val="00070E8F"/>
    <w:rsid w:val="00071730"/>
    <w:rsid w:val="00071CA5"/>
    <w:rsid w:val="000731C7"/>
    <w:rsid w:val="0007334F"/>
    <w:rsid w:val="0007651C"/>
    <w:rsid w:val="000810DE"/>
    <w:rsid w:val="00084879"/>
    <w:rsid w:val="00085159"/>
    <w:rsid w:val="00086F10"/>
    <w:rsid w:val="00090089"/>
    <w:rsid w:val="00095F3D"/>
    <w:rsid w:val="000A038B"/>
    <w:rsid w:val="000A0854"/>
    <w:rsid w:val="000A26BE"/>
    <w:rsid w:val="000A3D2B"/>
    <w:rsid w:val="000A3E59"/>
    <w:rsid w:val="000A7740"/>
    <w:rsid w:val="000B1D81"/>
    <w:rsid w:val="000B2857"/>
    <w:rsid w:val="000B482A"/>
    <w:rsid w:val="000B7F5E"/>
    <w:rsid w:val="000C1340"/>
    <w:rsid w:val="000C1DB2"/>
    <w:rsid w:val="000C5245"/>
    <w:rsid w:val="000C73F8"/>
    <w:rsid w:val="000D14B1"/>
    <w:rsid w:val="000D1DC9"/>
    <w:rsid w:val="000D1DE9"/>
    <w:rsid w:val="000D3879"/>
    <w:rsid w:val="000D4199"/>
    <w:rsid w:val="000D7B2F"/>
    <w:rsid w:val="000E1F35"/>
    <w:rsid w:val="000E3BFB"/>
    <w:rsid w:val="000E5064"/>
    <w:rsid w:val="000E53BE"/>
    <w:rsid w:val="000E64DE"/>
    <w:rsid w:val="000F0E7E"/>
    <w:rsid w:val="000F2063"/>
    <w:rsid w:val="000F2552"/>
    <w:rsid w:val="000F4662"/>
    <w:rsid w:val="000F4856"/>
    <w:rsid w:val="000F5A44"/>
    <w:rsid w:val="000F7B7A"/>
    <w:rsid w:val="001005F2"/>
    <w:rsid w:val="001035C9"/>
    <w:rsid w:val="00104445"/>
    <w:rsid w:val="0010489A"/>
    <w:rsid w:val="00106F43"/>
    <w:rsid w:val="001079BC"/>
    <w:rsid w:val="0011064A"/>
    <w:rsid w:val="001111F9"/>
    <w:rsid w:val="001117D8"/>
    <w:rsid w:val="0011390C"/>
    <w:rsid w:val="00116337"/>
    <w:rsid w:val="00117358"/>
    <w:rsid w:val="00120318"/>
    <w:rsid w:val="00122B58"/>
    <w:rsid w:val="00126040"/>
    <w:rsid w:val="001260F1"/>
    <w:rsid w:val="001306FC"/>
    <w:rsid w:val="00130B10"/>
    <w:rsid w:val="00130DEA"/>
    <w:rsid w:val="00132CD3"/>
    <w:rsid w:val="001345B3"/>
    <w:rsid w:val="00135797"/>
    <w:rsid w:val="0013676A"/>
    <w:rsid w:val="00137B74"/>
    <w:rsid w:val="00137F5A"/>
    <w:rsid w:val="00143C15"/>
    <w:rsid w:val="00145759"/>
    <w:rsid w:val="00146409"/>
    <w:rsid w:val="0014787B"/>
    <w:rsid w:val="001508EB"/>
    <w:rsid w:val="001512FF"/>
    <w:rsid w:val="001524BA"/>
    <w:rsid w:val="0015349E"/>
    <w:rsid w:val="00154C08"/>
    <w:rsid w:val="00156984"/>
    <w:rsid w:val="001571CC"/>
    <w:rsid w:val="001652DE"/>
    <w:rsid w:val="0016532B"/>
    <w:rsid w:val="001659EF"/>
    <w:rsid w:val="00166299"/>
    <w:rsid w:val="00166DE2"/>
    <w:rsid w:val="00170359"/>
    <w:rsid w:val="00172391"/>
    <w:rsid w:val="0017243E"/>
    <w:rsid w:val="00172FF2"/>
    <w:rsid w:val="0018325A"/>
    <w:rsid w:val="001864CC"/>
    <w:rsid w:val="00187A6F"/>
    <w:rsid w:val="001900E4"/>
    <w:rsid w:val="00190749"/>
    <w:rsid w:val="0019311E"/>
    <w:rsid w:val="00194220"/>
    <w:rsid w:val="00196861"/>
    <w:rsid w:val="001976AC"/>
    <w:rsid w:val="001A055C"/>
    <w:rsid w:val="001A30A9"/>
    <w:rsid w:val="001A4FB2"/>
    <w:rsid w:val="001A6B66"/>
    <w:rsid w:val="001A7736"/>
    <w:rsid w:val="001B13D8"/>
    <w:rsid w:val="001B7AF9"/>
    <w:rsid w:val="001C000E"/>
    <w:rsid w:val="001C231E"/>
    <w:rsid w:val="001C322D"/>
    <w:rsid w:val="001C5ACF"/>
    <w:rsid w:val="001C792E"/>
    <w:rsid w:val="001D2B3E"/>
    <w:rsid w:val="001E2C30"/>
    <w:rsid w:val="001E2E10"/>
    <w:rsid w:val="001E40CE"/>
    <w:rsid w:val="001E4D34"/>
    <w:rsid w:val="001E6109"/>
    <w:rsid w:val="001E752B"/>
    <w:rsid w:val="001F3F92"/>
    <w:rsid w:val="001F74F4"/>
    <w:rsid w:val="00200D50"/>
    <w:rsid w:val="002010FC"/>
    <w:rsid w:val="002014E0"/>
    <w:rsid w:val="00201575"/>
    <w:rsid w:val="00201754"/>
    <w:rsid w:val="00202C62"/>
    <w:rsid w:val="0021464A"/>
    <w:rsid w:val="00215BF5"/>
    <w:rsid w:val="002164FA"/>
    <w:rsid w:val="0021670E"/>
    <w:rsid w:val="00222A8A"/>
    <w:rsid w:val="0022349E"/>
    <w:rsid w:val="00224AA4"/>
    <w:rsid w:val="00226C29"/>
    <w:rsid w:val="002272B4"/>
    <w:rsid w:val="002304FC"/>
    <w:rsid w:val="00231A64"/>
    <w:rsid w:val="00231ABC"/>
    <w:rsid w:val="00232D6F"/>
    <w:rsid w:val="002331C8"/>
    <w:rsid w:val="00234CCB"/>
    <w:rsid w:val="00236A05"/>
    <w:rsid w:val="00237F0D"/>
    <w:rsid w:val="00240467"/>
    <w:rsid w:val="00245BDA"/>
    <w:rsid w:val="002467DA"/>
    <w:rsid w:val="00247556"/>
    <w:rsid w:val="002509B2"/>
    <w:rsid w:val="00251F00"/>
    <w:rsid w:val="00255482"/>
    <w:rsid w:val="00257D5A"/>
    <w:rsid w:val="00257E25"/>
    <w:rsid w:val="00257FD2"/>
    <w:rsid w:val="00263E01"/>
    <w:rsid w:val="00264F3D"/>
    <w:rsid w:val="00266C65"/>
    <w:rsid w:val="0026727D"/>
    <w:rsid w:val="0027123E"/>
    <w:rsid w:val="00275E06"/>
    <w:rsid w:val="00276FAF"/>
    <w:rsid w:val="002817EF"/>
    <w:rsid w:val="00286FF7"/>
    <w:rsid w:val="00291F55"/>
    <w:rsid w:val="0029200B"/>
    <w:rsid w:val="0029321E"/>
    <w:rsid w:val="002949A7"/>
    <w:rsid w:val="00295EB8"/>
    <w:rsid w:val="0029715B"/>
    <w:rsid w:val="002A30DC"/>
    <w:rsid w:val="002A7D48"/>
    <w:rsid w:val="002B267D"/>
    <w:rsid w:val="002B3E0F"/>
    <w:rsid w:val="002B55AD"/>
    <w:rsid w:val="002C14F6"/>
    <w:rsid w:val="002C3A8A"/>
    <w:rsid w:val="002D3106"/>
    <w:rsid w:val="002D6A83"/>
    <w:rsid w:val="002D7CA6"/>
    <w:rsid w:val="002D7E67"/>
    <w:rsid w:val="002E0B8E"/>
    <w:rsid w:val="002E338A"/>
    <w:rsid w:val="002E398A"/>
    <w:rsid w:val="002E3E41"/>
    <w:rsid w:val="002F1EBE"/>
    <w:rsid w:val="002F3B3A"/>
    <w:rsid w:val="002F7006"/>
    <w:rsid w:val="002F7550"/>
    <w:rsid w:val="00301EB0"/>
    <w:rsid w:val="003027D7"/>
    <w:rsid w:val="00306B27"/>
    <w:rsid w:val="0030728E"/>
    <w:rsid w:val="00307612"/>
    <w:rsid w:val="00307E77"/>
    <w:rsid w:val="00310EA1"/>
    <w:rsid w:val="00310F23"/>
    <w:rsid w:val="00313BCD"/>
    <w:rsid w:val="003159CF"/>
    <w:rsid w:val="00320BE0"/>
    <w:rsid w:val="003236F5"/>
    <w:rsid w:val="00331EDF"/>
    <w:rsid w:val="0033388B"/>
    <w:rsid w:val="00336DEC"/>
    <w:rsid w:val="00337882"/>
    <w:rsid w:val="00337CFD"/>
    <w:rsid w:val="00342350"/>
    <w:rsid w:val="00343119"/>
    <w:rsid w:val="0034375F"/>
    <w:rsid w:val="00344D7C"/>
    <w:rsid w:val="0034509F"/>
    <w:rsid w:val="00345853"/>
    <w:rsid w:val="003505A4"/>
    <w:rsid w:val="0035244F"/>
    <w:rsid w:val="0035258A"/>
    <w:rsid w:val="00352A8E"/>
    <w:rsid w:val="00352D50"/>
    <w:rsid w:val="00355509"/>
    <w:rsid w:val="00357A66"/>
    <w:rsid w:val="00364CB5"/>
    <w:rsid w:val="00365ABC"/>
    <w:rsid w:val="003716D6"/>
    <w:rsid w:val="00372300"/>
    <w:rsid w:val="00372D8A"/>
    <w:rsid w:val="00372E71"/>
    <w:rsid w:val="00373945"/>
    <w:rsid w:val="00374418"/>
    <w:rsid w:val="00376B8D"/>
    <w:rsid w:val="003817FC"/>
    <w:rsid w:val="00385438"/>
    <w:rsid w:val="00386619"/>
    <w:rsid w:val="00386910"/>
    <w:rsid w:val="00386E4C"/>
    <w:rsid w:val="00392BAA"/>
    <w:rsid w:val="0039445E"/>
    <w:rsid w:val="00396256"/>
    <w:rsid w:val="003963C1"/>
    <w:rsid w:val="003963F9"/>
    <w:rsid w:val="003A0372"/>
    <w:rsid w:val="003A09B2"/>
    <w:rsid w:val="003A19D7"/>
    <w:rsid w:val="003A1F50"/>
    <w:rsid w:val="003A3219"/>
    <w:rsid w:val="003B03A3"/>
    <w:rsid w:val="003B0FFB"/>
    <w:rsid w:val="003B14D7"/>
    <w:rsid w:val="003B19D0"/>
    <w:rsid w:val="003B2734"/>
    <w:rsid w:val="003B644F"/>
    <w:rsid w:val="003B6A37"/>
    <w:rsid w:val="003C06FC"/>
    <w:rsid w:val="003C10E9"/>
    <w:rsid w:val="003C23ED"/>
    <w:rsid w:val="003C397D"/>
    <w:rsid w:val="003C7883"/>
    <w:rsid w:val="003D240E"/>
    <w:rsid w:val="003D4355"/>
    <w:rsid w:val="003D5F0C"/>
    <w:rsid w:val="003D6B0D"/>
    <w:rsid w:val="003D77D4"/>
    <w:rsid w:val="003E44D8"/>
    <w:rsid w:val="003E456E"/>
    <w:rsid w:val="003E75FE"/>
    <w:rsid w:val="003F01B3"/>
    <w:rsid w:val="003F55C7"/>
    <w:rsid w:val="003F5B65"/>
    <w:rsid w:val="003F5D41"/>
    <w:rsid w:val="003F6786"/>
    <w:rsid w:val="003F7D46"/>
    <w:rsid w:val="00400543"/>
    <w:rsid w:val="00400F35"/>
    <w:rsid w:val="004023D5"/>
    <w:rsid w:val="00406060"/>
    <w:rsid w:val="00410CF6"/>
    <w:rsid w:val="00412586"/>
    <w:rsid w:val="00413948"/>
    <w:rsid w:val="00420F32"/>
    <w:rsid w:val="00421AA2"/>
    <w:rsid w:val="00426372"/>
    <w:rsid w:val="00426893"/>
    <w:rsid w:val="00426ED3"/>
    <w:rsid w:val="00427008"/>
    <w:rsid w:val="004314CC"/>
    <w:rsid w:val="00435F13"/>
    <w:rsid w:val="004371B1"/>
    <w:rsid w:val="00441278"/>
    <w:rsid w:val="004449DA"/>
    <w:rsid w:val="00446E68"/>
    <w:rsid w:val="004530AD"/>
    <w:rsid w:val="00454508"/>
    <w:rsid w:val="0046467A"/>
    <w:rsid w:val="00466AA3"/>
    <w:rsid w:val="00470744"/>
    <w:rsid w:val="004735A7"/>
    <w:rsid w:val="00473CFE"/>
    <w:rsid w:val="00476613"/>
    <w:rsid w:val="004812FC"/>
    <w:rsid w:val="004911F0"/>
    <w:rsid w:val="00492128"/>
    <w:rsid w:val="004925FC"/>
    <w:rsid w:val="00493769"/>
    <w:rsid w:val="00496CD8"/>
    <w:rsid w:val="004A18FC"/>
    <w:rsid w:val="004A38F7"/>
    <w:rsid w:val="004B0463"/>
    <w:rsid w:val="004B1106"/>
    <w:rsid w:val="004B14CD"/>
    <w:rsid w:val="004B1B43"/>
    <w:rsid w:val="004B3F4C"/>
    <w:rsid w:val="004B4AED"/>
    <w:rsid w:val="004B7257"/>
    <w:rsid w:val="004B7EC3"/>
    <w:rsid w:val="004C2D1B"/>
    <w:rsid w:val="004C66E5"/>
    <w:rsid w:val="004D0717"/>
    <w:rsid w:val="004D2D03"/>
    <w:rsid w:val="004D5B96"/>
    <w:rsid w:val="004D72A6"/>
    <w:rsid w:val="004E25B8"/>
    <w:rsid w:val="004E38FF"/>
    <w:rsid w:val="004E3B9F"/>
    <w:rsid w:val="004F1D49"/>
    <w:rsid w:val="004F4D36"/>
    <w:rsid w:val="004F560B"/>
    <w:rsid w:val="00503A90"/>
    <w:rsid w:val="00505488"/>
    <w:rsid w:val="00505BDC"/>
    <w:rsid w:val="00511173"/>
    <w:rsid w:val="005127A1"/>
    <w:rsid w:val="00514098"/>
    <w:rsid w:val="0051555A"/>
    <w:rsid w:val="00516AE4"/>
    <w:rsid w:val="0051706F"/>
    <w:rsid w:val="005176DD"/>
    <w:rsid w:val="00521F66"/>
    <w:rsid w:val="00523C8C"/>
    <w:rsid w:val="00523ECA"/>
    <w:rsid w:val="00523F97"/>
    <w:rsid w:val="005250C5"/>
    <w:rsid w:val="00530222"/>
    <w:rsid w:val="00531AE5"/>
    <w:rsid w:val="0053621D"/>
    <w:rsid w:val="00537ABD"/>
    <w:rsid w:val="0054058A"/>
    <w:rsid w:val="005474F3"/>
    <w:rsid w:val="0055004C"/>
    <w:rsid w:val="00552072"/>
    <w:rsid w:val="0055335F"/>
    <w:rsid w:val="0055357C"/>
    <w:rsid w:val="00553955"/>
    <w:rsid w:val="005569A4"/>
    <w:rsid w:val="00560987"/>
    <w:rsid w:val="005626CF"/>
    <w:rsid w:val="00565022"/>
    <w:rsid w:val="005657D2"/>
    <w:rsid w:val="005667C9"/>
    <w:rsid w:val="0057047E"/>
    <w:rsid w:val="00570F08"/>
    <w:rsid w:val="00573358"/>
    <w:rsid w:val="00577508"/>
    <w:rsid w:val="005813B9"/>
    <w:rsid w:val="005822A6"/>
    <w:rsid w:val="00585159"/>
    <w:rsid w:val="0058724B"/>
    <w:rsid w:val="00591671"/>
    <w:rsid w:val="0059181B"/>
    <w:rsid w:val="00593417"/>
    <w:rsid w:val="00596DE5"/>
    <w:rsid w:val="00597B37"/>
    <w:rsid w:val="005A27A3"/>
    <w:rsid w:val="005A39F0"/>
    <w:rsid w:val="005A6E3F"/>
    <w:rsid w:val="005A7F85"/>
    <w:rsid w:val="005B1796"/>
    <w:rsid w:val="005C21BD"/>
    <w:rsid w:val="005C3449"/>
    <w:rsid w:val="005C4008"/>
    <w:rsid w:val="005C41C1"/>
    <w:rsid w:val="005C55F7"/>
    <w:rsid w:val="005D6E24"/>
    <w:rsid w:val="005E0581"/>
    <w:rsid w:val="005E0B2A"/>
    <w:rsid w:val="005E33EA"/>
    <w:rsid w:val="005E73B4"/>
    <w:rsid w:val="005F07AF"/>
    <w:rsid w:val="005F09F9"/>
    <w:rsid w:val="005F26B9"/>
    <w:rsid w:val="005F26BD"/>
    <w:rsid w:val="005F2A66"/>
    <w:rsid w:val="005F6900"/>
    <w:rsid w:val="005F7284"/>
    <w:rsid w:val="00602C48"/>
    <w:rsid w:val="006040BD"/>
    <w:rsid w:val="00604A5A"/>
    <w:rsid w:val="006110BF"/>
    <w:rsid w:val="00611A13"/>
    <w:rsid w:val="0061339B"/>
    <w:rsid w:val="00621238"/>
    <w:rsid w:val="006219D8"/>
    <w:rsid w:val="00621B19"/>
    <w:rsid w:val="00624618"/>
    <w:rsid w:val="00630FA9"/>
    <w:rsid w:val="006354F7"/>
    <w:rsid w:val="00636BED"/>
    <w:rsid w:val="006376DE"/>
    <w:rsid w:val="00637BDF"/>
    <w:rsid w:val="00642BC2"/>
    <w:rsid w:val="00643FFF"/>
    <w:rsid w:val="00644E12"/>
    <w:rsid w:val="0064660F"/>
    <w:rsid w:val="00646AC9"/>
    <w:rsid w:val="00655902"/>
    <w:rsid w:val="006564FE"/>
    <w:rsid w:val="0065745D"/>
    <w:rsid w:val="00660A7D"/>
    <w:rsid w:val="00662ED9"/>
    <w:rsid w:val="006632EE"/>
    <w:rsid w:val="00665368"/>
    <w:rsid w:val="006670AB"/>
    <w:rsid w:val="0067232D"/>
    <w:rsid w:val="006753E5"/>
    <w:rsid w:val="00675460"/>
    <w:rsid w:val="00680E9B"/>
    <w:rsid w:val="00684C7A"/>
    <w:rsid w:val="00685577"/>
    <w:rsid w:val="00690507"/>
    <w:rsid w:val="00691726"/>
    <w:rsid w:val="00692792"/>
    <w:rsid w:val="006942F4"/>
    <w:rsid w:val="006945C8"/>
    <w:rsid w:val="00695C27"/>
    <w:rsid w:val="00696EEF"/>
    <w:rsid w:val="00696EF4"/>
    <w:rsid w:val="006A0EB1"/>
    <w:rsid w:val="006A3E01"/>
    <w:rsid w:val="006A4335"/>
    <w:rsid w:val="006A4A5E"/>
    <w:rsid w:val="006B164E"/>
    <w:rsid w:val="006B41FB"/>
    <w:rsid w:val="006B5653"/>
    <w:rsid w:val="006B5B4E"/>
    <w:rsid w:val="006C09F2"/>
    <w:rsid w:val="006C32AD"/>
    <w:rsid w:val="006C4855"/>
    <w:rsid w:val="006C5C5A"/>
    <w:rsid w:val="006D0F10"/>
    <w:rsid w:val="006D1CCE"/>
    <w:rsid w:val="006D47EB"/>
    <w:rsid w:val="006D53A6"/>
    <w:rsid w:val="006E2512"/>
    <w:rsid w:val="006E641A"/>
    <w:rsid w:val="006E7948"/>
    <w:rsid w:val="006F041A"/>
    <w:rsid w:val="006F1D3F"/>
    <w:rsid w:val="006F204F"/>
    <w:rsid w:val="006F229F"/>
    <w:rsid w:val="006F2657"/>
    <w:rsid w:val="006F430D"/>
    <w:rsid w:val="006F4FBE"/>
    <w:rsid w:val="006F784D"/>
    <w:rsid w:val="00700AC5"/>
    <w:rsid w:val="00700B6B"/>
    <w:rsid w:val="0071054E"/>
    <w:rsid w:val="007108AD"/>
    <w:rsid w:val="00716632"/>
    <w:rsid w:val="00717186"/>
    <w:rsid w:val="00721CE1"/>
    <w:rsid w:val="00722311"/>
    <w:rsid w:val="0072433C"/>
    <w:rsid w:val="0072569A"/>
    <w:rsid w:val="0073041D"/>
    <w:rsid w:val="00731291"/>
    <w:rsid w:val="007313CE"/>
    <w:rsid w:val="0073459D"/>
    <w:rsid w:val="0073618E"/>
    <w:rsid w:val="00737C0D"/>
    <w:rsid w:val="0074087F"/>
    <w:rsid w:val="007440DC"/>
    <w:rsid w:val="00745462"/>
    <w:rsid w:val="00746E3B"/>
    <w:rsid w:val="00751A32"/>
    <w:rsid w:val="00757065"/>
    <w:rsid w:val="00760BF0"/>
    <w:rsid w:val="00760E1C"/>
    <w:rsid w:val="00762926"/>
    <w:rsid w:val="00762C85"/>
    <w:rsid w:val="00764E95"/>
    <w:rsid w:val="00765609"/>
    <w:rsid w:val="007658D8"/>
    <w:rsid w:val="00766A4B"/>
    <w:rsid w:val="00766AB1"/>
    <w:rsid w:val="00767060"/>
    <w:rsid w:val="00771126"/>
    <w:rsid w:val="0077212F"/>
    <w:rsid w:val="007729CB"/>
    <w:rsid w:val="00772D66"/>
    <w:rsid w:val="00773C1D"/>
    <w:rsid w:val="007743CD"/>
    <w:rsid w:val="00774F50"/>
    <w:rsid w:val="00776DA7"/>
    <w:rsid w:val="00777AC1"/>
    <w:rsid w:val="0078043A"/>
    <w:rsid w:val="00781CCD"/>
    <w:rsid w:val="00784C9D"/>
    <w:rsid w:val="00795AE7"/>
    <w:rsid w:val="00795B36"/>
    <w:rsid w:val="00795FAA"/>
    <w:rsid w:val="007A0724"/>
    <w:rsid w:val="007A3F73"/>
    <w:rsid w:val="007A43DA"/>
    <w:rsid w:val="007A6BD4"/>
    <w:rsid w:val="007A6E94"/>
    <w:rsid w:val="007B3940"/>
    <w:rsid w:val="007B7182"/>
    <w:rsid w:val="007C0A42"/>
    <w:rsid w:val="007C0E9D"/>
    <w:rsid w:val="007C541A"/>
    <w:rsid w:val="007C67F8"/>
    <w:rsid w:val="007C72D0"/>
    <w:rsid w:val="007C75E6"/>
    <w:rsid w:val="007D239B"/>
    <w:rsid w:val="007D7123"/>
    <w:rsid w:val="007D7294"/>
    <w:rsid w:val="007E0C28"/>
    <w:rsid w:val="007E35CF"/>
    <w:rsid w:val="007E361F"/>
    <w:rsid w:val="007F1F85"/>
    <w:rsid w:val="007F1FBB"/>
    <w:rsid w:val="007F3BE5"/>
    <w:rsid w:val="007F5256"/>
    <w:rsid w:val="007F702D"/>
    <w:rsid w:val="007F7CAE"/>
    <w:rsid w:val="00800C4F"/>
    <w:rsid w:val="00801FC7"/>
    <w:rsid w:val="008023CC"/>
    <w:rsid w:val="00810D4E"/>
    <w:rsid w:val="00811ECF"/>
    <w:rsid w:val="008129BE"/>
    <w:rsid w:val="00812AD3"/>
    <w:rsid w:val="00817E9F"/>
    <w:rsid w:val="008218BD"/>
    <w:rsid w:val="00824867"/>
    <w:rsid w:val="00824BFE"/>
    <w:rsid w:val="00825A82"/>
    <w:rsid w:val="00831707"/>
    <w:rsid w:val="00831EE0"/>
    <w:rsid w:val="00832C82"/>
    <w:rsid w:val="00833A87"/>
    <w:rsid w:val="00834AD6"/>
    <w:rsid w:val="008350CD"/>
    <w:rsid w:val="00842082"/>
    <w:rsid w:val="00846234"/>
    <w:rsid w:val="008479A3"/>
    <w:rsid w:val="00851214"/>
    <w:rsid w:val="00851F4F"/>
    <w:rsid w:val="00853F1D"/>
    <w:rsid w:val="00854A3B"/>
    <w:rsid w:val="008565B9"/>
    <w:rsid w:val="00861656"/>
    <w:rsid w:val="00867AFB"/>
    <w:rsid w:val="00870ADC"/>
    <w:rsid w:val="00870FE7"/>
    <w:rsid w:val="0088204F"/>
    <w:rsid w:val="008821A6"/>
    <w:rsid w:val="008855DE"/>
    <w:rsid w:val="008857A6"/>
    <w:rsid w:val="00886077"/>
    <w:rsid w:val="00887FDE"/>
    <w:rsid w:val="0089416A"/>
    <w:rsid w:val="00894739"/>
    <w:rsid w:val="008A0127"/>
    <w:rsid w:val="008A1CD5"/>
    <w:rsid w:val="008A797C"/>
    <w:rsid w:val="008A7B83"/>
    <w:rsid w:val="008B0E8C"/>
    <w:rsid w:val="008B1CEB"/>
    <w:rsid w:val="008B5362"/>
    <w:rsid w:val="008B557A"/>
    <w:rsid w:val="008B6329"/>
    <w:rsid w:val="008C042D"/>
    <w:rsid w:val="008C1697"/>
    <w:rsid w:val="008C4808"/>
    <w:rsid w:val="008C717E"/>
    <w:rsid w:val="008D01E9"/>
    <w:rsid w:val="008D24B3"/>
    <w:rsid w:val="008D24F8"/>
    <w:rsid w:val="008D25D8"/>
    <w:rsid w:val="008D454B"/>
    <w:rsid w:val="008D51A4"/>
    <w:rsid w:val="008D625E"/>
    <w:rsid w:val="008D6CC6"/>
    <w:rsid w:val="008E3E35"/>
    <w:rsid w:val="008E44F8"/>
    <w:rsid w:val="008F003E"/>
    <w:rsid w:val="008F0D54"/>
    <w:rsid w:val="008F1CA8"/>
    <w:rsid w:val="008F41DA"/>
    <w:rsid w:val="008F4F33"/>
    <w:rsid w:val="008F774C"/>
    <w:rsid w:val="00901362"/>
    <w:rsid w:val="00903102"/>
    <w:rsid w:val="009046D5"/>
    <w:rsid w:val="00905330"/>
    <w:rsid w:val="00906F71"/>
    <w:rsid w:val="009123A7"/>
    <w:rsid w:val="0091515D"/>
    <w:rsid w:val="00920A13"/>
    <w:rsid w:val="00926494"/>
    <w:rsid w:val="00927770"/>
    <w:rsid w:val="00927CC9"/>
    <w:rsid w:val="00934FC6"/>
    <w:rsid w:val="0093527D"/>
    <w:rsid w:val="00941648"/>
    <w:rsid w:val="00943AEE"/>
    <w:rsid w:val="00945918"/>
    <w:rsid w:val="00947694"/>
    <w:rsid w:val="00950473"/>
    <w:rsid w:val="00952E80"/>
    <w:rsid w:val="009547FC"/>
    <w:rsid w:val="0095740A"/>
    <w:rsid w:val="009612EB"/>
    <w:rsid w:val="009637AB"/>
    <w:rsid w:val="0096626A"/>
    <w:rsid w:val="00972AD5"/>
    <w:rsid w:val="00982CA4"/>
    <w:rsid w:val="00983626"/>
    <w:rsid w:val="00983947"/>
    <w:rsid w:val="009846DA"/>
    <w:rsid w:val="00994732"/>
    <w:rsid w:val="009974E7"/>
    <w:rsid w:val="009A055F"/>
    <w:rsid w:val="009A260A"/>
    <w:rsid w:val="009A426E"/>
    <w:rsid w:val="009A5929"/>
    <w:rsid w:val="009B00B7"/>
    <w:rsid w:val="009B098F"/>
    <w:rsid w:val="009B1D74"/>
    <w:rsid w:val="009B2ABA"/>
    <w:rsid w:val="009B49BE"/>
    <w:rsid w:val="009B6438"/>
    <w:rsid w:val="009C7123"/>
    <w:rsid w:val="009D30D5"/>
    <w:rsid w:val="009D312A"/>
    <w:rsid w:val="009D3DCD"/>
    <w:rsid w:val="009D5159"/>
    <w:rsid w:val="009D6F7D"/>
    <w:rsid w:val="009D783D"/>
    <w:rsid w:val="009E2B3B"/>
    <w:rsid w:val="009E4361"/>
    <w:rsid w:val="009E5489"/>
    <w:rsid w:val="009E5F61"/>
    <w:rsid w:val="009E6550"/>
    <w:rsid w:val="009F35E9"/>
    <w:rsid w:val="009F450F"/>
    <w:rsid w:val="009F7012"/>
    <w:rsid w:val="00A020D2"/>
    <w:rsid w:val="00A12560"/>
    <w:rsid w:val="00A17B61"/>
    <w:rsid w:val="00A23089"/>
    <w:rsid w:val="00A26ECD"/>
    <w:rsid w:val="00A307BE"/>
    <w:rsid w:val="00A31FF4"/>
    <w:rsid w:val="00A361EC"/>
    <w:rsid w:val="00A37CCD"/>
    <w:rsid w:val="00A41052"/>
    <w:rsid w:val="00A42A68"/>
    <w:rsid w:val="00A44AE5"/>
    <w:rsid w:val="00A450AF"/>
    <w:rsid w:val="00A46C2B"/>
    <w:rsid w:val="00A46C3E"/>
    <w:rsid w:val="00A4760E"/>
    <w:rsid w:val="00A5347B"/>
    <w:rsid w:val="00A54E12"/>
    <w:rsid w:val="00A5651A"/>
    <w:rsid w:val="00A565F4"/>
    <w:rsid w:val="00A56AB9"/>
    <w:rsid w:val="00A6355C"/>
    <w:rsid w:val="00A65D85"/>
    <w:rsid w:val="00A6795D"/>
    <w:rsid w:val="00A67F68"/>
    <w:rsid w:val="00A73641"/>
    <w:rsid w:val="00A74B09"/>
    <w:rsid w:val="00A82224"/>
    <w:rsid w:val="00A824A0"/>
    <w:rsid w:val="00A82EB5"/>
    <w:rsid w:val="00A838FA"/>
    <w:rsid w:val="00A83D11"/>
    <w:rsid w:val="00A83F5F"/>
    <w:rsid w:val="00A87E77"/>
    <w:rsid w:val="00A92083"/>
    <w:rsid w:val="00AA03A5"/>
    <w:rsid w:val="00AA0F0B"/>
    <w:rsid w:val="00AA1EB8"/>
    <w:rsid w:val="00AA4A08"/>
    <w:rsid w:val="00AA5892"/>
    <w:rsid w:val="00AA5FD9"/>
    <w:rsid w:val="00AA6BE8"/>
    <w:rsid w:val="00AB1E90"/>
    <w:rsid w:val="00AB1FDC"/>
    <w:rsid w:val="00AB236C"/>
    <w:rsid w:val="00AB5991"/>
    <w:rsid w:val="00AB5FC3"/>
    <w:rsid w:val="00AC108E"/>
    <w:rsid w:val="00AC1755"/>
    <w:rsid w:val="00AC186E"/>
    <w:rsid w:val="00AC3265"/>
    <w:rsid w:val="00AC3332"/>
    <w:rsid w:val="00AD1777"/>
    <w:rsid w:val="00AD4143"/>
    <w:rsid w:val="00AD4378"/>
    <w:rsid w:val="00AD4EB5"/>
    <w:rsid w:val="00AD620E"/>
    <w:rsid w:val="00AE2F4D"/>
    <w:rsid w:val="00AE45A5"/>
    <w:rsid w:val="00AE4AC0"/>
    <w:rsid w:val="00AE68CE"/>
    <w:rsid w:val="00AF0A27"/>
    <w:rsid w:val="00AF0D4E"/>
    <w:rsid w:val="00AF0F0F"/>
    <w:rsid w:val="00AF291F"/>
    <w:rsid w:val="00AF4AE7"/>
    <w:rsid w:val="00AF7AEF"/>
    <w:rsid w:val="00AF7F1C"/>
    <w:rsid w:val="00B00E95"/>
    <w:rsid w:val="00B03101"/>
    <w:rsid w:val="00B11C9E"/>
    <w:rsid w:val="00B12F3B"/>
    <w:rsid w:val="00B13E1E"/>
    <w:rsid w:val="00B146E5"/>
    <w:rsid w:val="00B16AD3"/>
    <w:rsid w:val="00B1754F"/>
    <w:rsid w:val="00B17C0E"/>
    <w:rsid w:val="00B20495"/>
    <w:rsid w:val="00B2113A"/>
    <w:rsid w:val="00B21DB8"/>
    <w:rsid w:val="00B22E03"/>
    <w:rsid w:val="00B23997"/>
    <w:rsid w:val="00B24F4E"/>
    <w:rsid w:val="00B306DA"/>
    <w:rsid w:val="00B30BA3"/>
    <w:rsid w:val="00B315E8"/>
    <w:rsid w:val="00B3341D"/>
    <w:rsid w:val="00B34E5D"/>
    <w:rsid w:val="00B37058"/>
    <w:rsid w:val="00B40FB7"/>
    <w:rsid w:val="00B417F0"/>
    <w:rsid w:val="00B42BAC"/>
    <w:rsid w:val="00B45C69"/>
    <w:rsid w:val="00B46C7A"/>
    <w:rsid w:val="00B471B2"/>
    <w:rsid w:val="00B50F94"/>
    <w:rsid w:val="00B513F8"/>
    <w:rsid w:val="00B54654"/>
    <w:rsid w:val="00B5553D"/>
    <w:rsid w:val="00B60233"/>
    <w:rsid w:val="00B609CB"/>
    <w:rsid w:val="00B64F50"/>
    <w:rsid w:val="00B656AE"/>
    <w:rsid w:val="00B6702E"/>
    <w:rsid w:val="00B74C26"/>
    <w:rsid w:val="00B809C2"/>
    <w:rsid w:val="00B82AA1"/>
    <w:rsid w:val="00B85A9D"/>
    <w:rsid w:val="00B860A8"/>
    <w:rsid w:val="00B87C1B"/>
    <w:rsid w:val="00B9321D"/>
    <w:rsid w:val="00B961D6"/>
    <w:rsid w:val="00BA0650"/>
    <w:rsid w:val="00BA191F"/>
    <w:rsid w:val="00BA254D"/>
    <w:rsid w:val="00BA564E"/>
    <w:rsid w:val="00BA5E60"/>
    <w:rsid w:val="00BA73C1"/>
    <w:rsid w:val="00BB23A6"/>
    <w:rsid w:val="00BB5B79"/>
    <w:rsid w:val="00BB6ED4"/>
    <w:rsid w:val="00BC0476"/>
    <w:rsid w:val="00BC15C6"/>
    <w:rsid w:val="00BC1C7E"/>
    <w:rsid w:val="00BC2C81"/>
    <w:rsid w:val="00BC3A62"/>
    <w:rsid w:val="00BC796B"/>
    <w:rsid w:val="00BD008D"/>
    <w:rsid w:val="00BD169A"/>
    <w:rsid w:val="00BD2D68"/>
    <w:rsid w:val="00BE0D45"/>
    <w:rsid w:val="00BE15CF"/>
    <w:rsid w:val="00BE1E63"/>
    <w:rsid w:val="00BE2128"/>
    <w:rsid w:val="00BE3C3B"/>
    <w:rsid w:val="00BE68EC"/>
    <w:rsid w:val="00BF08B8"/>
    <w:rsid w:val="00BF57C5"/>
    <w:rsid w:val="00BF74E8"/>
    <w:rsid w:val="00BF7580"/>
    <w:rsid w:val="00C021FE"/>
    <w:rsid w:val="00C07382"/>
    <w:rsid w:val="00C11459"/>
    <w:rsid w:val="00C1414E"/>
    <w:rsid w:val="00C14816"/>
    <w:rsid w:val="00C22C23"/>
    <w:rsid w:val="00C2381D"/>
    <w:rsid w:val="00C23D22"/>
    <w:rsid w:val="00C302A3"/>
    <w:rsid w:val="00C309D6"/>
    <w:rsid w:val="00C30E03"/>
    <w:rsid w:val="00C32C6F"/>
    <w:rsid w:val="00C3340A"/>
    <w:rsid w:val="00C3397C"/>
    <w:rsid w:val="00C356DF"/>
    <w:rsid w:val="00C3586D"/>
    <w:rsid w:val="00C43A3C"/>
    <w:rsid w:val="00C443C6"/>
    <w:rsid w:val="00C44401"/>
    <w:rsid w:val="00C44A24"/>
    <w:rsid w:val="00C453B6"/>
    <w:rsid w:val="00C467F6"/>
    <w:rsid w:val="00C50B57"/>
    <w:rsid w:val="00C54CFF"/>
    <w:rsid w:val="00C5680E"/>
    <w:rsid w:val="00C6121C"/>
    <w:rsid w:val="00C64EBD"/>
    <w:rsid w:val="00C64F11"/>
    <w:rsid w:val="00C65353"/>
    <w:rsid w:val="00C6561E"/>
    <w:rsid w:val="00C6622F"/>
    <w:rsid w:val="00C70F55"/>
    <w:rsid w:val="00C74E3B"/>
    <w:rsid w:val="00C7673F"/>
    <w:rsid w:val="00C76C13"/>
    <w:rsid w:val="00C808C8"/>
    <w:rsid w:val="00C80BA9"/>
    <w:rsid w:val="00C81315"/>
    <w:rsid w:val="00C85E19"/>
    <w:rsid w:val="00C91EF0"/>
    <w:rsid w:val="00C925BA"/>
    <w:rsid w:val="00C93288"/>
    <w:rsid w:val="00C96A17"/>
    <w:rsid w:val="00C97A0E"/>
    <w:rsid w:val="00CA1F30"/>
    <w:rsid w:val="00CA2673"/>
    <w:rsid w:val="00CA7C59"/>
    <w:rsid w:val="00CB04D5"/>
    <w:rsid w:val="00CB18A9"/>
    <w:rsid w:val="00CC0623"/>
    <w:rsid w:val="00CC20F4"/>
    <w:rsid w:val="00CC5C57"/>
    <w:rsid w:val="00CC5EA4"/>
    <w:rsid w:val="00CC7E37"/>
    <w:rsid w:val="00CD0524"/>
    <w:rsid w:val="00CD3BF5"/>
    <w:rsid w:val="00CD42D5"/>
    <w:rsid w:val="00CD4550"/>
    <w:rsid w:val="00CD4D24"/>
    <w:rsid w:val="00CD6F5F"/>
    <w:rsid w:val="00CE00BD"/>
    <w:rsid w:val="00CE556B"/>
    <w:rsid w:val="00CF098F"/>
    <w:rsid w:val="00CF0F81"/>
    <w:rsid w:val="00CF1740"/>
    <w:rsid w:val="00CF22D4"/>
    <w:rsid w:val="00CF2B6C"/>
    <w:rsid w:val="00CF2CB2"/>
    <w:rsid w:val="00CF31EB"/>
    <w:rsid w:val="00CF4FD9"/>
    <w:rsid w:val="00CF76A4"/>
    <w:rsid w:val="00CF77AE"/>
    <w:rsid w:val="00D00650"/>
    <w:rsid w:val="00D0294A"/>
    <w:rsid w:val="00D0325C"/>
    <w:rsid w:val="00D05E2D"/>
    <w:rsid w:val="00D07BEF"/>
    <w:rsid w:val="00D1353C"/>
    <w:rsid w:val="00D13BCB"/>
    <w:rsid w:val="00D1564F"/>
    <w:rsid w:val="00D21FB3"/>
    <w:rsid w:val="00D22DC9"/>
    <w:rsid w:val="00D23139"/>
    <w:rsid w:val="00D24D63"/>
    <w:rsid w:val="00D27BAE"/>
    <w:rsid w:val="00D347B2"/>
    <w:rsid w:val="00D34B2F"/>
    <w:rsid w:val="00D34D55"/>
    <w:rsid w:val="00D35DDB"/>
    <w:rsid w:val="00D36215"/>
    <w:rsid w:val="00D377B0"/>
    <w:rsid w:val="00D408F5"/>
    <w:rsid w:val="00D435A6"/>
    <w:rsid w:val="00D451A9"/>
    <w:rsid w:val="00D47510"/>
    <w:rsid w:val="00D52572"/>
    <w:rsid w:val="00D60001"/>
    <w:rsid w:val="00D62E49"/>
    <w:rsid w:val="00D66A4A"/>
    <w:rsid w:val="00D67109"/>
    <w:rsid w:val="00D731FC"/>
    <w:rsid w:val="00D760F0"/>
    <w:rsid w:val="00D769B2"/>
    <w:rsid w:val="00D81CFF"/>
    <w:rsid w:val="00D8345A"/>
    <w:rsid w:val="00D95A15"/>
    <w:rsid w:val="00DA0F26"/>
    <w:rsid w:val="00DA2567"/>
    <w:rsid w:val="00DA33D9"/>
    <w:rsid w:val="00DA3D4C"/>
    <w:rsid w:val="00DA45EB"/>
    <w:rsid w:val="00DA599A"/>
    <w:rsid w:val="00DB00B0"/>
    <w:rsid w:val="00DB03D7"/>
    <w:rsid w:val="00DB3160"/>
    <w:rsid w:val="00DC284A"/>
    <w:rsid w:val="00DD1FC1"/>
    <w:rsid w:val="00DD413C"/>
    <w:rsid w:val="00DD73A1"/>
    <w:rsid w:val="00DD744C"/>
    <w:rsid w:val="00DE5366"/>
    <w:rsid w:val="00DE5B83"/>
    <w:rsid w:val="00DF02B7"/>
    <w:rsid w:val="00DF39F7"/>
    <w:rsid w:val="00DF6876"/>
    <w:rsid w:val="00DF7D79"/>
    <w:rsid w:val="00E03B88"/>
    <w:rsid w:val="00E04649"/>
    <w:rsid w:val="00E06855"/>
    <w:rsid w:val="00E1243B"/>
    <w:rsid w:val="00E137E0"/>
    <w:rsid w:val="00E164F3"/>
    <w:rsid w:val="00E22372"/>
    <w:rsid w:val="00E23E37"/>
    <w:rsid w:val="00E2778C"/>
    <w:rsid w:val="00E36378"/>
    <w:rsid w:val="00E364B0"/>
    <w:rsid w:val="00E432C2"/>
    <w:rsid w:val="00E447B6"/>
    <w:rsid w:val="00E50DEB"/>
    <w:rsid w:val="00E531BD"/>
    <w:rsid w:val="00E55FD0"/>
    <w:rsid w:val="00E60972"/>
    <w:rsid w:val="00E63EE4"/>
    <w:rsid w:val="00E65E6E"/>
    <w:rsid w:val="00E65F1B"/>
    <w:rsid w:val="00E66CDF"/>
    <w:rsid w:val="00E66D8C"/>
    <w:rsid w:val="00E70241"/>
    <w:rsid w:val="00E721A7"/>
    <w:rsid w:val="00E7343F"/>
    <w:rsid w:val="00E7453A"/>
    <w:rsid w:val="00E75C86"/>
    <w:rsid w:val="00E83006"/>
    <w:rsid w:val="00E843F9"/>
    <w:rsid w:val="00E84A14"/>
    <w:rsid w:val="00E85376"/>
    <w:rsid w:val="00E859EC"/>
    <w:rsid w:val="00E9115E"/>
    <w:rsid w:val="00E911B3"/>
    <w:rsid w:val="00E91390"/>
    <w:rsid w:val="00E95721"/>
    <w:rsid w:val="00EA00E4"/>
    <w:rsid w:val="00EA49EC"/>
    <w:rsid w:val="00EA578C"/>
    <w:rsid w:val="00EA5BA3"/>
    <w:rsid w:val="00EA74F8"/>
    <w:rsid w:val="00EB1CCC"/>
    <w:rsid w:val="00EB539F"/>
    <w:rsid w:val="00EB667D"/>
    <w:rsid w:val="00EB7F6B"/>
    <w:rsid w:val="00EC11CB"/>
    <w:rsid w:val="00EC38C2"/>
    <w:rsid w:val="00EC3E97"/>
    <w:rsid w:val="00EC7CF4"/>
    <w:rsid w:val="00ED362C"/>
    <w:rsid w:val="00ED44DD"/>
    <w:rsid w:val="00ED5759"/>
    <w:rsid w:val="00ED682D"/>
    <w:rsid w:val="00EE5D9D"/>
    <w:rsid w:val="00EE611D"/>
    <w:rsid w:val="00EE6B7C"/>
    <w:rsid w:val="00EF0777"/>
    <w:rsid w:val="00EF6729"/>
    <w:rsid w:val="00EF6B41"/>
    <w:rsid w:val="00F01D1E"/>
    <w:rsid w:val="00F03052"/>
    <w:rsid w:val="00F04AA6"/>
    <w:rsid w:val="00F07F64"/>
    <w:rsid w:val="00F111F5"/>
    <w:rsid w:val="00F11626"/>
    <w:rsid w:val="00F12E98"/>
    <w:rsid w:val="00F16A0E"/>
    <w:rsid w:val="00F16E7E"/>
    <w:rsid w:val="00F17C98"/>
    <w:rsid w:val="00F2135F"/>
    <w:rsid w:val="00F22430"/>
    <w:rsid w:val="00F22ECC"/>
    <w:rsid w:val="00F23C40"/>
    <w:rsid w:val="00F24D12"/>
    <w:rsid w:val="00F24DCF"/>
    <w:rsid w:val="00F25C67"/>
    <w:rsid w:val="00F27B51"/>
    <w:rsid w:val="00F3065B"/>
    <w:rsid w:val="00F31542"/>
    <w:rsid w:val="00F32C8E"/>
    <w:rsid w:val="00F32CBD"/>
    <w:rsid w:val="00F41948"/>
    <w:rsid w:val="00F419D8"/>
    <w:rsid w:val="00F41CA6"/>
    <w:rsid w:val="00F44E97"/>
    <w:rsid w:val="00F477B8"/>
    <w:rsid w:val="00F5416F"/>
    <w:rsid w:val="00F54B12"/>
    <w:rsid w:val="00F57186"/>
    <w:rsid w:val="00F64A20"/>
    <w:rsid w:val="00F66D55"/>
    <w:rsid w:val="00F70538"/>
    <w:rsid w:val="00F7312A"/>
    <w:rsid w:val="00F734FE"/>
    <w:rsid w:val="00F742ED"/>
    <w:rsid w:val="00F75B3D"/>
    <w:rsid w:val="00F76A8C"/>
    <w:rsid w:val="00F76F95"/>
    <w:rsid w:val="00F80B0F"/>
    <w:rsid w:val="00F83F2C"/>
    <w:rsid w:val="00F84A35"/>
    <w:rsid w:val="00F87F15"/>
    <w:rsid w:val="00F9158C"/>
    <w:rsid w:val="00FA3DCD"/>
    <w:rsid w:val="00FA783B"/>
    <w:rsid w:val="00FB101C"/>
    <w:rsid w:val="00FB1098"/>
    <w:rsid w:val="00FB2302"/>
    <w:rsid w:val="00FB48A4"/>
    <w:rsid w:val="00FB6445"/>
    <w:rsid w:val="00FB701B"/>
    <w:rsid w:val="00FD1146"/>
    <w:rsid w:val="00FD2589"/>
    <w:rsid w:val="00FD25FC"/>
    <w:rsid w:val="00FD7179"/>
    <w:rsid w:val="00FE07F2"/>
    <w:rsid w:val="00FE1488"/>
    <w:rsid w:val="00FE2009"/>
    <w:rsid w:val="00FE257C"/>
    <w:rsid w:val="00FE2915"/>
    <w:rsid w:val="00FE410D"/>
    <w:rsid w:val="00FE6BE0"/>
    <w:rsid w:val="00FF317E"/>
    <w:rsid w:val="00FF4885"/>
    <w:rsid w:val="00FF4B2D"/>
    <w:rsid w:val="00FF4FBE"/>
    <w:rsid w:val="00FF55E2"/>
    <w:rsid w:val="00FF65A8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540A21"/>
  <w14:defaultImageDpi w14:val="330"/>
  <w15:chartTrackingRefBased/>
  <w15:docId w15:val="{0A242317-5C7A-48ED-B1B8-0428E2B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5" w:lineRule="exact"/>
    </w:pPr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240" w:lineRule="auto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4680"/>
      </w:tabs>
      <w:spacing w:line="240" w:lineRule="auto"/>
      <w:ind w:left="3600" w:firstLine="72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line="240" w:lineRule="auto"/>
      <w:ind w:left="4320" w:firstLine="3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line="240" w:lineRule="auto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jc w:val="center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spacing w:line="240" w:lineRule="auto"/>
      <w:ind w:left="4320" w:right="-18" w:firstLine="72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paragraph" w:customStyle="1" w:styleId="SingleSpacing">
    <w:name w:val="Single Spacing"/>
    <w:basedOn w:val="Normal"/>
    <w:pPr>
      <w:spacing w:line="243" w:lineRule="exact"/>
    </w:pPr>
  </w:style>
  <w:style w:type="paragraph" w:customStyle="1" w:styleId="15Spacing">
    <w:name w:val="1.5 Spacing"/>
    <w:basedOn w:val="Normal"/>
    <w:pPr>
      <w:spacing w:line="364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ascii="Courier New" w:hAnsi="Courier New" w:cs="Times New Roman"/>
    </w:rPr>
  </w:style>
  <w:style w:type="paragraph" w:styleId="BodyText">
    <w:name w:val="Body Text"/>
    <w:basedOn w:val="Normal"/>
    <w:link w:val="BodyTextChar"/>
    <w:uiPriority w:val="99"/>
    <w:semiHidden/>
    <w:pPr>
      <w:spacing w:line="240" w:lineRule="auto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ourier New" w:hAnsi="Courier New" w:cs="Times New Roman"/>
    </w:rPr>
  </w:style>
  <w:style w:type="paragraph" w:customStyle="1" w:styleId="Style0">
    <w:name w:val="Style0"/>
    <w:rPr>
      <w:rFonts w:ascii="Arial" w:hAnsi="Arial"/>
      <w:sz w:val="24"/>
    </w:rPr>
  </w:style>
  <w:style w:type="paragraph" w:customStyle="1" w:styleId="Style3">
    <w:name w:val="Style3"/>
    <w:basedOn w:val="Style0"/>
    <w:pPr>
      <w:spacing w:line="240" w:lineRule="exact"/>
      <w:jc w:val="both"/>
    </w:pPr>
    <w:rPr>
      <w:rFonts w:ascii="Courier" w:hAnsi="Courier"/>
      <w:color w:val="000000"/>
    </w:rPr>
  </w:style>
  <w:style w:type="character" w:styleId="PageNumber">
    <w:name w:val="page number"/>
    <w:uiPriority w:val="99"/>
    <w:semiHidden/>
    <w:rPr>
      <w:rFonts w:cs="Times New Roman"/>
    </w:rPr>
  </w:style>
  <w:style w:type="paragraph" w:styleId="ListBullet">
    <w:name w:val="List Bullet"/>
    <w:basedOn w:val="Normal"/>
    <w:autoRedefine/>
    <w:uiPriority w:val="99"/>
    <w:semiHidden/>
    <w:pPr>
      <w:numPr>
        <w:numId w:val="2"/>
      </w:numPr>
    </w:pPr>
  </w:style>
  <w:style w:type="paragraph" w:styleId="BodyTextIndent">
    <w:name w:val="Body Text Indent"/>
    <w:basedOn w:val="Normal"/>
    <w:link w:val="BodyTextIndentChar"/>
    <w:uiPriority w:val="99"/>
    <w:semiHidden/>
    <w:pPr>
      <w:spacing w:line="480" w:lineRule="auto"/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ascii="Courier New" w:hAnsi="Courier New" w:cs="Times New Roman"/>
    </w:rPr>
  </w:style>
  <w:style w:type="paragraph" w:styleId="TOC1">
    <w:name w:val="toc 1"/>
    <w:basedOn w:val="Normal"/>
    <w:next w:val="Normal"/>
    <w:autoRedefine/>
    <w:uiPriority w:val="39"/>
    <w:semiHidden/>
    <w:pPr>
      <w:tabs>
        <w:tab w:val="left" w:pos="600"/>
        <w:tab w:val="right" w:leader="dot" w:pos="9000"/>
      </w:tabs>
      <w:spacing w:before="360" w:line="240" w:lineRule="auto"/>
    </w:pPr>
    <w:rPr>
      <w:caps/>
      <w:noProof/>
      <w:sz w:val="24"/>
    </w:rPr>
  </w:style>
  <w:style w:type="paragraph" w:customStyle="1" w:styleId="StyleHeading3CourierNewNotBold1">
    <w:name w:val="Style Heading 3 + Courier New Not Bold1"/>
    <w:basedOn w:val="Heading3"/>
    <w:pPr>
      <w:numPr>
        <w:ilvl w:val="2"/>
        <w:numId w:val="5"/>
      </w:numPr>
      <w:tabs>
        <w:tab w:val="right" w:pos="2160"/>
      </w:tabs>
      <w:spacing w:line="480" w:lineRule="exact"/>
      <w:ind w:firstLine="0"/>
    </w:pPr>
    <w:rPr>
      <w:rFonts w:ascii="Courier New" w:hAnsi="Courier New"/>
      <w:u w:val="singl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Lines/>
      <w:tabs>
        <w:tab w:val="left" w:pos="360"/>
      </w:tabs>
      <w:spacing w:after="120" w:line="240" w:lineRule="auto"/>
    </w:pPr>
    <w:rPr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Times New Roman"/>
    </w:rPr>
  </w:style>
  <w:style w:type="paragraph" w:styleId="BodyText2">
    <w:name w:val="Body Text 2"/>
    <w:basedOn w:val="Normal"/>
    <w:link w:val="BodyText2Char"/>
    <w:uiPriority w:val="99"/>
    <w:semiHidden/>
    <w:pPr>
      <w:tabs>
        <w:tab w:val="left" w:pos="-720"/>
      </w:tabs>
      <w:suppressAutoHyphens/>
      <w:spacing w:line="24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Courier New" w:hAnsi="Courier New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line="480" w:lineRule="auto"/>
      <w:ind w:firstLine="720"/>
    </w:pPr>
    <w:rPr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ascii="Courier New" w:hAnsi="Courier New" w:cs="Times New Roman"/>
    </w:rPr>
  </w:style>
  <w:style w:type="paragraph" w:styleId="Title">
    <w:name w:val="Title"/>
    <w:basedOn w:val="Normal"/>
    <w:link w:val="TitleChar"/>
    <w:uiPriority w:val="10"/>
    <w:qFormat/>
    <w:pPr>
      <w:spacing w:line="48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Style1">
    <w:name w:val="Style1"/>
    <w:basedOn w:val="Normal"/>
    <w:pPr>
      <w:spacing w:line="480" w:lineRule="exact"/>
      <w:ind w:right="86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Pr>
      <w:rFonts w:ascii="Courier New" w:hAnsi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rFonts w:ascii="Courier New" w:hAnsi="Courier New"/>
      <w:b/>
      <w:bCs/>
      <w:sz w:val="24"/>
      <w:szCs w:val="24"/>
    </w:rPr>
  </w:style>
  <w:style w:type="paragraph" w:customStyle="1" w:styleId="LightList-Accent31">
    <w:name w:val="Light List - Accent 31"/>
    <w:hidden/>
    <w:uiPriority w:val="71"/>
    <w:rPr>
      <w:rFonts w:ascii="Courier New" w:hAnsi="Courier New"/>
    </w:rPr>
  </w:style>
  <w:style w:type="paragraph" w:customStyle="1" w:styleId="MediumList2-Accent21">
    <w:name w:val="Medium List 2 - Accent 21"/>
    <w:hidden/>
    <w:uiPriority w:val="71"/>
    <w:rPr>
      <w:rFonts w:ascii="Courier New" w:hAnsi="Courier New"/>
    </w:rPr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customStyle="1" w:styleId="pnotesssh">
    <w:name w:val="pnote ss_sh"/>
    <w:uiPriority w:val="99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Custom%20Office%20Templates\Motion%20to%20Set%20Aside%20Default%20Judg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2ED96-2CA5-432E-B3B0-58B54A08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Motion to Set Aside Default Judgment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to Set Aside Default Judgment</vt:lpstr>
    </vt:vector>
  </TitlesOfParts>
  <Company>Hewlett-Packard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to Set Aside Default Judgment</dc:title>
  <dc:subject>
  </dc:subject>
  <dc:creator>Luis Castro</dc:creator>
  <cp:keywords>
  </cp:keywords>
  <dc:description>
  </dc:description>
  <cp:lastModifiedBy>Chris Stefan</cp:lastModifiedBy>
  <cp:revision>2</cp:revision>
  <cp:lastPrinted>2020-10-27T00:22:00Z</cp:lastPrinted>
  <dcterms:created xsi:type="dcterms:W3CDTF">2023-07-23T23:34:00Z</dcterms:created>
  <dcterms:modified xsi:type="dcterms:W3CDTF">2023-07-23T23:34:00Z</dcterms:modified>
</cp:coreProperties>
</file>