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ED3FE" w14:textId="378D8ADB" w:rsidR="0062213E" w:rsidRPr="00D57455" w:rsidRDefault="000B6F04" w:rsidP="00270D6F">
      <w:pPr>
        <w:pStyle w:val="AttorneyName"/>
        <w:rPr>
          <w:rFonts w:ascii="Times New Roman" w:hAnsi="Times New Roman"/>
          <w:sz w:val="24"/>
          <w:szCs w:val="24"/>
          <w:u w:val="single"/>
        </w:rPr>
      </w:pPr>
      <w:r>
        <w:rPr>
          <w:rFonts w:ascii="Times New Roman" w:hAnsi="Times New Roman"/>
          <w:sz w:val="24"/>
          <w:szCs w:val="24"/>
          <w:u w:val="single"/>
        </w:rPr>
        <w:t xml:space="preserve"> </w:t>
      </w:r>
    </w:p>
    <w:p w14:paraId="51D8D506" w14:textId="5588AEAF" w:rsidR="0062213E" w:rsidRPr="00CB3A8F" w:rsidRDefault="000B6F04" w:rsidP="00270D6F">
      <w:pPr>
        <w:pStyle w:val="AttorneyName"/>
        <w:rPr>
          <w:rFonts w:ascii="Times New Roman" w:hAnsi="Times New Roman"/>
          <w:sz w:val="24"/>
          <w:szCs w:val="24"/>
          <w:u w:val="single"/>
        </w:rPr>
      </w:pPr>
      <w:r>
        <w:rPr>
          <w:rFonts w:ascii="Times New Roman" w:hAnsi="Times New Roman"/>
          <w:sz w:val="24"/>
          <w:szCs w:val="24"/>
          <w:u w:val="single"/>
        </w:rPr>
        <w:t xml:space="preserve"> </w:t>
      </w:r>
    </w:p>
    <w:p w14:paraId="0F6D8306" w14:textId="26BF2681" w:rsidR="0062213E" w:rsidRPr="00CB3A8F" w:rsidRDefault="000B6F04" w:rsidP="00270D6F">
      <w:pPr>
        <w:pStyle w:val="AttorneyName"/>
        <w:rPr>
          <w:rFonts w:ascii="Times New Roman" w:hAnsi="Times New Roman"/>
          <w:sz w:val="24"/>
          <w:szCs w:val="24"/>
          <w:u w:val="single"/>
        </w:rPr>
      </w:pPr>
      <w:r>
        <w:rPr>
          <w:rFonts w:ascii="Times New Roman" w:hAnsi="Times New Roman"/>
          <w:sz w:val="24"/>
          <w:szCs w:val="24"/>
          <w:u w:val="single"/>
        </w:rPr>
        <w:t xml:space="preserve"> </w:t>
      </w:r>
    </w:p>
    <w:p w14:paraId="46ABEB9D" w14:textId="1C6015A9" w:rsidR="0062213E" w:rsidRPr="00CB3A8F" w:rsidRDefault="000B6F04" w:rsidP="00270D6F">
      <w:pPr>
        <w:pStyle w:val="AttorneyName"/>
        <w:rPr>
          <w:rFonts w:ascii="Times New Roman" w:hAnsi="Times New Roman"/>
          <w:sz w:val="24"/>
          <w:szCs w:val="24"/>
          <w:u w:val="single"/>
        </w:rPr>
      </w:pPr>
      <w:r>
        <w:rPr>
          <w:rFonts w:ascii="Times New Roman" w:hAnsi="Times New Roman"/>
          <w:sz w:val="24"/>
          <w:szCs w:val="24"/>
          <w:u w:val="single"/>
        </w:rPr>
        <w:t xml:space="preserve"> </w:t>
      </w:r>
    </w:p>
    <w:p w14:paraId="3EFAF83F" w14:textId="7EB728F9" w:rsidR="0062213E" w:rsidRPr="00CB3A8F" w:rsidRDefault="000B6F04" w:rsidP="00270D6F">
      <w:pPr>
        <w:pStyle w:val="AttorneyName"/>
        <w:rPr>
          <w:rFonts w:ascii="Times New Roman" w:hAnsi="Times New Roman"/>
          <w:sz w:val="24"/>
          <w:szCs w:val="24"/>
          <w:u w:val="single"/>
        </w:rPr>
      </w:pPr>
      <w:r>
        <w:rPr>
          <w:rFonts w:ascii="Times New Roman" w:hAnsi="Times New Roman"/>
          <w:sz w:val="24"/>
          <w:szCs w:val="24"/>
          <w:u w:val="single"/>
        </w:rPr>
        <w:t xml:space="preserve"> </w:t>
      </w:r>
    </w:p>
    <w:p w14:paraId="1B22798A" w14:textId="3459A1FF" w:rsidR="00DC216F" w:rsidRPr="0062213E" w:rsidRDefault="00DC216F" w:rsidP="00DC216F">
      <w:pPr>
        <w:pStyle w:val="AttorneyName"/>
        <w:rPr>
          <w:rFonts w:ascii="Times New Roman" w:hAnsi="Times New Roman"/>
          <w:sz w:val="24"/>
          <w:szCs w:val="24"/>
          <w:u w:val="single"/>
        </w:rPr>
      </w:pPr>
    </w:p>
    <w:p w14:paraId="09E0CDE5" w14:textId="3D124FFF" w:rsidR="00270D6F" w:rsidRPr="00270D6F" w:rsidRDefault="00270D6F" w:rsidP="00270D6F">
      <w:pPr>
        <w:pStyle w:val="AttorneyName"/>
        <w:rPr>
          <w:rFonts w:ascii="Times New Roman" w:hAnsi="Times New Roman"/>
          <w:sz w:val="24"/>
          <w:szCs w:val="24"/>
        </w:rPr>
      </w:pPr>
      <w:r w:rsidRPr="00270D6F">
        <w:rPr>
          <w:rFonts w:ascii="Times New Roman" w:hAnsi="Times New Roman"/>
          <w:sz w:val="24"/>
          <w:szCs w:val="24"/>
        </w:rPr>
        <w:t>Defendant in Pro Per</w:t>
      </w:r>
    </w:p>
    <w:p w14:paraId="118B4703" w14:textId="1B49CC6E" w:rsidR="00270D6F" w:rsidRPr="00B964F8" w:rsidRDefault="00B964F8" w:rsidP="001F06E0">
      <w:pPr>
        <w:pStyle w:val="AttorneyName"/>
        <w:spacing w:line="240" w:lineRule="auto"/>
        <w:rPr>
          <w:rFonts w:ascii="Times New Roman" w:hAnsi="Times New Roman"/>
          <w:sz w:val="24"/>
          <w:szCs w:val="24"/>
          <w:u w:val="single"/>
        </w:rPr>
      </w:pPr>
      <w:r>
        <w:rPr>
          <w:rFonts w:ascii="Times New Roman" w:hAnsi="Times New Roman"/>
          <w:sz w:val="24"/>
          <w:szCs w:val="24"/>
          <w:u w:val="single"/>
        </w:rPr>
        <w:t xml:space="preserve"> </w:t>
      </w:r>
    </w:p>
    <w:p w14:paraId="3D962430" w14:textId="77777777" w:rsidR="00E44036" w:rsidRPr="00251F00" w:rsidRDefault="00E44036" w:rsidP="00E44036">
      <w:pPr>
        <w:pStyle w:val="AttorneyName"/>
        <w:rPr>
          <w:rFonts w:ascii="Times New Roman" w:hAnsi="Times New Roman"/>
          <w:sz w:val="24"/>
          <w:szCs w:val="24"/>
        </w:rPr>
      </w:pPr>
    </w:p>
    <w:p w14:paraId="43F71516" w14:textId="77777777" w:rsidR="00E44036" w:rsidRPr="00251F00" w:rsidRDefault="00E44036" w:rsidP="00E44036">
      <w:pPr>
        <w:jc w:val="center"/>
        <w:rPr>
          <w:rFonts w:ascii="Times New Roman" w:hAnsi="Times New Roman"/>
          <w:sz w:val="24"/>
          <w:szCs w:val="24"/>
        </w:rPr>
      </w:pPr>
    </w:p>
    <w:p w14:paraId="78F0CA0D" w14:textId="77777777" w:rsidR="00E44036" w:rsidRPr="00251F00" w:rsidRDefault="00E44036" w:rsidP="00E44036">
      <w:pPr>
        <w:suppressAutoHyphens/>
        <w:autoSpaceDE w:val="0"/>
        <w:autoSpaceDN w:val="0"/>
        <w:spacing w:after="120" w:line="240" w:lineRule="auto"/>
        <w:jc w:val="center"/>
        <w:rPr>
          <w:rFonts w:ascii="Times New Roman" w:hAnsi="Times New Roman"/>
          <w:bCs/>
          <w:sz w:val="24"/>
          <w:szCs w:val="24"/>
        </w:rPr>
      </w:pPr>
      <w:r w:rsidRPr="00251F00">
        <w:rPr>
          <w:rFonts w:ascii="Times New Roman" w:hAnsi="Times New Roman"/>
          <w:bCs/>
          <w:sz w:val="24"/>
          <w:szCs w:val="24"/>
        </w:rPr>
        <w:t>SUPERIOR COURT OF THE STATE OF CALIFORNIA</w:t>
      </w:r>
    </w:p>
    <w:p w14:paraId="68E9527F" w14:textId="46B91731" w:rsidR="00B964F8" w:rsidRDefault="00E44036" w:rsidP="00E44036">
      <w:pPr>
        <w:suppressAutoHyphens/>
        <w:autoSpaceDE w:val="0"/>
        <w:autoSpaceDN w:val="0"/>
        <w:spacing w:after="120" w:line="240" w:lineRule="auto"/>
        <w:jc w:val="center"/>
        <w:rPr>
          <w:rFonts w:ascii="Times New Roman" w:hAnsi="Times New Roman"/>
          <w:bCs/>
          <w:sz w:val="24"/>
          <w:szCs w:val="24"/>
        </w:rPr>
      </w:pPr>
      <w:r w:rsidRPr="00251F00">
        <w:rPr>
          <w:rFonts w:ascii="Times New Roman" w:hAnsi="Times New Roman"/>
          <w:bCs/>
          <w:sz w:val="24"/>
          <w:szCs w:val="24"/>
        </w:rPr>
        <w:t>IN AND FOR THE COUN</w:t>
      </w:r>
      <w:r w:rsidR="0062213E">
        <w:rPr>
          <w:rFonts w:ascii="Times New Roman" w:hAnsi="Times New Roman"/>
          <w:bCs/>
          <w:sz w:val="24"/>
          <w:szCs w:val="24"/>
        </w:rPr>
        <w:t>TY OF</w:t>
      </w:r>
      <w:r w:rsidR="001E6AD4">
        <w:rPr>
          <w:rFonts w:ascii="Times New Roman" w:hAnsi="Times New Roman"/>
          <w:bCs/>
          <w:sz w:val="24"/>
          <w:szCs w:val="24"/>
        </w:rPr>
        <w:t xml:space="preserve"> </w:t>
      </w:r>
      <w:r w:rsidR="001E6AD4">
        <w:rPr>
          <w:rFonts w:ascii="Times New Roman" w:hAnsi="Times New Roman"/>
          <w:bCs/>
          <w:sz w:val="24"/>
          <w:szCs w:val="24"/>
        </w:rPr>
        <w:tab/>
      </w:r>
      <w:r w:rsidR="001E6AD4">
        <w:rPr>
          <w:rFonts w:ascii="Times New Roman" w:hAnsi="Times New Roman"/>
          <w:bCs/>
          <w:sz w:val="24"/>
          <w:szCs w:val="24"/>
        </w:rPr>
        <w:tab/>
      </w:r>
      <w:r w:rsidR="00C66629">
        <w:rPr>
          <w:rFonts w:ascii="Times New Roman" w:hAnsi="Times New Roman"/>
          <w:sz w:val="24"/>
          <w:szCs w:val="24"/>
          <w:u w:val="single"/>
        </w:rPr>
        <w:t xml:space="preserve"> </w:t>
      </w:r>
      <w:r w:rsidR="001E6AD4">
        <w:rPr>
          <w:rFonts w:ascii="Times New Roman" w:hAnsi="Times New Roman"/>
          <w:sz w:val="24"/>
          <w:szCs w:val="24"/>
          <w:u w:val="single"/>
        </w:rPr>
        <w:t xml:space="preserve">            </w:t>
      </w:r>
    </w:p>
    <w:p w14:paraId="3F4D7F10" w14:textId="40055077" w:rsidR="00B964F8" w:rsidRPr="00B964F8" w:rsidRDefault="0062213E" w:rsidP="00B964F8">
      <w:pPr>
        <w:suppressAutoHyphens/>
        <w:autoSpaceDE w:val="0"/>
        <w:autoSpaceDN w:val="0"/>
        <w:spacing w:after="120" w:line="240" w:lineRule="auto"/>
        <w:rPr>
          <w:rFonts w:ascii="Times New Roman" w:hAnsi="Times New Roman"/>
          <w:bCs/>
          <w:sz w:val="24"/>
          <w:szCs w:val="24"/>
          <w:u w:val="single"/>
        </w:rPr>
      </w:pPr>
      <w:r w:rsidRPr="00B964F8">
        <w:rPr>
          <w:rFonts w:ascii="Times New Roman" w:hAnsi="Times New Roman"/>
          <w:bCs/>
          <w:sz w:val="24"/>
          <w:szCs w:val="24"/>
          <w:u w:val="single"/>
        </w:rPr>
        <w:t xml:space="preserve"> </w:t>
      </w:r>
      <w:r w:rsidR="00B964F8" w:rsidRPr="00B964F8">
        <w:rPr>
          <w:rFonts w:ascii="Times New Roman" w:hAnsi="Times New Roman"/>
          <w:bCs/>
          <w:sz w:val="24"/>
          <w:szCs w:val="24"/>
          <w:u w:val="single"/>
        </w:rPr>
        <w:t xml:space="preserve"> </w:t>
      </w:r>
    </w:p>
    <w:p w14:paraId="4884457D" w14:textId="48CECC5A" w:rsidR="00CC5EA4" w:rsidRPr="00B964F8" w:rsidRDefault="00B964F8" w:rsidP="00E44036">
      <w:pPr>
        <w:suppressAutoHyphens/>
        <w:autoSpaceDE w:val="0"/>
        <w:autoSpaceDN w:val="0"/>
        <w:spacing w:after="120" w:line="240" w:lineRule="auto"/>
        <w:jc w:val="center"/>
        <w:rPr>
          <w:rFonts w:ascii="Times New Roman" w:hAnsi="Times New Roman"/>
          <w:bCs/>
          <w:sz w:val="24"/>
          <w:szCs w:val="24"/>
          <w:u w:val="single"/>
        </w:rPr>
      </w:pPr>
      <w:r>
        <w:rPr>
          <w:rFonts w:ascii="Times New Roman" w:hAnsi="Times New Roman"/>
          <w:bCs/>
          <w:sz w:val="24"/>
          <w:szCs w:val="24"/>
        </w:rPr>
        <w:t xml:space="preserve">              </w:t>
      </w:r>
      <w:r w:rsidRPr="00B964F8">
        <w:rPr>
          <w:rFonts w:ascii="Times New Roman" w:hAnsi="Times New Roman"/>
          <w:bCs/>
          <w:sz w:val="24"/>
          <w:szCs w:val="24"/>
          <w:u w:val="single"/>
        </w:rPr>
        <w:t xml:space="preserve">                   </w:t>
      </w:r>
      <w:r>
        <w:rPr>
          <w:rFonts w:ascii="Times New Roman" w:hAnsi="Times New Roman"/>
          <w:bCs/>
          <w:sz w:val="24"/>
          <w:szCs w:val="24"/>
          <w:u w:val="single"/>
        </w:rPr>
        <w:t xml:space="preserve">   </w:t>
      </w:r>
    </w:p>
    <w:p w14:paraId="399ADE5A" w14:textId="77777777" w:rsidR="00CC5EA4" w:rsidRPr="00894B1A" w:rsidRDefault="00CC5EA4" w:rsidP="002D710F">
      <w:pPr>
        <w:rPr>
          <w:rFonts w:ascii="Times New Roman" w:hAnsi="Times New Roman"/>
          <w:sz w:val="24"/>
          <w:szCs w:val="24"/>
        </w:rPr>
      </w:pPr>
    </w:p>
    <w:tbl>
      <w:tblPr>
        <w:tblW w:w="0" w:type="auto"/>
        <w:shd w:val="clear" w:color="auto" w:fill="FFFFFF"/>
        <w:tblLayout w:type="fixed"/>
        <w:tblLook w:val="0000" w:firstRow="0" w:lastRow="0" w:firstColumn="0" w:lastColumn="0" w:noHBand="0" w:noVBand="0"/>
      </w:tblPr>
      <w:tblGrid>
        <w:gridCol w:w="4096"/>
        <w:gridCol w:w="248"/>
        <w:gridCol w:w="4096"/>
      </w:tblGrid>
      <w:tr w:rsidR="00CC5EA4" w:rsidRPr="00894B1A" w14:paraId="2AE2C819" w14:textId="77777777" w:rsidTr="0067511D">
        <w:trPr>
          <w:cantSplit/>
          <w:trHeight w:val="81"/>
        </w:trPr>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58A9A10E" w14:textId="02FF9902" w:rsidR="001F06E0" w:rsidRPr="00903DC2" w:rsidRDefault="000B6F04" w:rsidP="001F06E0">
            <w:pPr>
              <w:spacing w:line="240" w:lineRule="auto"/>
              <w:rPr>
                <w:rFonts w:ascii="Times New Roman" w:hAnsi="Times New Roman"/>
                <w:sz w:val="24"/>
                <w:szCs w:val="24"/>
              </w:rPr>
            </w:pPr>
            <w:r>
              <w:rPr>
                <w:rFonts w:ascii="Times New Roman" w:hAnsi="Times New Roman"/>
                <w:sz w:val="24"/>
                <w:szCs w:val="24"/>
              </w:rPr>
              <w:t xml:space="preserve"> </w:t>
            </w:r>
          </w:p>
          <w:p w14:paraId="7E94867A"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Plaintiffs,</w:t>
            </w:r>
          </w:p>
          <w:p w14:paraId="22F7E1D8" w14:textId="77777777" w:rsidR="001F06E0" w:rsidRPr="001F06E0" w:rsidRDefault="001F06E0" w:rsidP="001F06E0">
            <w:pPr>
              <w:spacing w:line="240" w:lineRule="auto"/>
              <w:rPr>
                <w:rFonts w:ascii="Times New Roman" w:hAnsi="Times New Roman"/>
                <w:sz w:val="24"/>
                <w:szCs w:val="24"/>
              </w:rPr>
            </w:pPr>
          </w:p>
          <w:p w14:paraId="1A9FE81F"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vs.</w:t>
            </w:r>
          </w:p>
          <w:p w14:paraId="0398C023" w14:textId="77777777" w:rsidR="001F06E0" w:rsidRDefault="001F06E0" w:rsidP="001F06E0">
            <w:pPr>
              <w:spacing w:line="240" w:lineRule="auto"/>
              <w:rPr>
                <w:rFonts w:ascii="Times New Roman" w:hAnsi="Times New Roman"/>
                <w:sz w:val="24"/>
                <w:szCs w:val="24"/>
              </w:rPr>
            </w:pPr>
          </w:p>
          <w:p w14:paraId="510C5690" w14:textId="644BCF1D" w:rsidR="00C759C0" w:rsidRPr="001F06E0" w:rsidRDefault="000B6F04" w:rsidP="001F06E0">
            <w:pPr>
              <w:spacing w:line="240" w:lineRule="auto"/>
              <w:rPr>
                <w:rFonts w:ascii="Times New Roman" w:hAnsi="Times New Roman"/>
                <w:sz w:val="24"/>
                <w:szCs w:val="24"/>
              </w:rPr>
            </w:pPr>
            <w:r>
              <w:rPr>
                <w:rFonts w:ascii="Times New Roman" w:hAnsi="Times New Roman"/>
                <w:sz w:val="24"/>
                <w:szCs w:val="24"/>
              </w:rPr>
              <w:t xml:space="preserve"> </w:t>
            </w:r>
          </w:p>
          <w:p w14:paraId="160FAE26" w14:textId="4954CF74" w:rsidR="003E4C5D"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an individual; </w:t>
            </w:r>
          </w:p>
          <w:p w14:paraId="72989A74"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and DOES 1-</w:t>
            </w:r>
            <w:r w:rsidR="003E4C5D">
              <w:rPr>
                <w:rFonts w:ascii="Times New Roman" w:hAnsi="Times New Roman"/>
                <w:sz w:val="24"/>
                <w:szCs w:val="24"/>
              </w:rPr>
              <w:t>25</w:t>
            </w:r>
            <w:r w:rsidRPr="001F06E0">
              <w:rPr>
                <w:rFonts w:ascii="Times New Roman" w:hAnsi="Times New Roman"/>
                <w:sz w:val="24"/>
                <w:szCs w:val="24"/>
              </w:rPr>
              <w:t>,</w:t>
            </w:r>
            <w:r w:rsidRPr="001F06E0">
              <w:rPr>
                <w:rFonts w:ascii="Times New Roman" w:hAnsi="Times New Roman"/>
                <w:sz w:val="24"/>
                <w:szCs w:val="24"/>
              </w:rPr>
              <w:tab/>
            </w:r>
          </w:p>
          <w:p w14:paraId="636A4C40" w14:textId="77777777" w:rsidR="001F06E0" w:rsidRPr="001F06E0"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w:t>
            </w:r>
          </w:p>
          <w:p w14:paraId="7FFC13AE" w14:textId="75B5F1BE" w:rsidR="00CC5EA4" w:rsidRPr="00894B1A" w:rsidRDefault="001F06E0" w:rsidP="001F06E0">
            <w:pPr>
              <w:spacing w:line="240" w:lineRule="auto"/>
              <w:rPr>
                <w:rFonts w:ascii="Times New Roman" w:hAnsi="Times New Roman"/>
                <w:sz w:val="24"/>
                <w:szCs w:val="24"/>
              </w:rPr>
            </w:pPr>
            <w:r w:rsidRPr="001F06E0">
              <w:rPr>
                <w:rFonts w:ascii="Times New Roman" w:hAnsi="Times New Roman"/>
                <w:sz w:val="24"/>
                <w:szCs w:val="24"/>
              </w:rPr>
              <w:t xml:space="preserve">                   Defendant</w:t>
            </w:r>
          </w:p>
        </w:tc>
        <w:tc>
          <w:tcPr>
            <w:tcW w:w="248"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48BF1A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07C2357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4089C6A2"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00961BBB"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19B29779"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7369BBD2"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3A575BD7"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446B2298"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5D1AF2BD"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6DDF2E79" w14:textId="77777777" w:rsidR="00CC5EA4" w:rsidRPr="00894B1A" w:rsidRDefault="00CC5EA4" w:rsidP="00413948">
            <w:pPr>
              <w:pStyle w:val="SingleSpacing"/>
              <w:rPr>
                <w:rFonts w:ascii="Times New Roman" w:hAnsi="Times New Roman"/>
                <w:sz w:val="24"/>
                <w:szCs w:val="24"/>
              </w:rPr>
            </w:pPr>
            <w:r w:rsidRPr="00894B1A">
              <w:rPr>
                <w:rFonts w:ascii="Times New Roman" w:hAnsi="Times New Roman"/>
                <w:sz w:val="24"/>
                <w:szCs w:val="24"/>
              </w:rPr>
              <w:t>)</w:t>
            </w:r>
          </w:p>
          <w:p w14:paraId="2606D4CA" w14:textId="77777777" w:rsidR="005446EE" w:rsidRDefault="001F789B" w:rsidP="00413948">
            <w:pPr>
              <w:pStyle w:val="SingleSpacing"/>
              <w:rPr>
                <w:rFonts w:ascii="Times New Roman" w:hAnsi="Times New Roman"/>
                <w:sz w:val="24"/>
                <w:szCs w:val="24"/>
              </w:rPr>
            </w:pPr>
            <w:r>
              <w:rPr>
                <w:rFonts w:ascii="Times New Roman" w:hAnsi="Times New Roman"/>
                <w:sz w:val="24"/>
                <w:szCs w:val="24"/>
              </w:rPr>
              <w:t>)</w:t>
            </w:r>
            <w:r>
              <w:rPr>
                <w:rFonts w:ascii="Times New Roman" w:hAnsi="Times New Roman"/>
                <w:sz w:val="24"/>
                <w:szCs w:val="24"/>
              </w:rPr>
              <w:br/>
              <w:t>)</w:t>
            </w:r>
            <w:r>
              <w:rPr>
                <w:rFonts w:ascii="Times New Roman" w:hAnsi="Times New Roman"/>
                <w:sz w:val="24"/>
                <w:szCs w:val="24"/>
              </w:rPr>
              <w:br/>
              <w:t>)</w:t>
            </w:r>
          </w:p>
          <w:p w14:paraId="6F1E1489" w14:textId="77777777" w:rsidR="000C2931" w:rsidRDefault="000C2931" w:rsidP="00413948">
            <w:pPr>
              <w:pStyle w:val="SingleSpacing"/>
              <w:rPr>
                <w:rFonts w:ascii="Times New Roman" w:hAnsi="Times New Roman"/>
                <w:sz w:val="24"/>
                <w:szCs w:val="24"/>
              </w:rPr>
            </w:pPr>
            <w:r>
              <w:rPr>
                <w:rFonts w:ascii="Times New Roman" w:hAnsi="Times New Roman"/>
                <w:sz w:val="24"/>
                <w:szCs w:val="24"/>
              </w:rPr>
              <w:t>)</w:t>
            </w:r>
          </w:p>
          <w:p w14:paraId="7006ACB9" w14:textId="77777777" w:rsidR="00CA0752" w:rsidRDefault="00CA0752" w:rsidP="00CA0752">
            <w:pPr>
              <w:pStyle w:val="SingleSpacing"/>
              <w:rPr>
                <w:rFonts w:ascii="Times New Roman" w:hAnsi="Times New Roman"/>
                <w:sz w:val="24"/>
                <w:szCs w:val="24"/>
              </w:rPr>
            </w:pPr>
            <w:r>
              <w:rPr>
                <w:rFonts w:ascii="Times New Roman" w:hAnsi="Times New Roman"/>
                <w:sz w:val="24"/>
                <w:szCs w:val="24"/>
              </w:rPr>
              <w:t>)</w:t>
            </w:r>
          </w:p>
          <w:p w14:paraId="4B1D3735" w14:textId="77777777" w:rsidR="00CA0752" w:rsidRDefault="000073AC" w:rsidP="00CA0752">
            <w:pPr>
              <w:pStyle w:val="SingleSpacing"/>
              <w:rPr>
                <w:rFonts w:ascii="Times New Roman" w:hAnsi="Times New Roman"/>
                <w:sz w:val="24"/>
                <w:szCs w:val="24"/>
              </w:rPr>
            </w:pPr>
            <w:r>
              <w:rPr>
                <w:rFonts w:ascii="Times New Roman" w:hAnsi="Times New Roman"/>
                <w:sz w:val="24"/>
                <w:szCs w:val="24"/>
              </w:rPr>
              <w:t>)</w:t>
            </w:r>
          </w:p>
          <w:p w14:paraId="3ADBCBCA" w14:textId="77777777" w:rsidR="000073AC" w:rsidRDefault="000073AC" w:rsidP="00CA0752">
            <w:pPr>
              <w:pStyle w:val="SingleSpacing"/>
              <w:rPr>
                <w:rFonts w:ascii="Times New Roman" w:hAnsi="Times New Roman"/>
                <w:sz w:val="24"/>
                <w:szCs w:val="24"/>
              </w:rPr>
            </w:pPr>
            <w:r>
              <w:rPr>
                <w:rFonts w:ascii="Times New Roman" w:hAnsi="Times New Roman"/>
                <w:sz w:val="24"/>
                <w:szCs w:val="24"/>
              </w:rPr>
              <w:t>)</w:t>
            </w:r>
          </w:p>
          <w:p w14:paraId="1D25CE90" w14:textId="77777777" w:rsidR="000073AC" w:rsidRDefault="000073AC" w:rsidP="00CA0752">
            <w:pPr>
              <w:pStyle w:val="SingleSpacing"/>
              <w:rPr>
                <w:rFonts w:ascii="Times New Roman" w:hAnsi="Times New Roman"/>
                <w:sz w:val="24"/>
                <w:szCs w:val="24"/>
              </w:rPr>
            </w:pPr>
            <w:r>
              <w:rPr>
                <w:rFonts w:ascii="Times New Roman" w:hAnsi="Times New Roman"/>
                <w:sz w:val="24"/>
                <w:szCs w:val="24"/>
              </w:rPr>
              <w:t>)</w:t>
            </w:r>
          </w:p>
          <w:p w14:paraId="4E723D68" w14:textId="77777777" w:rsidR="000073AC" w:rsidRPr="00CA0752" w:rsidRDefault="000073AC" w:rsidP="00CA0752">
            <w:pPr>
              <w:pStyle w:val="SingleSpacing"/>
              <w:rPr>
                <w:rFonts w:ascii="Times New Roman" w:hAnsi="Times New Roman"/>
                <w:sz w:val="24"/>
                <w:szCs w:val="24"/>
              </w:rPr>
            </w:pPr>
            <w:r>
              <w:rPr>
                <w:rFonts w:ascii="Times New Roman" w:hAnsi="Times New Roman"/>
                <w:sz w:val="24"/>
                <w:szCs w:val="24"/>
              </w:rPr>
              <w:t>)</w:t>
            </w:r>
            <w:r w:rsidR="001F06E0">
              <w:rPr>
                <w:rFonts w:ascii="Times New Roman" w:hAnsi="Times New Roman"/>
                <w:sz w:val="24"/>
                <w:szCs w:val="24"/>
              </w:rPr>
              <w:br/>
            </w:r>
            <w:r w:rsidR="00153804">
              <w:rPr>
                <w:rFonts w:ascii="Times New Roman" w:hAnsi="Times New Roman"/>
                <w:sz w:val="24"/>
                <w:szCs w:val="24"/>
              </w:rPr>
              <w:t>)</w:t>
            </w:r>
            <w:r w:rsidR="00153804">
              <w:rPr>
                <w:rFonts w:ascii="Times New Roman" w:hAnsi="Times New Roman"/>
                <w:sz w:val="24"/>
                <w:szCs w:val="24"/>
              </w:rPr>
              <w:br/>
              <w:t>)</w:t>
            </w:r>
            <w:r w:rsidR="00153804">
              <w:rPr>
                <w:rFonts w:ascii="Times New Roman" w:hAnsi="Times New Roman"/>
                <w:sz w:val="24"/>
                <w:szCs w:val="24"/>
              </w:rPr>
              <w:br/>
              <w:t>)</w:t>
            </w:r>
          </w:p>
        </w:tc>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0FAAA97B" w14:textId="75F3A636" w:rsidR="00CC5EA4" w:rsidRPr="0062213E" w:rsidRDefault="00CC5EA4" w:rsidP="00413948">
            <w:pPr>
              <w:pStyle w:val="SingleSpacing"/>
              <w:rPr>
                <w:rFonts w:ascii="Times New Roman" w:hAnsi="Times New Roman"/>
                <w:b/>
                <w:bCs/>
                <w:sz w:val="24"/>
                <w:szCs w:val="24"/>
                <w:u w:val="single"/>
              </w:rPr>
            </w:pPr>
            <w:r w:rsidRPr="00894B1A">
              <w:rPr>
                <w:rFonts w:ascii="Times New Roman" w:hAnsi="Times New Roman"/>
                <w:sz w:val="24"/>
                <w:szCs w:val="24"/>
              </w:rPr>
              <w:t>Case No</w:t>
            </w:r>
            <w:r w:rsidR="00270D6F">
              <w:rPr>
                <w:rFonts w:ascii="Times New Roman" w:hAnsi="Times New Roman"/>
                <w:sz w:val="24"/>
                <w:szCs w:val="24"/>
              </w:rPr>
              <w:t>:</w:t>
            </w:r>
            <w:r w:rsidR="0062213E">
              <w:rPr>
                <w:rFonts w:ascii="Times New Roman" w:hAnsi="Times New Roman"/>
                <w:sz w:val="24"/>
                <w:szCs w:val="24"/>
              </w:rPr>
              <w:t>_____</w:t>
            </w:r>
          </w:p>
          <w:p w14:paraId="2134A056" w14:textId="77777777" w:rsidR="00CC5EA4" w:rsidRPr="00894B1A" w:rsidRDefault="00CC5EA4" w:rsidP="00413948">
            <w:pPr>
              <w:pStyle w:val="SingleSpacing"/>
              <w:rPr>
                <w:rFonts w:ascii="Times New Roman" w:hAnsi="Times New Roman"/>
                <w:sz w:val="24"/>
                <w:szCs w:val="24"/>
              </w:rPr>
            </w:pPr>
          </w:p>
          <w:p w14:paraId="7AF7D61C" w14:textId="77777777" w:rsidR="000C2931" w:rsidRDefault="000C2931" w:rsidP="00BA4D1F">
            <w:pPr>
              <w:pStyle w:val="SingleSpacing"/>
              <w:rPr>
                <w:rFonts w:ascii="Times New Roman" w:hAnsi="Times New Roman"/>
                <w:b/>
                <w:sz w:val="24"/>
                <w:szCs w:val="24"/>
              </w:rPr>
            </w:pPr>
          </w:p>
          <w:p w14:paraId="10DDEC55" w14:textId="77777777" w:rsidR="00B04136" w:rsidRDefault="00B04136" w:rsidP="00356E46">
            <w:pPr>
              <w:pStyle w:val="SingleSpacing"/>
              <w:spacing w:line="240" w:lineRule="auto"/>
              <w:rPr>
                <w:rFonts w:ascii="Times New Roman" w:hAnsi="Times New Roman"/>
                <w:b/>
                <w:sz w:val="24"/>
                <w:szCs w:val="24"/>
              </w:rPr>
            </w:pPr>
            <w:r>
              <w:rPr>
                <w:rFonts w:ascii="Times New Roman" w:hAnsi="Times New Roman"/>
                <w:b/>
                <w:sz w:val="24"/>
                <w:szCs w:val="24"/>
              </w:rPr>
              <w:t xml:space="preserve">ANSWER TO COMPLAINT </w:t>
            </w:r>
          </w:p>
          <w:p w14:paraId="2CC02B9B" w14:textId="77777777" w:rsidR="00211CCB" w:rsidRDefault="00211CCB" w:rsidP="00DD3D73">
            <w:pPr>
              <w:pStyle w:val="SingleSpacing"/>
              <w:spacing w:line="240" w:lineRule="auto"/>
              <w:rPr>
                <w:rFonts w:ascii="Times New Roman" w:hAnsi="Times New Roman"/>
                <w:b/>
                <w:sz w:val="24"/>
                <w:szCs w:val="24"/>
              </w:rPr>
            </w:pPr>
          </w:p>
          <w:p w14:paraId="6355B206" w14:textId="77777777" w:rsidR="00211CCB" w:rsidRDefault="00211CCB" w:rsidP="00DD3D73">
            <w:pPr>
              <w:pStyle w:val="SingleSpacing"/>
              <w:spacing w:line="240" w:lineRule="auto"/>
              <w:rPr>
                <w:rFonts w:ascii="Times New Roman" w:hAnsi="Times New Roman"/>
                <w:b/>
                <w:sz w:val="24"/>
                <w:szCs w:val="24"/>
              </w:rPr>
            </w:pPr>
          </w:p>
          <w:p w14:paraId="699B6C6A" w14:textId="77777777" w:rsidR="001F789B" w:rsidRDefault="001F789B" w:rsidP="00BA4D1F">
            <w:pPr>
              <w:pStyle w:val="SingleSpacing"/>
              <w:rPr>
                <w:rFonts w:ascii="Times New Roman" w:hAnsi="Times New Roman"/>
                <w:b/>
                <w:sz w:val="24"/>
                <w:szCs w:val="24"/>
              </w:rPr>
            </w:pPr>
          </w:p>
          <w:p w14:paraId="58B33C2F" w14:textId="77777777" w:rsidR="000C2931" w:rsidRDefault="000C2931" w:rsidP="001F789B">
            <w:pPr>
              <w:pStyle w:val="SingleSpacing"/>
              <w:rPr>
                <w:rFonts w:ascii="Times New Roman" w:hAnsi="Times New Roman"/>
                <w:sz w:val="24"/>
                <w:szCs w:val="24"/>
              </w:rPr>
            </w:pPr>
          </w:p>
          <w:p w14:paraId="6F18CB96" w14:textId="77777777" w:rsidR="000C2931" w:rsidRDefault="000C2931" w:rsidP="001F789B">
            <w:pPr>
              <w:pStyle w:val="SingleSpacing"/>
              <w:rPr>
                <w:rFonts w:ascii="Times New Roman" w:hAnsi="Times New Roman"/>
                <w:sz w:val="24"/>
                <w:szCs w:val="24"/>
              </w:rPr>
            </w:pPr>
          </w:p>
          <w:p w14:paraId="254724A4" w14:textId="77777777" w:rsidR="000C2931" w:rsidRDefault="000C2931" w:rsidP="001F789B">
            <w:pPr>
              <w:pStyle w:val="SingleSpacing"/>
              <w:rPr>
                <w:rFonts w:ascii="Times New Roman" w:hAnsi="Times New Roman"/>
                <w:sz w:val="24"/>
                <w:szCs w:val="24"/>
              </w:rPr>
            </w:pPr>
          </w:p>
          <w:p w14:paraId="355577D4" w14:textId="77777777" w:rsidR="00CC5EA4" w:rsidRPr="00894B1A" w:rsidRDefault="00CC5EA4" w:rsidP="000C2931">
            <w:pPr>
              <w:pStyle w:val="SingleSpacing"/>
              <w:spacing w:line="240" w:lineRule="auto"/>
              <w:rPr>
                <w:rFonts w:ascii="Times New Roman" w:hAnsi="Times New Roman"/>
                <w:sz w:val="24"/>
                <w:szCs w:val="24"/>
              </w:rPr>
            </w:pPr>
            <w:r w:rsidRPr="00894B1A">
              <w:rPr>
                <w:rFonts w:ascii="Times New Roman" w:hAnsi="Times New Roman"/>
                <w:sz w:val="24"/>
                <w:szCs w:val="24"/>
              </w:rPr>
              <w:t xml:space="preserve"> </w:t>
            </w:r>
          </w:p>
        </w:tc>
      </w:tr>
      <w:tr w:rsidR="0062213E" w:rsidRPr="00894B1A" w14:paraId="3A874CDE" w14:textId="77777777" w:rsidTr="0067511D">
        <w:trPr>
          <w:cantSplit/>
          <w:trHeight w:val="81"/>
        </w:trPr>
        <w:tc>
          <w:tcPr>
            <w:tcW w:w="4096" w:type="dxa"/>
            <w:tcBorders>
              <w:top w:val="none" w:sz="8" w:space="0" w:color="000000"/>
              <w:left w:val="none" w:sz="8" w:space="0" w:color="000000"/>
              <w:bottom w:val="single" w:sz="4" w:space="0" w:color="000000"/>
              <w:right w:val="none" w:sz="8" w:space="0" w:color="000000"/>
            </w:tcBorders>
            <w:shd w:val="clear" w:color="auto" w:fill="FFFFFF"/>
            <w:tcMar>
              <w:top w:w="0" w:type="dxa"/>
              <w:left w:w="0" w:type="dxa"/>
              <w:bottom w:w="0" w:type="dxa"/>
              <w:right w:w="0" w:type="dxa"/>
            </w:tcMar>
          </w:tcPr>
          <w:p w14:paraId="0D150AB3" w14:textId="77777777" w:rsidR="0062213E" w:rsidRDefault="0062213E" w:rsidP="00270D6F">
            <w:pPr>
              <w:spacing w:line="240" w:lineRule="auto"/>
              <w:rPr>
                <w:rFonts w:ascii="Times New Roman" w:hAnsi="Times New Roman"/>
                <w:sz w:val="24"/>
                <w:szCs w:val="24"/>
              </w:rPr>
            </w:pPr>
          </w:p>
        </w:tc>
        <w:tc>
          <w:tcPr>
            <w:tcW w:w="248"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7B481F35" w14:textId="77777777" w:rsidR="0062213E" w:rsidRPr="00894B1A" w:rsidRDefault="0062213E" w:rsidP="00413948">
            <w:pPr>
              <w:pStyle w:val="SingleSpacing"/>
              <w:rPr>
                <w:rFonts w:ascii="Times New Roman" w:hAnsi="Times New Roman"/>
                <w:sz w:val="24"/>
                <w:szCs w:val="24"/>
              </w:rPr>
            </w:pPr>
          </w:p>
        </w:tc>
        <w:tc>
          <w:tcPr>
            <w:tcW w:w="4096"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14:paraId="18E23E93" w14:textId="77777777" w:rsidR="0062213E" w:rsidRPr="00894B1A" w:rsidRDefault="0062213E" w:rsidP="00413948">
            <w:pPr>
              <w:pStyle w:val="SingleSpacing"/>
              <w:rPr>
                <w:rFonts w:ascii="Times New Roman" w:hAnsi="Times New Roman"/>
                <w:sz w:val="24"/>
                <w:szCs w:val="24"/>
              </w:rPr>
            </w:pPr>
          </w:p>
        </w:tc>
      </w:tr>
    </w:tbl>
    <w:p w14:paraId="592336E1" w14:textId="77777777" w:rsidR="0031360F" w:rsidRDefault="0031360F" w:rsidP="00352A8E">
      <w:pPr>
        <w:spacing w:line="480" w:lineRule="auto"/>
        <w:rPr>
          <w:rFonts w:ascii="Calisto MT" w:hAnsi="Calisto MT"/>
          <w:sz w:val="24"/>
          <w:szCs w:val="24"/>
        </w:rPr>
      </w:pPr>
    </w:p>
    <w:p w14:paraId="36FD40BD" w14:textId="77777777" w:rsidR="001F06E0" w:rsidRPr="001F06E0" w:rsidRDefault="001F06E0" w:rsidP="001F06E0">
      <w:pPr>
        <w:autoSpaceDE w:val="0"/>
        <w:autoSpaceDN w:val="0"/>
        <w:adjustRightInd w:val="0"/>
        <w:spacing w:line="480" w:lineRule="auto"/>
        <w:jc w:val="center"/>
        <w:rPr>
          <w:rFonts w:ascii="Times New Roman" w:hAnsi="Times New Roman"/>
          <w:b/>
          <w:sz w:val="24"/>
          <w:szCs w:val="24"/>
        </w:rPr>
      </w:pPr>
      <w:r w:rsidRPr="001F06E0">
        <w:rPr>
          <w:rFonts w:ascii="Times New Roman" w:hAnsi="Times New Roman"/>
          <w:b/>
          <w:sz w:val="24"/>
          <w:szCs w:val="24"/>
        </w:rPr>
        <w:t>ANSWER</w:t>
      </w:r>
    </w:p>
    <w:p w14:paraId="0C0F86A4" w14:textId="1FAED7C3" w:rsidR="009F0CD7" w:rsidRDefault="001F06E0" w:rsidP="001F06E0">
      <w:pPr>
        <w:autoSpaceDE w:val="0"/>
        <w:autoSpaceDN w:val="0"/>
        <w:adjustRightInd w:val="0"/>
        <w:spacing w:line="480" w:lineRule="auto"/>
        <w:ind w:firstLine="720"/>
        <w:rPr>
          <w:rFonts w:ascii="Times New Roman" w:hAnsi="Times New Roman"/>
          <w:sz w:val="24"/>
          <w:szCs w:val="24"/>
        </w:rPr>
      </w:pPr>
      <w:bookmarkStart w:id="0" w:name="_Hlk535859975"/>
      <w:r w:rsidRPr="001F06E0">
        <w:rPr>
          <w:rFonts w:ascii="Times New Roman" w:hAnsi="Times New Roman"/>
          <w:sz w:val="24"/>
          <w:szCs w:val="24"/>
        </w:rPr>
        <w:t>Defendant,</w:t>
      </w:r>
      <w:r w:rsidR="003B1273" w:rsidRPr="00903DC2">
        <w:rPr>
          <w:rFonts w:ascii="Times New Roman" w:hAnsi="Times New Roman"/>
          <w:sz w:val="24"/>
          <w:szCs w:val="24"/>
        </w:rPr>
        <w:t xml:space="preserve"> </w:t>
      </w:r>
      <w:r w:rsidR="000B6F04">
        <w:rPr>
          <w:rFonts w:ascii="Times New Roman" w:hAnsi="Times New Roman"/>
          <w:sz w:val="24"/>
          <w:szCs w:val="24"/>
        </w:rPr>
        <w:t xml:space="preserve"> </w:t>
      </w:r>
      <w:r w:rsidR="00903DC2" w:rsidRPr="00903DC2">
        <w:rPr>
          <w:rFonts w:ascii="Times New Roman" w:hAnsi="Times New Roman"/>
          <w:sz w:val="24"/>
          <w:szCs w:val="24"/>
          <w:u w:val="single"/>
        </w:rPr>
        <w:t xml:space="preserve">                                                                                           </w:t>
      </w:r>
      <w:r w:rsidR="00FF6BD5">
        <w:rPr>
          <w:rFonts w:ascii="Times New Roman" w:hAnsi="Times New Roman"/>
          <w:sz w:val="24"/>
          <w:szCs w:val="24"/>
        </w:rPr>
        <w:t xml:space="preserve"> </w:t>
      </w:r>
    </w:p>
    <w:p w14:paraId="2CA954D3" w14:textId="583889E9" w:rsidR="001F06E0" w:rsidRDefault="00172B50" w:rsidP="009F0CD7">
      <w:pPr>
        <w:autoSpaceDE w:val="0"/>
        <w:autoSpaceDN w:val="0"/>
        <w:adjustRightInd w:val="0"/>
        <w:spacing w:line="480" w:lineRule="auto"/>
        <w:rPr>
          <w:rFonts w:ascii="Times New Roman" w:hAnsi="Times New Roman"/>
          <w:sz w:val="24"/>
          <w:szCs w:val="24"/>
        </w:rPr>
      </w:pPr>
      <w:r>
        <w:rPr>
          <w:rFonts w:ascii="Times New Roman" w:hAnsi="Times New Roman"/>
          <w:sz w:val="24"/>
          <w:szCs w:val="24"/>
        </w:rPr>
        <w:t>(hereinafter</w:t>
      </w:r>
      <w:r w:rsidR="00FF6BD5">
        <w:rPr>
          <w:rFonts w:ascii="Times New Roman" w:hAnsi="Times New Roman"/>
          <w:sz w:val="24"/>
          <w:szCs w:val="24"/>
        </w:rPr>
        <w:t xml:space="preserve"> “</w:t>
      </w:r>
      <w:r w:rsidR="00D95E5E">
        <w:rPr>
          <w:rFonts w:ascii="Times New Roman" w:hAnsi="Times New Roman"/>
          <w:sz w:val="24"/>
          <w:szCs w:val="24"/>
        </w:rPr>
        <w:t>D</w:t>
      </w:r>
      <w:r w:rsidR="00FF6BD5">
        <w:rPr>
          <w:rFonts w:ascii="Times New Roman" w:hAnsi="Times New Roman"/>
          <w:sz w:val="24"/>
          <w:szCs w:val="24"/>
        </w:rPr>
        <w:t>efendant”)</w:t>
      </w:r>
      <w:r w:rsidR="001F06E0" w:rsidRPr="001F06E0">
        <w:rPr>
          <w:rFonts w:ascii="Times New Roman" w:hAnsi="Times New Roman"/>
          <w:sz w:val="24"/>
          <w:szCs w:val="24"/>
        </w:rPr>
        <w:t xml:space="preserve"> </w:t>
      </w:r>
      <w:bookmarkEnd w:id="0"/>
      <w:r w:rsidR="001F06E0" w:rsidRPr="001F06E0">
        <w:rPr>
          <w:rFonts w:ascii="Times New Roman" w:hAnsi="Times New Roman"/>
          <w:sz w:val="24"/>
          <w:szCs w:val="24"/>
        </w:rPr>
        <w:t>answers the complaint as follows:</w:t>
      </w:r>
    </w:p>
    <w:p w14:paraId="3922F0EF" w14:textId="77777777" w:rsidR="0067511D" w:rsidRDefault="0067511D" w:rsidP="001F06E0">
      <w:pPr>
        <w:autoSpaceDE w:val="0"/>
        <w:autoSpaceDN w:val="0"/>
        <w:adjustRightInd w:val="0"/>
        <w:spacing w:line="480" w:lineRule="auto"/>
        <w:ind w:firstLine="720"/>
        <w:rPr>
          <w:rFonts w:ascii="Times New Roman" w:hAnsi="Times New Roman"/>
          <w:sz w:val="24"/>
          <w:szCs w:val="24"/>
        </w:rPr>
      </w:pPr>
    </w:p>
    <w:p w14:paraId="7727E50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Pr>
          <w:rFonts w:ascii="Times New Roman" w:hAnsi="Times New Roman"/>
          <w:b/>
          <w:sz w:val="24"/>
          <w:szCs w:val="24"/>
        </w:rPr>
        <w:t>GENERAL DENIAL TO ALL CLAIMS</w:t>
      </w:r>
    </w:p>
    <w:p w14:paraId="508A87EC" w14:textId="0C81DFC3" w:rsidR="001F06E0" w:rsidRDefault="001F06E0" w:rsidP="001F06E0">
      <w:pPr>
        <w:autoSpaceDE w:val="0"/>
        <w:autoSpaceDN w:val="0"/>
        <w:adjustRightInd w:val="0"/>
        <w:spacing w:line="480" w:lineRule="auto"/>
        <w:ind w:firstLine="720"/>
        <w:rPr>
          <w:rFonts w:ascii="Times New Roman" w:hAnsi="Times New Roman"/>
          <w:sz w:val="24"/>
          <w:szCs w:val="24"/>
        </w:rPr>
      </w:pPr>
      <w:r w:rsidRPr="001F06E0">
        <w:rPr>
          <w:rFonts w:ascii="Times New Roman" w:hAnsi="Times New Roman"/>
          <w:sz w:val="24"/>
          <w:szCs w:val="24"/>
        </w:rPr>
        <w:lastRenderedPageBreak/>
        <w:t>Defendant denies each allegation of the complaint or each and every, all and singular, the allegations and statements contained in the complaint or each and every allegation of the complaint and demands strict proof or each and every allegation set forth in plaintiff's complaint and denies that any of them is true in whole or in any part.</w:t>
      </w:r>
    </w:p>
    <w:p w14:paraId="6D71F4A2" w14:textId="77777777" w:rsidR="0067511D" w:rsidRDefault="0067511D" w:rsidP="001F06E0">
      <w:pPr>
        <w:autoSpaceDE w:val="0"/>
        <w:autoSpaceDN w:val="0"/>
        <w:adjustRightInd w:val="0"/>
        <w:spacing w:line="480" w:lineRule="auto"/>
        <w:ind w:firstLine="720"/>
        <w:rPr>
          <w:rFonts w:ascii="Times New Roman" w:hAnsi="Times New Roman"/>
          <w:sz w:val="24"/>
          <w:szCs w:val="24"/>
        </w:rPr>
      </w:pPr>
    </w:p>
    <w:p w14:paraId="6D8D5A1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AFFIRMATIVE DEFENSES</w:t>
      </w:r>
    </w:p>
    <w:p w14:paraId="62C66A77"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u w:val="single"/>
        </w:rPr>
        <w:t>FIRST AFFIRMATIVE DEFENSE</w:t>
      </w:r>
    </w:p>
    <w:p w14:paraId="70EF3AF5"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(Complaint Unintelligible and Uncertain)</w:t>
      </w:r>
    </w:p>
    <w:p w14:paraId="24B5C024" w14:textId="47C2DEEA"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FIRST AFFIRMATIVE DEFENSE to all causes o</w:t>
      </w:r>
      <w:r>
        <w:rPr>
          <w:rFonts w:ascii="Times New Roman" w:hAnsi="Times New Roman"/>
          <w:sz w:val="24"/>
          <w:szCs w:val="24"/>
        </w:rPr>
        <w:t>f action in the complaint, Defendant</w:t>
      </w:r>
      <w:r w:rsidRPr="002000D3">
        <w:rPr>
          <w:rFonts w:ascii="Times New Roman" w:hAnsi="Times New Roman"/>
          <w:sz w:val="24"/>
          <w:szCs w:val="24"/>
        </w:rPr>
        <w:t xml:space="preserve"> allege</w:t>
      </w:r>
      <w:r>
        <w:rPr>
          <w:rFonts w:ascii="Times New Roman" w:hAnsi="Times New Roman"/>
          <w:sz w:val="24"/>
          <w:szCs w:val="24"/>
        </w:rPr>
        <w:t>s</w:t>
      </w:r>
      <w:r w:rsidRPr="002000D3">
        <w:rPr>
          <w:rFonts w:ascii="Times New Roman" w:hAnsi="Times New Roman"/>
          <w:sz w:val="24"/>
          <w:szCs w:val="24"/>
        </w:rPr>
        <w:t xml:space="preserve"> that the complaint is unintelligible and uncertain.  </w:t>
      </w:r>
    </w:p>
    <w:p w14:paraId="19EE9EC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6B98F7B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u w:val="single"/>
        </w:rPr>
        <w:t>SECOND AFFIRMATIVE DEFENSE</w:t>
      </w:r>
    </w:p>
    <w:p w14:paraId="66645B75"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(Statute of Limitations)</w:t>
      </w:r>
    </w:p>
    <w:p w14:paraId="33157D08" w14:textId="724E4E72" w:rsidR="002000D3" w:rsidRDefault="002000D3" w:rsidP="002000D3">
      <w:pPr>
        <w:autoSpaceDE w:val="0"/>
        <w:autoSpaceDN w:val="0"/>
        <w:adjustRightInd w:val="0"/>
        <w:spacing w:line="480" w:lineRule="auto"/>
        <w:ind w:firstLine="720"/>
        <w:rPr>
          <w:rFonts w:ascii="Times New Roman" w:hAnsi="Times New Roman"/>
          <w:sz w:val="24"/>
          <w:szCs w:val="24"/>
        </w:rPr>
      </w:pPr>
      <w:r>
        <w:rPr>
          <w:rFonts w:ascii="Times New Roman" w:hAnsi="Times New Roman"/>
          <w:sz w:val="24"/>
          <w:szCs w:val="24"/>
        </w:rPr>
        <w:t xml:space="preserve">     FOR AND AS A SECOND </w:t>
      </w:r>
      <w:r w:rsidRPr="002000D3">
        <w:rPr>
          <w:rFonts w:ascii="Times New Roman" w:hAnsi="Times New Roman"/>
          <w:sz w:val="24"/>
          <w:szCs w:val="24"/>
        </w:rPr>
        <w:t>AFFIRMATIVE DEFENSE to all causes of action in the compla</w:t>
      </w:r>
      <w:r>
        <w:rPr>
          <w:rFonts w:ascii="Times New Roman" w:hAnsi="Times New Roman"/>
          <w:sz w:val="24"/>
          <w:szCs w:val="24"/>
        </w:rPr>
        <w:t xml:space="preserve">int, Defendant </w:t>
      </w:r>
      <w:r w:rsidRPr="002000D3">
        <w:rPr>
          <w:rFonts w:ascii="Times New Roman" w:hAnsi="Times New Roman"/>
          <w:sz w:val="24"/>
          <w:szCs w:val="24"/>
        </w:rPr>
        <w:t>allege</w:t>
      </w:r>
      <w:r>
        <w:rPr>
          <w:rFonts w:ascii="Times New Roman" w:hAnsi="Times New Roman"/>
          <w:sz w:val="24"/>
          <w:szCs w:val="24"/>
        </w:rPr>
        <w:t>s</w:t>
      </w:r>
      <w:r w:rsidRPr="002000D3">
        <w:rPr>
          <w:rFonts w:ascii="Times New Roman" w:hAnsi="Times New Roman"/>
          <w:sz w:val="24"/>
          <w:szCs w:val="24"/>
        </w:rPr>
        <w:t xml:space="preserve"> that plaintiffs are limited or barred from recovery, if any, by the applicable statutes of limitations.</w:t>
      </w:r>
    </w:p>
    <w:p w14:paraId="41246BEB" w14:textId="77777777" w:rsidR="0067511D" w:rsidRPr="002000D3" w:rsidRDefault="0067511D" w:rsidP="002000D3">
      <w:pPr>
        <w:autoSpaceDE w:val="0"/>
        <w:autoSpaceDN w:val="0"/>
        <w:adjustRightInd w:val="0"/>
        <w:spacing w:line="480" w:lineRule="auto"/>
        <w:ind w:firstLine="720"/>
        <w:rPr>
          <w:rFonts w:ascii="Times New Roman" w:hAnsi="Times New Roman"/>
          <w:b/>
          <w:sz w:val="24"/>
          <w:szCs w:val="24"/>
          <w:u w:val="single"/>
        </w:rPr>
      </w:pPr>
    </w:p>
    <w:p w14:paraId="5A6A7A77"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THIRD AFFIRMATIVE DEFENSE</w:t>
      </w:r>
    </w:p>
    <w:p w14:paraId="41E909E9" w14:textId="77777777" w:rsidR="002000D3" w:rsidRPr="002000D3" w:rsidRDefault="002000D3" w:rsidP="002000D3">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(Failure to State Facts Sufficient to Constitute a Cause of Action)</w:t>
      </w:r>
    </w:p>
    <w:p w14:paraId="242E11F4" w14:textId="2D4CDDA1"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THIRD AFFIRMATIVE DEFENSE to all causes of action alleged in the compl</w:t>
      </w:r>
      <w:r>
        <w:rPr>
          <w:rFonts w:ascii="Times New Roman" w:hAnsi="Times New Roman"/>
          <w:sz w:val="24"/>
          <w:szCs w:val="24"/>
        </w:rPr>
        <w:t>aint, Defendant</w:t>
      </w:r>
      <w:r w:rsidRPr="002000D3">
        <w:rPr>
          <w:rFonts w:ascii="Times New Roman" w:hAnsi="Times New Roman"/>
          <w:sz w:val="24"/>
          <w:szCs w:val="24"/>
        </w:rPr>
        <w:t xml:space="preserve"> allege</w:t>
      </w:r>
      <w:r>
        <w:rPr>
          <w:rFonts w:ascii="Times New Roman" w:hAnsi="Times New Roman"/>
          <w:sz w:val="24"/>
          <w:szCs w:val="24"/>
        </w:rPr>
        <w:t>s</w:t>
      </w:r>
      <w:r w:rsidRPr="002000D3">
        <w:rPr>
          <w:rFonts w:ascii="Times New Roman" w:hAnsi="Times New Roman"/>
          <w:sz w:val="24"/>
          <w:szCs w:val="24"/>
        </w:rPr>
        <w:t xml:space="preserve"> that the complaint does not state facts sufficient to constitute a cause of action aga</w:t>
      </w:r>
      <w:r w:rsidR="003525A6">
        <w:rPr>
          <w:rFonts w:ascii="Times New Roman" w:hAnsi="Times New Roman"/>
          <w:sz w:val="24"/>
          <w:szCs w:val="24"/>
        </w:rPr>
        <w:t>inst the Defendant.</w:t>
      </w:r>
    </w:p>
    <w:p w14:paraId="78DF395C"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16737D1C"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FOURTH AFFIRMATIVE DEFENSE</w:t>
      </w:r>
    </w:p>
    <w:p w14:paraId="679348E0"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lastRenderedPageBreak/>
        <w:t>(Failure to Mitigate Damages)</w:t>
      </w:r>
    </w:p>
    <w:p w14:paraId="185FB1F0" w14:textId="26A87064"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FOR AND AS A FOURTH AFFIRMATIVE DEFENSE to all causes of action alleged in the compl</w:t>
      </w:r>
      <w:r w:rsidR="003525A6">
        <w:rPr>
          <w:rFonts w:ascii="Times New Roman" w:hAnsi="Times New Roman"/>
          <w:sz w:val="24"/>
          <w:szCs w:val="24"/>
        </w:rPr>
        <w:t>aint, Defendant</w:t>
      </w:r>
      <w:r w:rsidRPr="002000D3">
        <w:rPr>
          <w:rFonts w:ascii="Times New Roman" w:hAnsi="Times New Roman"/>
          <w:sz w:val="24"/>
          <w:szCs w:val="24"/>
        </w:rPr>
        <w:t xml:space="preserve"> allege</w:t>
      </w:r>
      <w:r w:rsidR="003525A6">
        <w:rPr>
          <w:rFonts w:ascii="Times New Roman" w:hAnsi="Times New Roman"/>
          <w:sz w:val="24"/>
          <w:szCs w:val="24"/>
        </w:rPr>
        <w:t>s</w:t>
      </w:r>
      <w:r w:rsidRPr="002000D3">
        <w:rPr>
          <w:rFonts w:ascii="Times New Roman" w:hAnsi="Times New Roman"/>
          <w:sz w:val="24"/>
          <w:szCs w:val="24"/>
        </w:rPr>
        <w:t xml:space="preserve"> that plaintiffs failed to mitigate their damages.</w:t>
      </w:r>
    </w:p>
    <w:p w14:paraId="26EC6A72"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2A3A01A1"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FIFTH AFFIRMATIVE DEFENSE</w:t>
      </w:r>
    </w:p>
    <w:p w14:paraId="0E5D553C"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(Comparative Fault)</w:t>
      </w:r>
    </w:p>
    <w:p w14:paraId="2D9B86CF" w14:textId="56BC6124"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FIFTH AFFIRMATIVE DEFENSE to all causes of action in the complaint, </w:t>
      </w:r>
      <w:r w:rsidR="003525A6" w:rsidRPr="003525A6">
        <w:rPr>
          <w:rFonts w:ascii="Times New Roman" w:hAnsi="Times New Roman"/>
          <w:sz w:val="24"/>
          <w:szCs w:val="24"/>
        </w:rPr>
        <w:t xml:space="preserve">Defendant alleges </w:t>
      </w:r>
      <w:r w:rsidR="003525A6">
        <w:rPr>
          <w:rFonts w:ascii="Times New Roman" w:hAnsi="Times New Roman"/>
          <w:sz w:val="24"/>
          <w:szCs w:val="24"/>
        </w:rPr>
        <w:t>t</w:t>
      </w:r>
      <w:r w:rsidRPr="002000D3">
        <w:rPr>
          <w:rFonts w:ascii="Times New Roman" w:hAnsi="Times New Roman"/>
          <w:sz w:val="24"/>
          <w:szCs w:val="24"/>
        </w:rPr>
        <w:t>hat damages suffered, if any, are a result of comparative fault of plaintiffs such that a</w:t>
      </w:r>
      <w:r w:rsidR="003525A6">
        <w:rPr>
          <w:rFonts w:ascii="Times New Roman" w:hAnsi="Times New Roman"/>
          <w:sz w:val="24"/>
          <w:szCs w:val="24"/>
        </w:rPr>
        <w:t>ny disbursements from defendant</w:t>
      </w:r>
      <w:r w:rsidRPr="002000D3">
        <w:rPr>
          <w:rFonts w:ascii="Times New Roman" w:hAnsi="Times New Roman"/>
          <w:sz w:val="24"/>
          <w:szCs w:val="24"/>
        </w:rPr>
        <w:t xml:space="preserve"> is barred and/or must be adjusted and/or eliminated.</w:t>
      </w:r>
    </w:p>
    <w:p w14:paraId="13E79818"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428F8CE3"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SIXTH AFFIRMATIVE DEFENSE</w:t>
      </w:r>
    </w:p>
    <w:p w14:paraId="181CCA91"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(Waiver)</w:t>
      </w:r>
    </w:p>
    <w:p w14:paraId="2393D7F2" w14:textId="36C2876B"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SIXTH AFFIRMATIVE DEFENSE to all causes of ac</w:t>
      </w:r>
      <w:r w:rsidR="003525A6">
        <w:rPr>
          <w:rFonts w:ascii="Times New Roman" w:hAnsi="Times New Roman"/>
          <w:sz w:val="24"/>
          <w:szCs w:val="24"/>
        </w:rPr>
        <w:t xml:space="preserve">tion alleged in the complaint,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w:t>
      </w:r>
      <w:r w:rsidR="003525A6">
        <w:rPr>
          <w:rFonts w:ascii="Times New Roman" w:hAnsi="Times New Roman"/>
          <w:sz w:val="24"/>
          <w:szCs w:val="24"/>
        </w:rPr>
        <w:t xml:space="preserve"> and omissions of the plaintiff, plaintiff has</w:t>
      </w:r>
      <w:r w:rsidRPr="002000D3">
        <w:rPr>
          <w:rFonts w:ascii="Times New Roman" w:hAnsi="Times New Roman"/>
          <w:sz w:val="24"/>
          <w:szCs w:val="24"/>
        </w:rPr>
        <w:t xml:space="preserve"> waived any entitlement to any recovery, for any breach of any contract or any duty, or for any other cause.</w:t>
      </w:r>
    </w:p>
    <w:p w14:paraId="5FD1DE46"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79D02C63"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SEVENTH AFFIRMATIVE DEFENSE</w:t>
      </w:r>
    </w:p>
    <w:p w14:paraId="4243CB20"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(Estoppel)</w:t>
      </w:r>
    </w:p>
    <w:p w14:paraId="3DD45986" w14:textId="11490B6F"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SEVENTH AFFIRMATIVE DEFENSE to all causes of ac</w:t>
      </w:r>
      <w:r w:rsidR="003525A6">
        <w:rPr>
          <w:rFonts w:ascii="Times New Roman" w:hAnsi="Times New Roman"/>
          <w:sz w:val="24"/>
          <w:szCs w:val="24"/>
        </w:rPr>
        <w:t xml:space="preserve">tion alleged in the complaint,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 and omissions of the plaintiffs, plaintiffs are estopped from entitlement to any recovery, if any.</w:t>
      </w:r>
    </w:p>
    <w:p w14:paraId="3A48594C"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167B4DC9"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lastRenderedPageBreak/>
        <w:t>EIGHTH AFFIRMATIVE DEFENSE</w:t>
      </w:r>
    </w:p>
    <w:p w14:paraId="1363E546"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(Release and Discharge)</w:t>
      </w:r>
    </w:p>
    <w:p w14:paraId="7A5F6C51" w14:textId="04968664" w:rsidR="002000D3" w:rsidRDefault="002000D3" w:rsidP="003525A6">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w:t>
      </w:r>
      <w:r w:rsidR="00172B50" w:rsidRPr="002000D3">
        <w:rPr>
          <w:rFonts w:ascii="Times New Roman" w:hAnsi="Times New Roman"/>
          <w:sz w:val="24"/>
          <w:szCs w:val="24"/>
        </w:rPr>
        <w:t>an</w:t>
      </w:r>
      <w:r w:rsidRPr="002000D3">
        <w:rPr>
          <w:rFonts w:ascii="Times New Roman" w:hAnsi="Times New Roman"/>
          <w:sz w:val="24"/>
          <w:szCs w:val="24"/>
        </w:rPr>
        <w:t xml:space="preserve"> EIGHTH AFFIRMATIVE DEFENSE to all causes of action alleged in the compl</w:t>
      </w:r>
      <w:r w:rsidR="003525A6">
        <w:rPr>
          <w:rFonts w:ascii="Times New Roman" w:hAnsi="Times New Roman"/>
          <w:sz w:val="24"/>
          <w:szCs w:val="24"/>
        </w:rPr>
        <w:t xml:space="preserve">aint, </w:t>
      </w:r>
      <w:r w:rsidR="003525A6" w:rsidRPr="003525A6">
        <w:rPr>
          <w:rFonts w:ascii="Times New Roman" w:hAnsi="Times New Roman"/>
          <w:sz w:val="24"/>
          <w:szCs w:val="24"/>
        </w:rPr>
        <w:t>Defendant alleges</w:t>
      </w:r>
      <w:r w:rsidRPr="002000D3">
        <w:rPr>
          <w:rFonts w:ascii="Times New Roman" w:hAnsi="Times New Roman"/>
          <w:sz w:val="24"/>
          <w:szCs w:val="24"/>
        </w:rPr>
        <w:t xml:space="preserve"> that by reason of the acts and omissions of the plaintiffs, plaintiffs have re</w:t>
      </w:r>
      <w:r w:rsidR="003525A6">
        <w:rPr>
          <w:rFonts w:ascii="Times New Roman" w:hAnsi="Times New Roman"/>
          <w:sz w:val="24"/>
          <w:szCs w:val="24"/>
        </w:rPr>
        <w:t>leased and discharged defendant</w:t>
      </w:r>
      <w:r w:rsidRPr="002000D3">
        <w:rPr>
          <w:rFonts w:ascii="Times New Roman" w:hAnsi="Times New Roman"/>
          <w:sz w:val="24"/>
          <w:szCs w:val="24"/>
        </w:rPr>
        <w:t xml:space="preserve"> from any liability.</w:t>
      </w:r>
    </w:p>
    <w:p w14:paraId="1DAE4C46" w14:textId="77777777" w:rsidR="0067511D" w:rsidRPr="002000D3" w:rsidRDefault="0067511D" w:rsidP="003525A6">
      <w:pPr>
        <w:autoSpaceDE w:val="0"/>
        <w:autoSpaceDN w:val="0"/>
        <w:adjustRightInd w:val="0"/>
        <w:spacing w:line="480" w:lineRule="auto"/>
        <w:ind w:firstLine="720"/>
        <w:rPr>
          <w:rFonts w:ascii="Times New Roman" w:hAnsi="Times New Roman"/>
          <w:sz w:val="24"/>
          <w:szCs w:val="24"/>
        </w:rPr>
      </w:pPr>
    </w:p>
    <w:p w14:paraId="39CB60FA"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u w:val="single"/>
        </w:rPr>
        <w:t>NINTH AFFIRMATIVE DEFENSE</w:t>
      </w:r>
    </w:p>
    <w:p w14:paraId="6132EF49" w14:textId="5AC3377A"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 xml:space="preserve"> </w:t>
      </w:r>
      <w:r w:rsidR="002000D3" w:rsidRPr="002000D3">
        <w:rPr>
          <w:rFonts w:ascii="Times New Roman" w:hAnsi="Times New Roman"/>
          <w:b/>
          <w:sz w:val="24"/>
          <w:szCs w:val="24"/>
        </w:rPr>
        <w:t>(Unclean Hands)</w:t>
      </w:r>
    </w:p>
    <w:p w14:paraId="7A129CFB" w14:textId="42B0D7C5"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w:t>
      </w:r>
      <w:r w:rsidRPr="002000D3">
        <w:rPr>
          <w:rFonts w:ascii="Times New Roman" w:hAnsi="Times New Roman"/>
          <w:sz w:val="24"/>
          <w:szCs w:val="24"/>
        </w:rPr>
        <w:tab/>
        <w:t xml:space="preserve">FOR AND AS A </w:t>
      </w:r>
      <w:r w:rsidR="00251D66">
        <w:rPr>
          <w:rFonts w:ascii="Times New Roman" w:hAnsi="Times New Roman"/>
          <w:sz w:val="24"/>
          <w:szCs w:val="24"/>
        </w:rPr>
        <w:t>NINTH</w:t>
      </w:r>
      <w:r w:rsidRPr="002000D3">
        <w:rPr>
          <w:rFonts w:ascii="Times New Roman" w:hAnsi="Times New Roman"/>
          <w:sz w:val="24"/>
          <w:szCs w:val="24"/>
        </w:rPr>
        <w:t xml:space="preserve"> AFFIRMATIVE DEFENSE to all causes of action in the complaint, these answering defendants allege that plaintiffs are barred from recovery, if any, by unclean hands.</w:t>
      </w:r>
    </w:p>
    <w:p w14:paraId="15527F34" w14:textId="77777777" w:rsidR="0067511D" w:rsidRDefault="0067511D" w:rsidP="002000D3">
      <w:pPr>
        <w:autoSpaceDE w:val="0"/>
        <w:autoSpaceDN w:val="0"/>
        <w:adjustRightInd w:val="0"/>
        <w:spacing w:line="480" w:lineRule="auto"/>
        <w:ind w:firstLine="720"/>
        <w:rPr>
          <w:rFonts w:ascii="Times New Roman" w:hAnsi="Times New Roman"/>
          <w:sz w:val="24"/>
          <w:szCs w:val="24"/>
        </w:rPr>
      </w:pPr>
    </w:p>
    <w:p w14:paraId="372DE671" w14:textId="77777777" w:rsidR="00251D66" w:rsidRPr="00251D66" w:rsidRDefault="00251D66" w:rsidP="00251D66">
      <w:pPr>
        <w:autoSpaceDE w:val="0"/>
        <w:autoSpaceDN w:val="0"/>
        <w:adjustRightInd w:val="0"/>
        <w:spacing w:line="480" w:lineRule="auto"/>
        <w:ind w:firstLine="720"/>
        <w:jc w:val="center"/>
        <w:rPr>
          <w:rFonts w:ascii="Times New Roman" w:hAnsi="Times New Roman"/>
          <w:b/>
          <w:sz w:val="24"/>
          <w:szCs w:val="24"/>
          <w:u w:val="single"/>
        </w:rPr>
      </w:pPr>
      <w:r w:rsidRPr="00251D66">
        <w:rPr>
          <w:rFonts w:ascii="Times New Roman" w:hAnsi="Times New Roman"/>
          <w:b/>
          <w:sz w:val="24"/>
          <w:szCs w:val="24"/>
          <w:u w:val="single"/>
        </w:rPr>
        <w:t>TENTH AFFIRMATIVE DEFENSE</w:t>
      </w:r>
    </w:p>
    <w:p w14:paraId="78E2F4BA" w14:textId="5B8148ED" w:rsidR="002000D3" w:rsidRPr="002000D3" w:rsidRDefault="00251D66" w:rsidP="003525A6">
      <w:pPr>
        <w:autoSpaceDE w:val="0"/>
        <w:autoSpaceDN w:val="0"/>
        <w:adjustRightInd w:val="0"/>
        <w:spacing w:line="480" w:lineRule="auto"/>
        <w:ind w:firstLine="720"/>
        <w:jc w:val="center"/>
        <w:rPr>
          <w:rFonts w:ascii="Times New Roman" w:hAnsi="Times New Roman"/>
          <w:sz w:val="24"/>
          <w:szCs w:val="24"/>
        </w:rPr>
      </w:pPr>
      <w:r>
        <w:rPr>
          <w:rFonts w:ascii="Times New Roman" w:hAnsi="Times New Roman"/>
          <w:b/>
          <w:sz w:val="24"/>
          <w:szCs w:val="24"/>
        </w:rPr>
        <w:t xml:space="preserve"> </w:t>
      </w:r>
      <w:r w:rsidR="003525A6">
        <w:rPr>
          <w:rFonts w:ascii="Times New Roman" w:hAnsi="Times New Roman"/>
          <w:b/>
          <w:sz w:val="24"/>
          <w:szCs w:val="24"/>
        </w:rPr>
        <w:t>(Defendant</w:t>
      </w:r>
      <w:r w:rsidR="002000D3" w:rsidRPr="002000D3">
        <w:rPr>
          <w:rFonts w:ascii="Times New Roman" w:hAnsi="Times New Roman"/>
          <w:b/>
          <w:sz w:val="24"/>
          <w:szCs w:val="24"/>
        </w:rPr>
        <w:t xml:space="preserve"> Exempt)</w:t>
      </w:r>
    </w:p>
    <w:p w14:paraId="35D37D41" w14:textId="18E6B12E"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T</w:t>
      </w:r>
      <w:r w:rsidR="00251D66">
        <w:rPr>
          <w:rFonts w:ascii="Times New Roman" w:hAnsi="Times New Roman"/>
          <w:sz w:val="24"/>
          <w:szCs w:val="24"/>
        </w:rPr>
        <w:t>ENT</w:t>
      </w:r>
      <w:r w:rsidRPr="002000D3">
        <w:rPr>
          <w:rFonts w:ascii="Times New Roman" w:hAnsi="Times New Roman"/>
          <w:sz w:val="24"/>
          <w:szCs w:val="24"/>
        </w:rPr>
        <w:t>H AFFIRMATIVE DEFENSE to all caus</w:t>
      </w:r>
      <w:r w:rsidR="003525A6">
        <w:rPr>
          <w:rFonts w:ascii="Times New Roman" w:hAnsi="Times New Roman"/>
          <w:sz w:val="24"/>
          <w:szCs w:val="24"/>
        </w:rPr>
        <w:t>es of action in the complaint,</w:t>
      </w:r>
      <w:r w:rsidR="003525A6" w:rsidRPr="003525A6">
        <w:rPr>
          <w:rFonts w:ascii="Times New Roman" w:hAnsi="Times New Roman"/>
          <w:sz w:val="24"/>
          <w:szCs w:val="24"/>
        </w:rPr>
        <w:t xml:space="preserve"> 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 from any relief or remedy</w:t>
      </w:r>
      <w:r w:rsidR="003525A6">
        <w:rPr>
          <w:rFonts w:ascii="Times New Roman" w:hAnsi="Times New Roman"/>
          <w:sz w:val="24"/>
          <w:szCs w:val="24"/>
        </w:rPr>
        <w:t xml:space="preserve"> because the Defendant was not in contract with the Plaintiff, Plaintiff was in contract with Defendant’s company. </w:t>
      </w:r>
      <w:r w:rsidRPr="002000D3">
        <w:rPr>
          <w:rFonts w:ascii="Times New Roman" w:hAnsi="Times New Roman"/>
          <w:sz w:val="24"/>
          <w:szCs w:val="24"/>
        </w:rPr>
        <w:t xml:space="preserve"> </w:t>
      </w:r>
    </w:p>
    <w:p w14:paraId="6527E988"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0D78FFDB" w14:textId="71147561"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ELEVE</w:t>
      </w:r>
      <w:r w:rsidR="002000D3" w:rsidRPr="002000D3">
        <w:rPr>
          <w:rFonts w:ascii="Times New Roman" w:hAnsi="Times New Roman"/>
          <w:b/>
          <w:sz w:val="24"/>
          <w:szCs w:val="24"/>
          <w:u w:val="single"/>
        </w:rPr>
        <w:t>NTH AFFIRMATIVE DEFENSE</w:t>
      </w:r>
    </w:p>
    <w:p w14:paraId="75FC34D8" w14:textId="77777777" w:rsidR="002000D3" w:rsidRPr="002000D3" w:rsidRDefault="002000D3" w:rsidP="003525A6">
      <w:pPr>
        <w:autoSpaceDE w:val="0"/>
        <w:autoSpaceDN w:val="0"/>
        <w:adjustRightInd w:val="0"/>
        <w:spacing w:line="480" w:lineRule="auto"/>
        <w:ind w:firstLine="720"/>
        <w:jc w:val="center"/>
        <w:rPr>
          <w:rFonts w:ascii="Times New Roman" w:hAnsi="Times New Roman"/>
          <w:sz w:val="24"/>
          <w:szCs w:val="24"/>
        </w:rPr>
      </w:pPr>
      <w:r w:rsidRPr="002000D3">
        <w:rPr>
          <w:rFonts w:ascii="Times New Roman" w:hAnsi="Times New Roman"/>
          <w:b/>
          <w:sz w:val="24"/>
          <w:szCs w:val="24"/>
        </w:rPr>
        <w:t>(Laches)</w:t>
      </w:r>
    </w:p>
    <w:p w14:paraId="67843CD3" w14:textId="4736EC9C"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w:t>
      </w:r>
      <w:r w:rsidR="00172B50" w:rsidRPr="002000D3">
        <w:rPr>
          <w:rFonts w:ascii="Times New Roman" w:hAnsi="Times New Roman"/>
          <w:sz w:val="24"/>
          <w:szCs w:val="24"/>
        </w:rPr>
        <w:t>an</w:t>
      </w:r>
      <w:r w:rsidRPr="002000D3">
        <w:rPr>
          <w:rFonts w:ascii="Times New Roman" w:hAnsi="Times New Roman"/>
          <w:sz w:val="24"/>
          <w:szCs w:val="24"/>
        </w:rPr>
        <w:t xml:space="preserve"> </w:t>
      </w:r>
      <w:r w:rsidR="00251D66">
        <w:rPr>
          <w:rFonts w:ascii="Times New Roman" w:hAnsi="Times New Roman"/>
          <w:sz w:val="24"/>
          <w:szCs w:val="24"/>
        </w:rPr>
        <w:t>ELEVE</w:t>
      </w:r>
      <w:r w:rsidRPr="002000D3">
        <w:rPr>
          <w:rFonts w:ascii="Times New Roman" w:hAnsi="Times New Roman"/>
          <w:sz w:val="24"/>
          <w:szCs w:val="24"/>
        </w:rPr>
        <w:t>NTH AFFIRMATIVE DEFENSE to all causes of</w:t>
      </w:r>
      <w:r w:rsidR="003525A6">
        <w:rPr>
          <w:rFonts w:ascii="Times New Roman" w:hAnsi="Times New Roman"/>
          <w:sz w:val="24"/>
          <w:szCs w:val="24"/>
        </w:rPr>
        <w:t xml:space="preserve"> action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 from any recovery by the doctrine of laches.</w:t>
      </w:r>
    </w:p>
    <w:p w14:paraId="211FED3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71E5C51" w14:textId="4C77083A"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TWEL</w:t>
      </w:r>
      <w:r w:rsidR="002000D3" w:rsidRPr="002000D3">
        <w:rPr>
          <w:rFonts w:ascii="Times New Roman" w:hAnsi="Times New Roman"/>
          <w:b/>
          <w:sz w:val="24"/>
          <w:szCs w:val="24"/>
          <w:u w:val="single"/>
        </w:rPr>
        <w:t>TH AFFIRMATIVE DEFENSE</w:t>
      </w:r>
    </w:p>
    <w:p w14:paraId="42C87E52" w14:textId="77777777" w:rsidR="002000D3" w:rsidRPr="002000D3" w:rsidRDefault="002000D3" w:rsidP="003525A6">
      <w:pPr>
        <w:autoSpaceDE w:val="0"/>
        <w:autoSpaceDN w:val="0"/>
        <w:adjustRightInd w:val="0"/>
        <w:spacing w:line="480" w:lineRule="auto"/>
        <w:ind w:firstLine="720"/>
        <w:jc w:val="center"/>
        <w:rPr>
          <w:rFonts w:ascii="Times New Roman" w:hAnsi="Times New Roman"/>
          <w:sz w:val="24"/>
          <w:szCs w:val="24"/>
        </w:rPr>
      </w:pPr>
      <w:r w:rsidRPr="002000D3">
        <w:rPr>
          <w:rFonts w:ascii="Times New Roman" w:hAnsi="Times New Roman"/>
          <w:b/>
          <w:sz w:val="24"/>
          <w:szCs w:val="24"/>
        </w:rPr>
        <w:t>(Breach of Contract)</w:t>
      </w:r>
    </w:p>
    <w:p w14:paraId="01077B4B" w14:textId="60DC614C" w:rsidR="002000D3" w:rsidRDefault="002000D3" w:rsidP="002D710F">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w:t>
      </w:r>
      <w:r w:rsidR="00251D66">
        <w:rPr>
          <w:rFonts w:ascii="Times New Roman" w:hAnsi="Times New Roman"/>
          <w:sz w:val="24"/>
          <w:szCs w:val="24"/>
        </w:rPr>
        <w:t>TWEL</w:t>
      </w:r>
      <w:r w:rsidRPr="002000D3">
        <w:rPr>
          <w:rFonts w:ascii="Times New Roman" w:hAnsi="Times New Roman"/>
          <w:sz w:val="24"/>
          <w:szCs w:val="24"/>
        </w:rPr>
        <w:t>TH AFFIRMATIVE DEFENSE to all causes of action</w:t>
      </w:r>
      <w:r w:rsidR="003525A6">
        <w:rPr>
          <w:rFonts w:ascii="Times New Roman" w:hAnsi="Times New Roman"/>
          <w:sz w:val="24"/>
          <w:szCs w:val="24"/>
        </w:rPr>
        <w:t xml:space="preserve">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is</w:t>
      </w:r>
      <w:r w:rsidRPr="002000D3">
        <w:rPr>
          <w:rFonts w:ascii="Times New Roman" w:hAnsi="Times New Roman"/>
          <w:sz w:val="24"/>
          <w:szCs w:val="24"/>
        </w:rPr>
        <w:t xml:space="preserve"> barred</w:t>
      </w:r>
      <w:r w:rsidR="003525A6">
        <w:rPr>
          <w:rFonts w:ascii="Times New Roman" w:hAnsi="Times New Roman"/>
          <w:sz w:val="24"/>
          <w:szCs w:val="24"/>
        </w:rPr>
        <w:t xml:space="preserve"> from recovery, because of the</w:t>
      </w:r>
      <w:r w:rsidRPr="002000D3">
        <w:rPr>
          <w:rFonts w:ascii="Times New Roman" w:hAnsi="Times New Roman"/>
          <w:sz w:val="24"/>
          <w:szCs w:val="24"/>
        </w:rPr>
        <w:t xml:space="preserve"> br</w:t>
      </w:r>
      <w:r w:rsidR="003525A6">
        <w:rPr>
          <w:rFonts w:ascii="Times New Roman" w:hAnsi="Times New Roman"/>
          <w:sz w:val="24"/>
          <w:szCs w:val="24"/>
        </w:rPr>
        <w:t xml:space="preserve">eaches of contract, </w:t>
      </w:r>
      <w:r w:rsidRPr="002000D3">
        <w:rPr>
          <w:rFonts w:ascii="Times New Roman" w:hAnsi="Times New Roman"/>
          <w:sz w:val="24"/>
          <w:szCs w:val="24"/>
        </w:rPr>
        <w:t>thereby extinguishing and terminating the duties allegedly ow</w:t>
      </w:r>
      <w:r w:rsidR="003525A6">
        <w:rPr>
          <w:rFonts w:ascii="Times New Roman" w:hAnsi="Times New Roman"/>
          <w:sz w:val="24"/>
          <w:szCs w:val="24"/>
        </w:rPr>
        <w:t>ed by Defendant</w:t>
      </w:r>
      <w:r w:rsidRPr="002000D3">
        <w:rPr>
          <w:rFonts w:ascii="Times New Roman" w:hAnsi="Times New Roman"/>
          <w:sz w:val="24"/>
          <w:szCs w:val="24"/>
        </w:rPr>
        <w:t>, and/or reducing or abating the amoun</w:t>
      </w:r>
      <w:r w:rsidR="003525A6">
        <w:rPr>
          <w:rFonts w:ascii="Times New Roman" w:hAnsi="Times New Roman"/>
          <w:sz w:val="24"/>
          <w:szCs w:val="24"/>
        </w:rPr>
        <w:t>t of damages to which plaintiff is</w:t>
      </w:r>
      <w:r w:rsidRPr="002000D3">
        <w:rPr>
          <w:rFonts w:ascii="Times New Roman" w:hAnsi="Times New Roman"/>
          <w:sz w:val="24"/>
          <w:szCs w:val="24"/>
        </w:rPr>
        <w:t xml:space="preserve"> entitled, if any.</w:t>
      </w:r>
    </w:p>
    <w:p w14:paraId="018D864B" w14:textId="77777777" w:rsidR="0067511D" w:rsidRPr="002D710F" w:rsidRDefault="0067511D" w:rsidP="002D710F">
      <w:pPr>
        <w:autoSpaceDE w:val="0"/>
        <w:autoSpaceDN w:val="0"/>
        <w:adjustRightInd w:val="0"/>
        <w:spacing w:line="480" w:lineRule="auto"/>
        <w:ind w:firstLine="720"/>
        <w:rPr>
          <w:rFonts w:ascii="Times New Roman" w:hAnsi="Times New Roman"/>
          <w:b/>
          <w:sz w:val="24"/>
          <w:szCs w:val="24"/>
        </w:rPr>
      </w:pPr>
    </w:p>
    <w:p w14:paraId="17119B61" w14:textId="5CC26B37" w:rsidR="002000D3" w:rsidRPr="002000D3" w:rsidRDefault="00251D66" w:rsidP="003525A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THIR</w:t>
      </w:r>
      <w:r w:rsidR="002000D3" w:rsidRPr="002000D3">
        <w:rPr>
          <w:rFonts w:ascii="Times New Roman" w:hAnsi="Times New Roman"/>
          <w:b/>
          <w:sz w:val="24"/>
          <w:szCs w:val="24"/>
          <w:u w:val="single"/>
        </w:rPr>
        <w:t>TEENTH AFFIRMATIVE DEFENSE</w:t>
      </w:r>
    </w:p>
    <w:p w14:paraId="19829562"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(Failure to State a Claim for Award of Attorney</w:t>
      </w:r>
      <w:r w:rsidR="003525A6">
        <w:rPr>
          <w:rFonts w:ascii="Times New Roman" w:hAnsi="Times New Roman"/>
          <w:b/>
          <w:sz w:val="24"/>
          <w:szCs w:val="24"/>
        </w:rPr>
        <w:t>’</w:t>
      </w:r>
      <w:r w:rsidRPr="002000D3">
        <w:rPr>
          <w:rFonts w:ascii="Times New Roman" w:hAnsi="Times New Roman"/>
          <w:b/>
          <w:sz w:val="24"/>
          <w:szCs w:val="24"/>
        </w:rPr>
        <w:t>s Fees)</w:t>
      </w:r>
    </w:p>
    <w:p w14:paraId="5762D682" w14:textId="2D658B04" w:rsidR="002000D3" w:rsidRDefault="002000D3" w:rsidP="00251D66">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 xml:space="preserve">     FOR AND AS A </w:t>
      </w:r>
      <w:r w:rsidR="00251D66">
        <w:rPr>
          <w:rFonts w:ascii="Times New Roman" w:hAnsi="Times New Roman"/>
          <w:sz w:val="24"/>
          <w:szCs w:val="24"/>
        </w:rPr>
        <w:t>THIR</w:t>
      </w:r>
      <w:r w:rsidRPr="002000D3">
        <w:rPr>
          <w:rFonts w:ascii="Times New Roman" w:hAnsi="Times New Roman"/>
          <w:sz w:val="24"/>
          <w:szCs w:val="24"/>
        </w:rPr>
        <w:t xml:space="preserve">TEENTH AFFIRMATIVE DEFENSE to all causes of actions alleged in the complaint, </w:t>
      </w:r>
      <w:r w:rsidR="003525A6" w:rsidRPr="003525A6">
        <w:rPr>
          <w:rFonts w:ascii="Times New Roman" w:hAnsi="Times New Roman"/>
          <w:sz w:val="24"/>
          <w:szCs w:val="24"/>
        </w:rPr>
        <w:t>Defendant alleges</w:t>
      </w:r>
      <w:r w:rsidR="003525A6">
        <w:rPr>
          <w:rFonts w:ascii="Times New Roman" w:hAnsi="Times New Roman"/>
          <w:sz w:val="24"/>
          <w:szCs w:val="24"/>
        </w:rPr>
        <w:t xml:space="preserve"> that plaintiff has</w:t>
      </w:r>
      <w:r w:rsidRPr="002000D3">
        <w:rPr>
          <w:rFonts w:ascii="Times New Roman" w:hAnsi="Times New Roman"/>
          <w:sz w:val="24"/>
          <w:szCs w:val="24"/>
        </w:rPr>
        <w:t xml:space="preserve"> failed to state a claim upon which attorney’s fees can be awarded.</w:t>
      </w:r>
    </w:p>
    <w:p w14:paraId="2B92F2E5" w14:textId="77777777" w:rsidR="0067511D" w:rsidRPr="00251D66" w:rsidRDefault="0067511D" w:rsidP="00251D66">
      <w:pPr>
        <w:autoSpaceDE w:val="0"/>
        <w:autoSpaceDN w:val="0"/>
        <w:adjustRightInd w:val="0"/>
        <w:spacing w:line="480" w:lineRule="auto"/>
        <w:ind w:firstLine="720"/>
        <w:rPr>
          <w:rFonts w:ascii="Times New Roman" w:hAnsi="Times New Roman"/>
          <w:sz w:val="24"/>
          <w:szCs w:val="24"/>
        </w:rPr>
      </w:pPr>
    </w:p>
    <w:p w14:paraId="05CC2DE5" w14:textId="6D11E4B0" w:rsidR="002000D3" w:rsidRPr="002000D3" w:rsidRDefault="00A15A65" w:rsidP="003525A6">
      <w:pPr>
        <w:autoSpaceDE w:val="0"/>
        <w:autoSpaceDN w:val="0"/>
        <w:adjustRightInd w:val="0"/>
        <w:spacing w:line="480" w:lineRule="auto"/>
        <w:ind w:firstLine="720"/>
        <w:jc w:val="center"/>
        <w:rPr>
          <w:rFonts w:ascii="Times New Roman" w:hAnsi="Times New Roman"/>
          <w:b/>
          <w:bCs/>
          <w:sz w:val="24"/>
          <w:szCs w:val="24"/>
          <w:u w:val="single"/>
        </w:rPr>
      </w:pPr>
      <w:r>
        <w:rPr>
          <w:rFonts w:ascii="Times New Roman" w:hAnsi="Times New Roman"/>
          <w:b/>
          <w:bCs/>
          <w:sz w:val="24"/>
          <w:szCs w:val="24"/>
          <w:u w:val="single"/>
        </w:rPr>
        <w:t>FOUR</w:t>
      </w:r>
      <w:r w:rsidR="002000D3" w:rsidRPr="002000D3">
        <w:rPr>
          <w:rFonts w:ascii="Times New Roman" w:hAnsi="Times New Roman"/>
          <w:b/>
          <w:bCs/>
          <w:sz w:val="24"/>
          <w:szCs w:val="24"/>
          <w:u w:val="single"/>
        </w:rPr>
        <w:t>TEENTH AFFIRMATIVE DEFENSE</w:t>
      </w:r>
    </w:p>
    <w:p w14:paraId="0509568E" w14:textId="77777777" w:rsidR="002000D3" w:rsidRPr="002000D3" w:rsidRDefault="002000D3" w:rsidP="003525A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(Alleged Damages not caused by Defendants)</w:t>
      </w:r>
    </w:p>
    <w:p w14:paraId="524A2714" w14:textId="3F7D0363"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FOUR</w:t>
      </w:r>
      <w:r w:rsidRPr="002000D3">
        <w:rPr>
          <w:rFonts w:ascii="Times New Roman" w:hAnsi="Times New Roman"/>
          <w:sz w:val="24"/>
          <w:szCs w:val="24"/>
        </w:rPr>
        <w:t>TEENTH AFFIRMATIVE DEFENSE to all causes of act</w:t>
      </w:r>
      <w:r w:rsidR="003525A6">
        <w:rPr>
          <w:rFonts w:ascii="Times New Roman" w:hAnsi="Times New Roman"/>
          <w:sz w:val="24"/>
          <w:szCs w:val="24"/>
        </w:rPr>
        <w:t>ions alleged in the complaint,</w:t>
      </w:r>
      <w:r w:rsidR="003525A6" w:rsidRPr="003525A6">
        <w:rPr>
          <w:rFonts w:ascii="Times New Roman" w:hAnsi="Times New Roman"/>
          <w:sz w:val="24"/>
          <w:szCs w:val="24"/>
        </w:rPr>
        <w:t xml:space="preserve"> Defendant alleges</w:t>
      </w:r>
      <w:r w:rsidRPr="002000D3">
        <w:rPr>
          <w:rFonts w:ascii="Times New Roman" w:hAnsi="Times New Roman"/>
          <w:sz w:val="24"/>
          <w:szCs w:val="24"/>
        </w:rPr>
        <w:t xml:space="preserve"> th</w:t>
      </w:r>
      <w:r w:rsidR="003525A6">
        <w:rPr>
          <w:rFonts w:ascii="Times New Roman" w:hAnsi="Times New Roman"/>
          <w:sz w:val="24"/>
          <w:szCs w:val="24"/>
        </w:rPr>
        <w:t>at to the extent that plaintiff</w:t>
      </w:r>
      <w:r w:rsidRPr="002000D3">
        <w:rPr>
          <w:rFonts w:ascii="Times New Roman" w:hAnsi="Times New Roman"/>
          <w:sz w:val="24"/>
          <w:szCs w:val="24"/>
        </w:rPr>
        <w:t xml:space="preserve"> suffered any damages alleged, such damag</w:t>
      </w:r>
      <w:r w:rsidR="003525A6">
        <w:rPr>
          <w:rFonts w:ascii="Times New Roman" w:hAnsi="Times New Roman"/>
          <w:sz w:val="24"/>
          <w:szCs w:val="24"/>
        </w:rPr>
        <w:t>es were not caused by Defendant</w:t>
      </w:r>
      <w:r w:rsidR="00A15A65">
        <w:rPr>
          <w:rFonts w:ascii="Times New Roman" w:hAnsi="Times New Roman"/>
          <w:sz w:val="24"/>
          <w:szCs w:val="24"/>
        </w:rPr>
        <w:t>.</w:t>
      </w:r>
    </w:p>
    <w:p w14:paraId="39F7B409"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01CA0B87" w14:textId="20C2A1F8"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FIFTEEN</w:t>
      </w:r>
      <w:r w:rsidR="002000D3" w:rsidRPr="002000D3">
        <w:rPr>
          <w:rFonts w:ascii="Times New Roman" w:hAnsi="Times New Roman"/>
          <w:b/>
          <w:sz w:val="24"/>
          <w:szCs w:val="24"/>
          <w:u w:val="single"/>
        </w:rPr>
        <w:t>TH AFFIRMATIVE DEFENSE</w:t>
      </w:r>
    </w:p>
    <w:p w14:paraId="3F28E4AD"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(Lack of Notice)</w:t>
      </w:r>
    </w:p>
    <w:p w14:paraId="1ED9A841" w14:textId="0FDEB889" w:rsidR="002000D3" w:rsidRP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lastRenderedPageBreak/>
        <w:tab/>
        <w:t xml:space="preserve">FOR AND AS A </w:t>
      </w:r>
      <w:r w:rsidR="00A15A65">
        <w:rPr>
          <w:rFonts w:ascii="Times New Roman" w:hAnsi="Times New Roman"/>
          <w:sz w:val="24"/>
          <w:szCs w:val="24"/>
        </w:rPr>
        <w:t>FIFTEEN</w:t>
      </w:r>
      <w:r w:rsidRPr="002000D3">
        <w:rPr>
          <w:rFonts w:ascii="Times New Roman" w:hAnsi="Times New Roman"/>
          <w:sz w:val="24"/>
          <w:szCs w:val="24"/>
        </w:rPr>
        <w:t>TH AFFIRMATIVE DEFENSE to all caus</w:t>
      </w:r>
      <w:r w:rsidR="007270F6">
        <w:rPr>
          <w:rFonts w:ascii="Times New Roman" w:hAnsi="Times New Roman"/>
          <w:sz w:val="24"/>
          <w:szCs w:val="24"/>
        </w:rPr>
        <w:t xml:space="preserve">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w:t>
      </w:r>
      <w:r w:rsidRPr="002000D3">
        <w:rPr>
          <w:rFonts w:ascii="Times New Roman" w:hAnsi="Times New Roman"/>
          <w:sz w:val="24"/>
          <w:szCs w:val="24"/>
        </w:rPr>
        <w:t xml:space="preserve"> barred from any recovery, because of plaintif</w:t>
      </w:r>
      <w:r w:rsidR="007270F6">
        <w:rPr>
          <w:rFonts w:ascii="Times New Roman" w:hAnsi="Times New Roman"/>
          <w:sz w:val="24"/>
          <w:szCs w:val="24"/>
        </w:rPr>
        <w:t>fs’ lack of notice to defendant</w:t>
      </w:r>
      <w:r w:rsidRPr="002000D3">
        <w:rPr>
          <w:rFonts w:ascii="Times New Roman" w:hAnsi="Times New Roman"/>
          <w:sz w:val="24"/>
          <w:szCs w:val="24"/>
        </w:rPr>
        <w:t>.</w:t>
      </w:r>
    </w:p>
    <w:p w14:paraId="3138FE4A" w14:textId="77777777" w:rsidR="002000D3" w:rsidRPr="002000D3" w:rsidRDefault="002000D3" w:rsidP="00A15A65">
      <w:pPr>
        <w:autoSpaceDE w:val="0"/>
        <w:autoSpaceDN w:val="0"/>
        <w:adjustRightInd w:val="0"/>
        <w:spacing w:line="480" w:lineRule="auto"/>
        <w:rPr>
          <w:rFonts w:ascii="Times New Roman" w:hAnsi="Times New Roman"/>
          <w:b/>
          <w:sz w:val="24"/>
          <w:szCs w:val="24"/>
          <w:u w:val="single"/>
        </w:rPr>
      </w:pPr>
    </w:p>
    <w:p w14:paraId="72803BAA" w14:textId="19ACCFAC"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SIXTEENTH</w:t>
      </w:r>
      <w:r w:rsidR="002000D3" w:rsidRPr="002000D3">
        <w:rPr>
          <w:rFonts w:ascii="Times New Roman" w:hAnsi="Times New Roman"/>
          <w:b/>
          <w:sz w:val="24"/>
          <w:szCs w:val="24"/>
          <w:u w:val="single"/>
        </w:rPr>
        <w:t xml:space="preserve"> AFFIRMATIVE DEFENSE</w:t>
      </w:r>
    </w:p>
    <w:p w14:paraId="3C7DE058"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(Violations of State and Local Laws)</w:t>
      </w:r>
    </w:p>
    <w:p w14:paraId="441465E9" w14:textId="6EC28EF0"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SIXTEENTH</w:t>
      </w:r>
      <w:r w:rsidRPr="002000D3">
        <w:rPr>
          <w:rFonts w:ascii="Times New Roman" w:hAnsi="Times New Roman"/>
          <w:sz w:val="24"/>
          <w:szCs w:val="24"/>
        </w:rPr>
        <w:t xml:space="preserve"> AFFIRMATIVE DEFENSE to all causes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w:t>
      </w:r>
      <w:r w:rsidRPr="002000D3">
        <w:rPr>
          <w:rFonts w:ascii="Times New Roman" w:hAnsi="Times New Roman"/>
          <w:sz w:val="24"/>
          <w:szCs w:val="24"/>
        </w:rPr>
        <w:t xml:space="preserve"> barred from any relief, based on plaintiffs’ violations of State and Local Laws.</w:t>
      </w:r>
    </w:p>
    <w:p w14:paraId="38F28CF1"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D968298" w14:textId="17383448"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SEVENTEENTH</w:t>
      </w:r>
      <w:r w:rsidR="002000D3" w:rsidRPr="002000D3">
        <w:rPr>
          <w:rFonts w:ascii="Times New Roman" w:hAnsi="Times New Roman"/>
          <w:b/>
          <w:sz w:val="24"/>
          <w:szCs w:val="24"/>
          <w:u w:val="single"/>
        </w:rPr>
        <w:t xml:space="preserve"> AFFIRMATIVE DEFENSE</w:t>
      </w:r>
    </w:p>
    <w:p w14:paraId="721CF115"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(Fraud)</w:t>
      </w:r>
    </w:p>
    <w:p w14:paraId="26E25682" w14:textId="4C15C7DA" w:rsidR="002000D3" w:rsidRDefault="002000D3" w:rsidP="002D710F">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A </w:t>
      </w:r>
      <w:r w:rsidR="00A15A65">
        <w:rPr>
          <w:rFonts w:ascii="Times New Roman" w:hAnsi="Times New Roman"/>
          <w:sz w:val="24"/>
          <w:szCs w:val="24"/>
        </w:rPr>
        <w:t>SEVENTEETH</w:t>
      </w:r>
      <w:r w:rsidRPr="002000D3">
        <w:rPr>
          <w:rFonts w:ascii="Times New Roman" w:hAnsi="Times New Roman"/>
          <w:sz w:val="24"/>
          <w:szCs w:val="24"/>
        </w:rPr>
        <w:t xml:space="preserve"> AFFIRMATIVE DEFENSE to all caus</w:t>
      </w:r>
      <w:r w:rsidR="007270F6">
        <w:rPr>
          <w:rFonts w:ascii="Times New Roman" w:hAnsi="Times New Roman"/>
          <w:sz w:val="24"/>
          <w:szCs w:val="24"/>
        </w:rPr>
        <w:t xml:space="preserve">es of action in the complaint, </w:t>
      </w:r>
      <w:r w:rsidR="007270F6" w:rsidRPr="007270F6">
        <w:rPr>
          <w:rFonts w:ascii="Times New Roman" w:hAnsi="Times New Roman"/>
          <w:sz w:val="24"/>
          <w:szCs w:val="24"/>
        </w:rPr>
        <w:t>Defendant alleges</w:t>
      </w:r>
      <w:r w:rsidR="007270F6">
        <w:rPr>
          <w:rFonts w:ascii="Times New Roman" w:hAnsi="Times New Roman"/>
          <w:sz w:val="24"/>
          <w:szCs w:val="24"/>
        </w:rPr>
        <w:t xml:space="preserve"> that plaintiff is </w:t>
      </w:r>
      <w:r w:rsidRPr="002000D3">
        <w:rPr>
          <w:rFonts w:ascii="Times New Roman" w:hAnsi="Times New Roman"/>
          <w:sz w:val="24"/>
          <w:szCs w:val="24"/>
        </w:rPr>
        <w:t>barred from any reli</w:t>
      </w:r>
      <w:r w:rsidR="007270F6">
        <w:rPr>
          <w:rFonts w:ascii="Times New Roman" w:hAnsi="Times New Roman"/>
          <w:sz w:val="24"/>
          <w:szCs w:val="24"/>
        </w:rPr>
        <w:t>ef, based on fraud by plaintiff</w:t>
      </w:r>
      <w:r w:rsidRPr="002000D3">
        <w:rPr>
          <w:rFonts w:ascii="Times New Roman" w:hAnsi="Times New Roman"/>
          <w:sz w:val="24"/>
          <w:szCs w:val="24"/>
        </w:rPr>
        <w:t xml:space="preserve"> and/or their agents.</w:t>
      </w:r>
    </w:p>
    <w:p w14:paraId="7AA0C8EA" w14:textId="77777777" w:rsidR="0067511D" w:rsidRPr="002000D3" w:rsidRDefault="0067511D" w:rsidP="002D710F">
      <w:pPr>
        <w:autoSpaceDE w:val="0"/>
        <w:autoSpaceDN w:val="0"/>
        <w:adjustRightInd w:val="0"/>
        <w:spacing w:line="480" w:lineRule="auto"/>
        <w:ind w:firstLine="720"/>
        <w:rPr>
          <w:rFonts w:ascii="Times New Roman" w:hAnsi="Times New Roman"/>
          <w:sz w:val="24"/>
          <w:szCs w:val="24"/>
        </w:rPr>
      </w:pPr>
    </w:p>
    <w:p w14:paraId="541D856E" w14:textId="08BD91CC"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EIGHTEEN</w:t>
      </w:r>
      <w:r w:rsidR="002000D3" w:rsidRPr="002000D3">
        <w:rPr>
          <w:rFonts w:ascii="Times New Roman" w:hAnsi="Times New Roman"/>
          <w:b/>
          <w:sz w:val="24"/>
          <w:szCs w:val="24"/>
          <w:u w:val="single"/>
        </w:rPr>
        <w:t>TH AFFIRMATIVE DEFENSE</w:t>
      </w:r>
    </w:p>
    <w:p w14:paraId="0B949C63"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t>(Reasonable and Good Faith Belief of Performance of Legal Rights)</w:t>
      </w:r>
    </w:p>
    <w:p w14:paraId="5F404A1F" w14:textId="0548A73B"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t xml:space="preserve">FOR AND AS </w:t>
      </w:r>
      <w:r w:rsidR="00172B50" w:rsidRPr="002000D3">
        <w:rPr>
          <w:rFonts w:ascii="Times New Roman" w:hAnsi="Times New Roman"/>
          <w:sz w:val="24"/>
          <w:szCs w:val="24"/>
        </w:rPr>
        <w:t>an</w:t>
      </w:r>
      <w:r w:rsidRPr="002000D3">
        <w:rPr>
          <w:rFonts w:ascii="Times New Roman" w:hAnsi="Times New Roman"/>
          <w:sz w:val="24"/>
          <w:szCs w:val="24"/>
        </w:rPr>
        <w:t xml:space="preserve"> </w:t>
      </w:r>
      <w:r w:rsidR="00A15A65">
        <w:rPr>
          <w:rFonts w:ascii="Times New Roman" w:hAnsi="Times New Roman"/>
          <w:sz w:val="24"/>
          <w:szCs w:val="24"/>
        </w:rPr>
        <w:t>EIGTEEN</w:t>
      </w:r>
      <w:r w:rsidRPr="002000D3">
        <w:rPr>
          <w:rFonts w:ascii="Times New Roman" w:hAnsi="Times New Roman"/>
          <w:sz w:val="24"/>
          <w:szCs w:val="24"/>
        </w:rPr>
        <w:t xml:space="preserve">TH AFFIRMATIVE DEFENSE to all causes of action in the complaint, </w:t>
      </w:r>
      <w:r w:rsidR="007270F6" w:rsidRPr="007270F6">
        <w:rPr>
          <w:rFonts w:ascii="Times New Roman" w:hAnsi="Times New Roman"/>
          <w:sz w:val="24"/>
          <w:szCs w:val="24"/>
        </w:rPr>
        <w:t xml:space="preserve">Defendant alleges </w:t>
      </w:r>
      <w:r w:rsidRPr="002000D3">
        <w:rPr>
          <w:rFonts w:ascii="Times New Roman" w:hAnsi="Times New Roman"/>
          <w:sz w:val="24"/>
          <w:szCs w:val="24"/>
        </w:rPr>
        <w:t xml:space="preserve">that the actions complained of were made without malice or wrongful </w:t>
      </w:r>
      <w:r w:rsidR="007270F6">
        <w:rPr>
          <w:rFonts w:ascii="Times New Roman" w:hAnsi="Times New Roman"/>
          <w:sz w:val="24"/>
          <w:szCs w:val="24"/>
        </w:rPr>
        <w:t>intent on the part of defendant</w:t>
      </w:r>
      <w:r w:rsidRPr="002000D3">
        <w:rPr>
          <w:rFonts w:ascii="Times New Roman" w:hAnsi="Times New Roman"/>
          <w:sz w:val="24"/>
          <w:szCs w:val="24"/>
        </w:rPr>
        <w:t xml:space="preserve"> and in reasonab</w:t>
      </w:r>
      <w:r w:rsidR="007270F6">
        <w:rPr>
          <w:rFonts w:ascii="Times New Roman" w:hAnsi="Times New Roman"/>
          <w:sz w:val="24"/>
          <w:szCs w:val="24"/>
        </w:rPr>
        <w:t>le and good faith belief of thei</w:t>
      </w:r>
      <w:r w:rsidRPr="002000D3">
        <w:rPr>
          <w:rFonts w:ascii="Times New Roman" w:hAnsi="Times New Roman"/>
          <w:sz w:val="24"/>
          <w:szCs w:val="24"/>
        </w:rPr>
        <w:t>r legal right to perform the actions complained of.</w:t>
      </w:r>
    </w:p>
    <w:p w14:paraId="4F443D67" w14:textId="77777777"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40685E07" w14:textId="18CB5B63" w:rsidR="002000D3" w:rsidRPr="002000D3" w:rsidRDefault="00A15A65"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NINETEENTH</w:t>
      </w:r>
      <w:r w:rsidR="002000D3" w:rsidRPr="002000D3">
        <w:rPr>
          <w:rFonts w:ascii="Times New Roman" w:hAnsi="Times New Roman"/>
          <w:b/>
          <w:sz w:val="24"/>
          <w:szCs w:val="24"/>
          <w:u w:val="single"/>
        </w:rPr>
        <w:t xml:space="preserve"> AFFIRMATIVE DEFENSE</w:t>
      </w:r>
    </w:p>
    <w:p w14:paraId="7EEC196A" w14:textId="77777777" w:rsidR="002000D3" w:rsidRPr="002000D3" w:rsidRDefault="002000D3" w:rsidP="007270F6">
      <w:pPr>
        <w:autoSpaceDE w:val="0"/>
        <w:autoSpaceDN w:val="0"/>
        <w:adjustRightInd w:val="0"/>
        <w:spacing w:line="480" w:lineRule="auto"/>
        <w:ind w:firstLine="720"/>
        <w:jc w:val="center"/>
        <w:rPr>
          <w:rFonts w:ascii="Times New Roman" w:hAnsi="Times New Roman"/>
          <w:b/>
          <w:sz w:val="24"/>
          <w:szCs w:val="24"/>
          <w:u w:val="single"/>
        </w:rPr>
      </w:pPr>
      <w:r w:rsidRPr="002000D3">
        <w:rPr>
          <w:rFonts w:ascii="Times New Roman" w:hAnsi="Times New Roman"/>
          <w:b/>
          <w:sz w:val="24"/>
          <w:szCs w:val="24"/>
        </w:rPr>
        <w:lastRenderedPageBreak/>
        <w:t>(Plaintiff’s Action Barred by Civil Code Section 1473)</w:t>
      </w:r>
    </w:p>
    <w:p w14:paraId="429806C5" w14:textId="07F47063" w:rsid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ab/>
      </w:r>
      <w:bookmarkStart w:id="1" w:name="_Hlk523909674"/>
      <w:r w:rsidRPr="002000D3">
        <w:rPr>
          <w:rFonts w:ascii="Times New Roman" w:hAnsi="Times New Roman"/>
          <w:sz w:val="24"/>
          <w:szCs w:val="24"/>
        </w:rPr>
        <w:t xml:space="preserve">FOR AND AS A </w:t>
      </w:r>
      <w:r w:rsidR="00A15A65">
        <w:rPr>
          <w:rFonts w:ascii="Times New Roman" w:hAnsi="Times New Roman"/>
          <w:sz w:val="24"/>
          <w:szCs w:val="24"/>
        </w:rPr>
        <w:t>NINETEEN</w:t>
      </w:r>
      <w:r w:rsidRPr="002000D3">
        <w:rPr>
          <w:rFonts w:ascii="Times New Roman" w:hAnsi="Times New Roman"/>
          <w:sz w:val="24"/>
          <w:szCs w:val="24"/>
        </w:rPr>
        <w:t xml:space="preserve">TH AFFIRMATIVE DEFENSE to all causes of action in the complaint, </w:t>
      </w:r>
      <w:r w:rsidR="007270F6" w:rsidRPr="007270F6">
        <w:rPr>
          <w:rFonts w:ascii="Times New Roman" w:hAnsi="Times New Roman"/>
          <w:sz w:val="24"/>
          <w:szCs w:val="24"/>
        </w:rPr>
        <w:t xml:space="preserve">Defendant alleges </w:t>
      </w:r>
      <w:r w:rsidRPr="002000D3">
        <w:rPr>
          <w:rFonts w:ascii="Times New Roman" w:hAnsi="Times New Roman"/>
          <w:sz w:val="24"/>
          <w:szCs w:val="24"/>
        </w:rPr>
        <w:t>that prior to the commencement of this ac</w:t>
      </w:r>
      <w:r w:rsidR="007270F6">
        <w:rPr>
          <w:rFonts w:ascii="Times New Roman" w:hAnsi="Times New Roman"/>
          <w:sz w:val="24"/>
          <w:szCs w:val="24"/>
        </w:rPr>
        <w:t>tion, Defendant</w:t>
      </w:r>
      <w:r w:rsidRPr="002000D3">
        <w:rPr>
          <w:rFonts w:ascii="Times New Roman" w:hAnsi="Times New Roman"/>
          <w:sz w:val="24"/>
          <w:szCs w:val="24"/>
        </w:rPr>
        <w:t xml:space="preserve"> duly performed, satisfied and discharged all duties and obligations </w:t>
      </w:r>
      <w:r w:rsidR="007270F6">
        <w:rPr>
          <w:rFonts w:ascii="Times New Roman" w:hAnsi="Times New Roman"/>
          <w:sz w:val="24"/>
          <w:szCs w:val="24"/>
        </w:rPr>
        <w:t>they may have owed to plaintiff</w:t>
      </w:r>
      <w:r w:rsidRPr="002000D3">
        <w:rPr>
          <w:rFonts w:ascii="Times New Roman" w:hAnsi="Times New Roman"/>
          <w:sz w:val="24"/>
          <w:szCs w:val="24"/>
        </w:rPr>
        <w:t xml:space="preserve"> arising out of any and all agreements. </w:t>
      </w:r>
      <w:bookmarkEnd w:id="1"/>
      <w:r w:rsidRPr="002000D3">
        <w:rPr>
          <w:rFonts w:ascii="Times New Roman" w:hAnsi="Times New Roman"/>
          <w:sz w:val="24"/>
          <w:szCs w:val="24"/>
        </w:rPr>
        <w:t>Representations, or contracts made by or on behalf of these answering defendants and this action is therefore barred by the provisions of California Civil Code Section 1473.</w:t>
      </w:r>
    </w:p>
    <w:p w14:paraId="478842E2" w14:textId="1771AB73" w:rsidR="0067511D" w:rsidRPr="002000D3" w:rsidRDefault="0067511D" w:rsidP="002000D3">
      <w:pPr>
        <w:autoSpaceDE w:val="0"/>
        <w:autoSpaceDN w:val="0"/>
        <w:adjustRightInd w:val="0"/>
        <w:spacing w:line="480" w:lineRule="auto"/>
        <w:ind w:firstLine="720"/>
        <w:rPr>
          <w:rFonts w:ascii="Times New Roman" w:hAnsi="Times New Roman"/>
          <w:sz w:val="24"/>
          <w:szCs w:val="24"/>
        </w:rPr>
      </w:pPr>
    </w:p>
    <w:p w14:paraId="5D4898CB" w14:textId="08565C18" w:rsidR="002000D3" w:rsidRDefault="007270F6" w:rsidP="007270F6">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TWENT</w:t>
      </w:r>
      <w:r w:rsidR="00A15A65">
        <w:rPr>
          <w:rFonts w:ascii="Times New Roman" w:hAnsi="Times New Roman"/>
          <w:b/>
          <w:sz w:val="24"/>
          <w:szCs w:val="24"/>
          <w:u w:val="single"/>
        </w:rPr>
        <w:t>IE</w:t>
      </w:r>
      <w:r w:rsidRPr="007270F6">
        <w:rPr>
          <w:rFonts w:ascii="Times New Roman" w:hAnsi="Times New Roman"/>
          <w:b/>
          <w:sz w:val="24"/>
          <w:szCs w:val="24"/>
          <w:u w:val="single"/>
        </w:rPr>
        <w:t>TH AFFIRMATIVE DEFENSE</w:t>
      </w:r>
    </w:p>
    <w:p w14:paraId="7417CCB9" w14:textId="6F27B7C8" w:rsidR="00EF4556" w:rsidRPr="00EF4556" w:rsidRDefault="00EF4556" w:rsidP="007270F6">
      <w:pPr>
        <w:autoSpaceDE w:val="0"/>
        <w:autoSpaceDN w:val="0"/>
        <w:adjustRightInd w:val="0"/>
        <w:spacing w:line="480" w:lineRule="auto"/>
        <w:ind w:firstLine="720"/>
        <w:jc w:val="center"/>
        <w:rPr>
          <w:rFonts w:ascii="Times New Roman" w:hAnsi="Times New Roman"/>
          <w:b/>
          <w:sz w:val="24"/>
          <w:szCs w:val="24"/>
        </w:rPr>
      </w:pPr>
      <w:r>
        <w:rPr>
          <w:rFonts w:ascii="Times New Roman" w:hAnsi="Times New Roman"/>
          <w:b/>
          <w:sz w:val="24"/>
          <w:szCs w:val="24"/>
        </w:rPr>
        <w:t>(Lack of Privity)</w:t>
      </w:r>
    </w:p>
    <w:p w14:paraId="451A8CCC" w14:textId="692931D1" w:rsidR="002000D3" w:rsidRDefault="00A15A65" w:rsidP="002000D3">
      <w:pPr>
        <w:autoSpaceDE w:val="0"/>
        <w:autoSpaceDN w:val="0"/>
        <w:adjustRightInd w:val="0"/>
        <w:spacing w:line="480" w:lineRule="auto"/>
        <w:ind w:firstLine="720"/>
        <w:rPr>
          <w:rFonts w:ascii="Times New Roman" w:hAnsi="Times New Roman"/>
          <w:sz w:val="24"/>
          <w:szCs w:val="24"/>
        </w:rPr>
      </w:pPr>
      <w:r w:rsidRPr="00A15A65">
        <w:rPr>
          <w:rFonts w:ascii="Times New Roman" w:hAnsi="Times New Roman"/>
          <w:sz w:val="24"/>
          <w:szCs w:val="24"/>
        </w:rPr>
        <w:t xml:space="preserve">FOR AND AS A </w:t>
      </w:r>
      <w:r w:rsidR="00EF4556">
        <w:rPr>
          <w:rFonts w:ascii="Times New Roman" w:hAnsi="Times New Roman"/>
          <w:sz w:val="24"/>
          <w:szCs w:val="24"/>
        </w:rPr>
        <w:t>TWENTIE</w:t>
      </w:r>
      <w:r w:rsidRPr="00A15A65">
        <w:rPr>
          <w:rFonts w:ascii="Times New Roman" w:hAnsi="Times New Roman"/>
          <w:sz w:val="24"/>
          <w:szCs w:val="24"/>
        </w:rPr>
        <w:t>TH AFFIRMATIVE DEFENSE to all causes of action in the complaint, Defendant a</w:t>
      </w:r>
      <w:r w:rsidR="00EF4556">
        <w:rPr>
          <w:rFonts w:ascii="Times New Roman" w:hAnsi="Times New Roman"/>
          <w:sz w:val="24"/>
          <w:szCs w:val="24"/>
        </w:rPr>
        <w:t xml:space="preserve">sserts that Plaintiff </w:t>
      </w:r>
      <w:proofErr w:type="spellStart"/>
      <w:r w:rsidR="00EF4556">
        <w:rPr>
          <w:rFonts w:ascii="Times New Roman" w:hAnsi="Times New Roman"/>
          <w:sz w:val="24"/>
          <w:szCs w:val="24"/>
        </w:rPr>
        <w:t>can not</w:t>
      </w:r>
      <w:proofErr w:type="spellEnd"/>
      <w:r w:rsidR="00EF4556">
        <w:rPr>
          <w:rFonts w:ascii="Times New Roman" w:hAnsi="Times New Roman"/>
          <w:sz w:val="24"/>
          <w:szCs w:val="24"/>
        </w:rPr>
        <w:t xml:space="preserve"> assert any action against </w:t>
      </w:r>
      <w:r w:rsidR="002D710F">
        <w:rPr>
          <w:rFonts w:ascii="Times New Roman" w:hAnsi="Times New Roman"/>
          <w:sz w:val="24"/>
          <w:szCs w:val="24"/>
        </w:rPr>
        <w:t>them</w:t>
      </w:r>
      <w:r w:rsidR="00EF4556">
        <w:rPr>
          <w:rFonts w:ascii="Times New Roman" w:hAnsi="Times New Roman"/>
          <w:sz w:val="24"/>
          <w:szCs w:val="24"/>
        </w:rPr>
        <w:t xml:space="preserve"> as </w:t>
      </w:r>
      <w:r w:rsidR="00C747EF">
        <w:rPr>
          <w:rFonts w:ascii="Times New Roman" w:hAnsi="Times New Roman"/>
          <w:sz w:val="24"/>
          <w:szCs w:val="24"/>
        </w:rPr>
        <w:t>there</w:t>
      </w:r>
      <w:r w:rsidR="00EF4556">
        <w:rPr>
          <w:rFonts w:ascii="Times New Roman" w:hAnsi="Times New Roman"/>
          <w:sz w:val="24"/>
          <w:szCs w:val="24"/>
        </w:rPr>
        <w:t xml:space="preserve"> was no contract between </w:t>
      </w:r>
      <w:r w:rsidR="002D710F">
        <w:rPr>
          <w:rFonts w:ascii="Times New Roman" w:hAnsi="Times New Roman"/>
          <w:sz w:val="24"/>
          <w:szCs w:val="24"/>
        </w:rPr>
        <w:t>themselves</w:t>
      </w:r>
      <w:r w:rsidR="00EF4556">
        <w:rPr>
          <w:rFonts w:ascii="Times New Roman" w:hAnsi="Times New Roman"/>
          <w:sz w:val="24"/>
          <w:szCs w:val="24"/>
        </w:rPr>
        <w:t xml:space="preserve"> and the Plaintiff.</w:t>
      </w:r>
    </w:p>
    <w:p w14:paraId="6C691C5A" w14:textId="77777777" w:rsidR="0067511D" w:rsidRPr="00A15A65" w:rsidRDefault="0067511D" w:rsidP="002000D3">
      <w:pPr>
        <w:autoSpaceDE w:val="0"/>
        <w:autoSpaceDN w:val="0"/>
        <w:adjustRightInd w:val="0"/>
        <w:spacing w:line="480" w:lineRule="auto"/>
        <w:ind w:firstLine="720"/>
        <w:rPr>
          <w:rFonts w:ascii="Times New Roman" w:hAnsi="Times New Roman"/>
          <w:sz w:val="24"/>
          <w:szCs w:val="24"/>
        </w:rPr>
      </w:pPr>
    </w:p>
    <w:p w14:paraId="26276EE2" w14:textId="2A62D68D" w:rsidR="002000D3" w:rsidRPr="002000D3" w:rsidRDefault="00FF6BD5" w:rsidP="00FF6BD5">
      <w:pPr>
        <w:autoSpaceDE w:val="0"/>
        <w:autoSpaceDN w:val="0"/>
        <w:adjustRightInd w:val="0"/>
        <w:spacing w:line="480" w:lineRule="auto"/>
        <w:ind w:firstLine="720"/>
        <w:jc w:val="center"/>
        <w:rPr>
          <w:rFonts w:ascii="Times New Roman" w:hAnsi="Times New Roman"/>
          <w:b/>
          <w:sz w:val="24"/>
          <w:szCs w:val="24"/>
          <w:u w:val="single"/>
        </w:rPr>
      </w:pPr>
      <w:r>
        <w:rPr>
          <w:rFonts w:ascii="Times New Roman" w:hAnsi="Times New Roman"/>
          <w:b/>
          <w:sz w:val="24"/>
          <w:szCs w:val="24"/>
          <w:u w:val="single"/>
        </w:rPr>
        <w:t>T</w:t>
      </w:r>
      <w:r w:rsidR="00EF4556">
        <w:rPr>
          <w:rFonts w:ascii="Times New Roman" w:hAnsi="Times New Roman"/>
          <w:b/>
          <w:sz w:val="24"/>
          <w:szCs w:val="24"/>
          <w:u w:val="single"/>
        </w:rPr>
        <w:t>WEN</w:t>
      </w:r>
      <w:r>
        <w:rPr>
          <w:rFonts w:ascii="Times New Roman" w:hAnsi="Times New Roman"/>
          <w:b/>
          <w:sz w:val="24"/>
          <w:szCs w:val="24"/>
          <w:u w:val="single"/>
        </w:rPr>
        <w:t>TY-FIRST</w:t>
      </w:r>
      <w:r w:rsidR="002000D3" w:rsidRPr="002000D3">
        <w:rPr>
          <w:rFonts w:ascii="Times New Roman" w:hAnsi="Times New Roman"/>
          <w:b/>
          <w:sz w:val="24"/>
          <w:szCs w:val="24"/>
          <w:u w:val="single"/>
        </w:rPr>
        <w:t xml:space="preserve"> AFFIRMATIVE DEFENSE</w:t>
      </w:r>
    </w:p>
    <w:p w14:paraId="51D58B40" w14:textId="77777777" w:rsidR="002000D3" w:rsidRPr="002000D3" w:rsidRDefault="002000D3" w:rsidP="00FF6BD5">
      <w:pPr>
        <w:autoSpaceDE w:val="0"/>
        <w:autoSpaceDN w:val="0"/>
        <w:adjustRightInd w:val="0"/>
        <w:spacing w:line="480" w:lineRule="auto"/>
        <w:ind w:firstLine="720"/>
        <w:jc w:val="center"/>
        <w:rPr>
          <w:rFonts w:ascii="Times New Roman" w:hAnsi="Times New Roman"/>
          <w:b/>
          <w:sz w:val="24"/>
          <w:szCs w:val="24"/>
        </w:rPr>
      </w:pPr>
      <w:r w:rsidRPr="002000D3">
        <w:rPr>
          <w:rFonts w:ascii="Times New Roman" w:hAnsi="Times New Roman"/>
          <w:b/>
          <w:sz w:val="24"/>
          <w:szCs w:val="24"/>
        </w:rPr>
        <w:t>(Reservation of Right to Assert or Delete Affirmative Defenses)</w:t>
      </w:r>
    </w:p>
    <w:p w14:paraId="6954898B" w14:textId="673DE38E" w:rsidR="002000D3" w:rsidRPr="002000D3" w:rsidRDefault="002000D3" w:rsidP="00AA4754">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sz w:val="24"/>
          <w:szCs w:val="24"/>
        </w:rPr>
        <w:t>FOR AND AS A T</w:t>
      </w:r>
      <w:r w:rsidR="00EF4556">
        <w:rPr>
          <w:rFonts w:ascii="Times New Roman" w:hAnsi="Times New Roman"/>
          <w:sz w:val="24"/>
          <w:szCs w:val="24"/>
        </w:rPr>
        <w:t>WEN</w:t>
      </w:r>
      <w:r w:rsidRPr="002000D3">
        <w:rPr>
          <w:rFonts w:ascii="Times New Roman" w:hAnsi="Times New Roman"/>
          <w:sz w:val="24"/>
          <w:szCs w:val="24"/>
        </w:rPr>
        <w:t>TY-</w:t>
      </w:r>
      <w:r w:rsidR="00FF6BD5">
        <w:rPr>
          <w:rFonts w:ascii="Times New Roman" w:hAnsi="Times New Roman"/>
          <w:sz w:val="24"/>
          <w:szCs w:val="24"/>
        </w:rPr>
        <w:t>FIRST</w:t>
      </w:r>
      <w:r w:rsidRPr="002000D3">
        <w:rPr>
          <w:rFonts w:ascii="Times New Roman" w:hAnsi="Times New Roman"/>
          <w:sz w:val="24"/>
          <w:szCs w:val="24"/>
        </w:rPr>
        <w:t xml:space="preserve"> AFFIRMATIVE DEFENSE to all causes of action in </w:t>
      </w:r>
      <w:r w:rsidR="00FF6BD5">
        <w:rPr>
          <w:rFonts w:ascii="Times New Roman" w:hAnsi="Times New Roman"/>
          <w:sz w:val="24"/>
          <w:szCs w:val="24"/>
        </w:rPr>
        <w:t>the complaint, Defendant</w:t>
      </w:r>
      <w:r w:rsidRPr="002000D3">
        <w:rPr>
          <w:rFonts w:ascii="Times New Roman" w:hAnsi="Times New Roman"/>
          <w:sz w:val="24"/>
          <w:szCs w:val="24"/>
        </w:rPr>
        <w:t xml:space="preserve"> allege</w:t>
      </w:r>
      <w:r w:rsidR="00FF6BD5">
        <w:rPr>
          <w:rFonts w:ascii="Times New Roman" w:hAnsi="Times New Roman"/>
          <w:sz w:val="24"/>
          <w:szCs w:val="24"/>
        </w:rPr>
        <w:t>s</w:t>
      </w:r>
      <w:r w:rsidRPr="002000D3">
        <w:rPr>
          <w:rFonts w:ascii="Times New Roman" w:hAnsi="Times New Roman"/>
          <w:sz w:val="24"/>
          <w:szCs w:val="24"/>
        </w:rPr>
        <w:t xml:space="preserve"> that they have not knowingly or intentionally waived any applicable affirmative defenses and reserve the right to assert and rely on such other applicable affirmative defenses as may come available or apparent during discovery proceedings and further reserve the right to amend this answer and defenses accordingly and to delete defenses if determined are not applicable during the course of discovery and other proceedings in this case.</w:t>
      </w:r>
    </w:p>
    <w:p w14:paraId="6B2D8145" w14:textId="77777777" w:rsidR="002000D3" w:rsidRPr="002000D3" w:rsidRDefault="002000D3" w:rsidP="002000D3">
      <w:pPr>
        <w:autoSpaceDE w:val="0"/>
        <w:autoSpaceDN w:val="0"/>
        <w:adjustRightInd w:val="0"/>
        <w:spacing w:line="480" w:lineRule="auto"/>
        <w:ind w:firstLine="720"/>
        <w:rPr>
          <w:rFonts w:ascii="Times New Roman" w:hAnsi="Times New Roman"/>
          <w:sz w:val="24"/>
          <w:szCs w:val="24"/>
        </w:rPr>
      </w:pPr>
      <w:r w:rsidRPr="002000D3">
        <w:rPr>
          <w:rFonts w:ascii="Times New Roman" w:hAnsi="Times New Roman"/>
          <w:b/>
          <w:sz w:val="24"/>
          <w:szCs w:val="24"/>
        </w:rPr>
        <w:t>WHEREFORE</w:t>
      </w:r>
      <w:r w:rsidR="00FF6BD5">
        <w:rPr>
          <w:rFonts w:ascii="Times New Roman" w:hAnsi="Times New Roman"/>
          <w:sz w:val="24"/>
          <w:szCs w:val="24"/>
        </w:rPr>
        <w:t>, defendant</w:t>
      </w:r>
      <w:r w:rsidRPr="002000D3">
        <w:rPr>
          <w:rFonts w:ascii="Times New Roman" w:hAnsi="Times New Roman"/>
          <w:sz w:val="24"/>
          <w:szCs w:val="24"/>
        </w:rPr>
        <w:t xml:space="preserve"> pray</w:t>
      </w:r>
      <w:r w:rsidR="00FF6BD5">
        <w:rPr>
          <w:rFonts w:ascii="Times New Roman" w:hAnsi="Times New Roman"/>
          <w:sz w:val="24"/>
          <w:szCs w:val="24"/>
        </w:rPr>
        <w:t>s</w:t>
      </w:r>
      <w:r w:rsidRPr="002000D3">
        <w:rPr>
          <w:rFonts w:ascii="Times New Roman" w:hAnsi="Times New Roman"/>
          <w:sz w:val="24"/>
          <w:szCs w:val="24"/>
        </w:rPr>
        <w:t xml:space="preserve"> that:</w:t>
      </w:r>
    </w:p>
    <w:p w14:paraId="4BC523DC"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lastRenderedPageBreak/>
        <w:t>Plaintiffs take nothing by their complaint and that said complaint and each cause of action there</w:t>
      </w:r>
      <w:r w:rsidR="00FF6BD5">
        <w:rPr>
          <w:rFonts w:ascii="Times New Roman" w:hAnsi="Times New Roman"/>
          <w:sz w:val="24"/>
          <w:szCs w:val="24"/>
        </w:rPr>
        <w:t>in be dismissed as to defendant</w:t>
      </w:r>
      <w:r w:rsidRPr="002000D3">
        <w:rPr>
          <w:rFonts w:ascii="Times New Roman" w:hAnsi="Times New Roman"/>
          <w:sz w:val="24"/>
          <w:szCs w:val="24"/>
        </w:rPr>
        <w:t>;</w:t>
      </w:r>
    </w:p>
    <w:p w14:paraId="64FD890F"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For defendants’ cost of suit herein;</w:t>
      </w:r>
    </w:p>
    <w:p w14:paraId="6D7FF1FE"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 xml:space="preserve">For reasonable attorney's fees; and </w:t>
      </w:r>
    </w:p>
    <w:p w14:paraId="60738C8A" w14:textId="77777777" w:rsidR="002000D3" w:rsidRPr="002000D3" w:rsidRDefault="002000D3" w:rsidP="002000D3">
      <w:pPr>
        <w:numPr>
          <w:ilvl w:val="0"/>
          <w:numId w:val="44"/>
        </w:numPr>
        <w:autoSpaceDE w:val="0"/>
        <w:autoSpaceDN w:val="0"/>
        <w:adjustRightInd w:val="0"/>
        <w:spacing w:line="480" w:lineRule="auto"/>
        <w:rPr>
          <w:rFonts w:ascii="Times New Roman" w:hAnsi="Times New Roman"/>
          <w:sz w:val="24"/>
          <w:szCs w:val="24"/>
        </w:rPr>
      </w:pPr>
      <w:r w:rsidRPr="002000D3">
        <w:rPr>
          <w:rFonts w:ascii="Times New Roman" w:hAnsi="Times New Roman"/>
          <w:sz w:val="24"/>
          <w:szCs w:val="24"/>
        </w:rPr>
        <w:t>For such other relief the court deems proper.</w:t>
      </w:r>
    </w:p>
    <w:p w14:paraId="4BE3804B" w14:textId="77777777" w:rsidR="002000D3" w:rsidRPr="001F06E0" w:rsidRDefault="002000D3" w:rsidP="001F06E0">
      <w:pPr>
        <w:autoSpaceDE w:val="0"/>
        <w:autoSpaceDN w:val="0"/>
        <w:adjustRightInd w:val="0"/>
        <w:spacing w:line="480" w:lineRule="auto"/>
        <w:ind w:firstLine="720"/>
        <w:rPr>
          <w:rFonts w:ascii="Times New Roman" w:hAnsi="Times New Roman"/>
          <w:sz w:val="24"/>
          <w:szCs w:val="24"/>
        </w:rPr>
      </w:pPr>
    </w:p>
    <w:p w14:paraId="71BDA83E" w14:textId="77777777" w:rsidR="00522F27" w:rsidRDefault="001F06E0" w:rsidP="001F06E0">
      <w:pPr>
        <w:autoSpaceDE w:val="0"/>
        <w:autoSpaceDN w:val="0"/>
        <w:adjustRightInd w:val="0"/>
        <w:spacing w:line="480" w:lineRule="auto"/>
        <w:ind w:firstLine="720"/>
        <w:rPr>
          <w:rFonts w:ascii="Times New Roman" w:hAnsi="Times New Roman"/>
          <w:sz w:val="24"/>
          <w:szCs w:val="24"/>
        </w:rPr>
      </w:pPr>
      <w:r w:rsidRPr="001F06E0">
        <w:rPr>
          <w:rFonts w:ascii="Times New Roman" w:hAnsi="Times New Roman"/>
          <w:sz w:val="24"/>
          <w:szCs w:val="24"/>
        </w:rPr>
        <w:t xml:space="preserve"> WHEREFORE, having fully answered, defendant requests judgment that plaintiff take nothing by plaintiff's complaint and that defendant be dismissed with defendant's costs of suit.</w:t>
      </w:r>
    </w:p>
    <w:p w14:paraId="13EC3B0D" w14:textId="77777777" w:rsidR="00DD3D73" w:rsidRPr="00650224" w:rsidRDefault="00DD3D73" w:rsidP="00A714DE">
      <w:pPr>
        <w:autoSpaceDE w:val="0"/>
        <w:autoSpaceDN w:val="0"/>
        <w:adjustRightInd w:val="0"/>
        <w:spacing w:line="480" w:lineRule="auto"/>
        <w:ind w:firstLine="720"/>
        <w:rPr>
          <w:rFonts w:ascii="Times New Roman" w:hAnsi="Times New Roman"/>
          <w:sz w:val="24"/>
          <w:szCs w:val="24"/>
        </w:rPr>
      </w:pPr>
    </w:p>
    <w:p w14:paraId="1DCD930D" w14:textId="5A0C4F8B" w:rsidR="00DD3D73" w:rsidRDefault="000D1CEC" w:rsidP="00AA4754">
      <w:pPr>
        <w:tabs>
          <w:tab w:val="left" w:pos="2160"/>
        </w:tabs>
        <w:spacing w:line="480" w:lineRule="auto"/>
        <w:ind w:left="6480"/>
        <w:rPr>
          <w:rFonts w:ascii="Times New Roman" w:hAnsi="Times New Roman"/>
          <w:bCs/>
          <w:sz w:val="24"/>
          <w:szCs w:val="24"/>
        </w:rPr>
      </w:pPr>
      <w:r w:rsidRPr="00A40E2C">
        <w:rPr>
          <w:rFonts w:ascii="Times New Roman" w:hAnsi="Times New Roman"/>
          <w:bCs/>
          <w:sz w:val="24"/>
          <w:szCs w:val="24"/>
        </w:rPr>
        <w:t>Respectfully Submitted,</w:t>
      </w:r>
    </w:p>
    <w:p w14:paraId="728F2626" w14:textId="77777777" w:rsidR="00DD3D73" w:rsidRPr="00A40E2C" w:rsidRDefault="00DD3D73" w:rsidP="00522F27">
      <w:pPr>
        <w:tabs>
          <w:tab w:val="left" w:pos="2160"/>
        </w:tabs>
        <w:spacing w:line="480" w:lineRule="auto"/>
        <w:rPr>
          <w:rFonts w:ascii="Times New Roman" w:hAnsi="Times New Roman"/>
          <w:bCs/>
          <w:sz w:val="24"/>
          <w:szCs w:val="24"/>
        </w:rPr>
      </w:pPr>
    </w:p>
    <w:p w14:paraId="78B76421" w14:textId="77777777" w:rsidR="000D1CEC" w:rsidRPr="00A40E2C" w:rsidRDefault="000D1CEC" w:rsidP="000D1CEC">
      <w:pPr>
        <w:autoSpaceDE w:val="0"/>
        <w:autoSpaceDN w:val="0"/>
        <w:spacing w:line="455" w:lineRule="exact"/>
        <w:rPr>
          <w:rFonts w:ascii="Times New Roman" w:hAnsi="Times New Roman"/>
          <w:bCs/>
          <w:sz w:val="24"/>
          <w:szCs w:val="24"/>
        </w:rPr>
      </w:pPr>
    </w:p>
    <w:p w14:paraId="2E894E95" w14:textId="77777777" w:rsidR="000D1CEC" w:rsidRPr="00A40E2C" w:rsidRDefault="000D1CEC" w:rsidP="000D1CEC">
      <w:pPr>
        <w:autoSpaceDE w:val="0"/>
        <w:autoSpaceDN w:val="0"/>
        <w:spacing w:line="455" w:lineRule="exact"/>
        <w:rPr>
          <w:rFonts w:ascii="Times New Roman" w:hAnsi="Times New Roman"/>
          <w:bCs/>
          <w:sz w:val="24"/>
          <w:szCs w:val="24"/>
        </w:rPr>
      </w:pPr>
      <w:r w:rsidRPr="00A40E2C">
        <w:rPr>
          <w:rFonts w:ascii="Times New Roman" w:hAnsi="Times New Roman"/>
          <w:bCs/>
          <w:sz w:val="24"/>
          <w:szCs w:val="24"/>
        </w:rPr>
        <w:t>Dated: ______________________                _________________________________________</w:t>
      </w:r>
    </w:p>
    <w:p w14:paraId="531B2E5C" w14:textId="07876222" w:rsidR="002D710F" w:rsidRDefault="000D1CEC" w:rsidP="000D1CEC">
      <w:pPr>
        <w:spacing w:line="480" w:lineRule="auto"/>
        <w:rPr>
          <w:rFonts w:ascii="Times New Roman" w:hAnsi="Times New Roman"/>
          <w:bCs/>
          <w:sz w:val="24"/>
          <w:szCs w:val="24"/>
        </w:rPr>
      </w:pPr>
      <w:r w:rsidRPr="00A40E2C">
        <w:rPr>
          <w:rFonts w:ascii="Times New Roman" w:hAnsi="Times New Roman"/>
          <w:bCs/>
          <w:sz w:val="24"/>
          <w:szCs w:val="24"/>
        </w:rPr>
        <w:t xml:space="preserve">                                                                      </w:t>
      </w:r>
      <w:r w:rsidR="002D710F">
        <w:rPr>
          <w:rFonts w:ascii="Times New Roman" w:hAnsi="Times New Roman"/>
          <w:bCs/>
          <w:sz w:val="24"/>
          <w:szCs w:val="24"/>
        </w:rPr>
        <w:t xml:space="preserve">   </w:t>
      </w:r>
    </w:p>
    <w:p w14:paraId="64988910" w14:textId="24CC77C3" w:rsidR="00931ADF" w:rsidRDefault="000D1CEC" w:rsidP="002D710F">
      <w:pPr>
        <w:spacing w:line="480" w:lineRule="auto"/>
        <w:ind w:left="3600" w:firstLine="720"/>
        <w:rPr>
          <w:rFonts w:ascii="Times New Roman" w:hAnsi="Times New Roman"/>
          <w:sz w:val="24"/>
          <w:szCs w:val="24"/>
        </w:rPr>
      </w:pPr>
      <w:r w:rsidRPr="00A40E2C">
        <w:rPr>
          <w:rFonts w:ascii="Times New Roman" w:hAnsi="Times New Roman"/>
          <w:bCs/>
          <w:sz w:val="24"/>
          <w:szCs w:val="24"/>
        </w:rPr>
        <w:t xml:space="preserve"> </w:t>
      </w:r>
      <w:r w:rsidR="00DD3D73">
        <w:rPr>
          <w:rFonts w:ascii="Times New Roman" w:hAnsi="Times New Roman"/>
          <w:sz w:val="24"/>
          <w:szCs w:val="24"/>
        </w:rPr>
        <w:t xml:space="preserve">Defendant </w:t>
      </w:r>
      <w:r w:rsidR="00FF6BD5">
        <w:rPr>
          <w:rFonts w:ascii="Times New Roman" w:hAnsi="Times New Roman"/>
          <w:sz w:val="24"/>
          <w:szCs w:val="24"/>
        </w:rPr>
        <w:t>in Pro Per</w:t>
      </w:r>
    </w:p>
    <w:p w14:paraId="326EA32C" w14:textId="77777777" w:rsidR="00AA4754" w:rsidRDefault="00AA4754" w:rsidP="00CD7496">
      <w:pPr>
        <w:tabs>
          <w:tab w:val="left" w:pos="2160"/>
        </w:tabs>
        <w:spacing w:line="480" w:lineRule="auto"/>
        <w:jc w:val="center"/>
        <w:rPr>
          <w:rFonts w:ascii="Calisto MT" w:hAnsi="Calisto MT"/>
          <w:b/>
          <w:sz w:val="24"/>
          <w:szCs w:val="24"/>
          <w:u w:val="single"/>
        </w:rPr>
      </w:pPr>
    </w:p>
    <w:p w14:paraId="36BC0965" w14:textId="77777777" w:rsidR="00AA4754" w:rsidRDefault="00AA4754" w:rsidP="00CD7496">
      <w:pPr>
        <w:tabs>
          <w:tab w:val="left" w:pos="2160"/>
        </w:tabs>
        <w:spacing w:line="480" w:lineRule="auto"/>
        <w:jc w:val="center"/>
        <w:rPr>
          <w:rFonts w:ascii="Calisto MT" w:hAnsi="Calisto MT"/>
          <w:b/>
          <w:sz w:val="24"/>
          <w:szCs w:val="24"/>
          <w:u w:val="single"/>
        </w:rPr>
      </w:pPr>
    </w:p>
    <w:p w14:paraId="2A4B9D93" w14:textId="77777777" w:rsidR="00AA4754" w:rsidRDefault="00AA4754" w:rsidP="00CD7496">
      <w:pPr>
        <w:tabs>
          <w:tab w:val="left" w:pos="2160"/>
        </w:tabs>
        <w:spacing w:line="480" w:lineRule="auto"/>
        <w:jc w:val="center"/>
        <w:rPr>
          <w:rFonts w:ascii="Calisto MT" w:hAnsi="Calisto MT"/>
          <w:b/>
          <w:sz w:val="24"/>
          <w:szCs w:val="24"/>
          <w:u w:val="single"/>
        </w:rPr>
      </w:pPr>
    </w:p>
    <w:p w14:paraId="4C1684BC" w14:textId="0B9D751D" w:rsidR="00AA4754" w:rsidRDefault="00AA4754" w:rsidP="00CD7496">
      <w:pPr>
        <w:tabs>
          <w:tab w:val="left" w:pos="2160"/>
        </w:tabs>
        <w:spacing w:line="480" w:lineRule="auto"/>
        <w:jc w:val="center"/>
        <w:rPr>
          <w:rFonts w:ascii="Calisto MT" w:hAnsi="Calisto MT"/>
          <w:b/>
          <w:sz w:val="24"/>
          <w:szCs w:val="24"/>
          <w:u w:val="single"/>
        </w:rPr>
      </w:pPr>
    </w:p>
    <w:p w14:paraId="32A29960" w14:textId="22E2C86D" w:rsidR="002D710F" w:rsidRDefault="002D710F" w:rsidP="00CD7496">
      <w:pPr>
        <w:tabs>
          <w:tab w:val="left" w:pos="2160"/>
        </w:tabs>
        <w:spacing w:line="480" w:lineRule="auto"/>
        <w:jc w:val="center"/>
        <w:rPr>
          <w:rFonts w:ascii="Calisto MT" w:hAnsi="Calisto MT"/>
          <w:b/>
          <w:sz w:val="24"/>
          <w:szCs w:val="24"/>
          <w:u w:val="single"/>
        </w:rPr>
      </w:pPr>
    </w:p>
    <w:p w14:paraId="712FBB30" w14:textId="4F2D061D" w:rsidR="002D710F" w:rsidRDefault="002D710F" w:rsidP="00CD7496">
      <w:pPr>
        <w:tabs>
          <w:tab w:val="left" w:pos="2160"/>
        </w:tabs>
        <w:spacing w:line="480" w:lineRule="auto"/>
        <w:jc w:val="center"/>
        <w:rPr>
          <w:rFonts w:ascii="Calisto MT" w:hAnsi="Calisto MT"/>
          <w:b/>
          <w:sz w:val="24"/>
          <w:szCs w:val="24"/>
          <w:u w:val="single"/>
        </w:rPr>
      </w:pPr>
    </w:p>
    <w:p w14:paraId="0D50731C" w14:textId="5E554B6F" w:rsidR="002D710F" w:rsidRDefault="002D710F" w:rsidP="00CD7496">
      <w:pPr>
        <w:tabs>
          <w:tab w:val="left" w:pos="2160"/>
        </w:tabs>
        <w:spacing w:line="480" w:lineRule="auto"/>
        <w:jc w:val="center"/>
        <w:rPr>
          <w:rFonts w:ascii="Calisto MT" w:hAnsi="Calisto MT"/>
          <w:b/>
          <w:sz w:val="24"/>
          <w:szCs w:val="24"/>
          <w:u w:val="single"/>
        </w:rPr>
      </w:pPr>
    </w:p>
    <w:p w14:paraId="093BD70A" w14:textId="57B55BD2" w:rsidR="002D710F" w:rsidRDefault="002D710F" w:rsidP="00CD7496">
      <w:pPr>
        <w:tabs>
          <w:tab w:val="left" w:pos="2160"/>
        </w:tabs>
        <w:spacing w:line="480" w:lineRule="auto"/>
        <w:jc w:val="center"/>
        <w:rPr>
          <w:rFonts w:ascii="Calisto MT" w:hAnsi="Calisto MT"/>
          <w:b/>
          <w:sz w:val="24"/>
          <w:szCs w:val="24"/>
          <w:u w:val="single"/>
        </w:rPr>
      </w:pPr>
    </w:p>
    <w:p w14:paraId="6390622D" w14:textId="77777777" w:rsidR="002D710F" w:rsidRDefault="002D710F" w:rsidP="00CD7496">
      <w:pPr>
        <w:tabs>
          <w:tab w:val="left" w:pos="2160"/>
        </w:tabs>
        <w:spacing w:line="480" w:lineRule="auto"/>
        <w:jc w:val="center"/>
        <w:rPr>
          <w:rFonts w:ascii="Calisto MT" w:hAnsi="Calisto MT"/>
          <w:b/>
          <w:sz w:val="24"/>
          <w:szCs w:val="24"/>
          <w:u w:val="single"/>
        </w:rPr>
      </w:pPr>
    </w:p>
    <w:p w14:paraId="7D69F1D7" w14:textId="77777777" w:rsidR="00A31986" w:rsidRDefault="00A31986" w:rsidP="00D92B75">
      <w:pPr>
        <w:tabs>
          <w:tab w:val="left" w:pos="2160"/>
        </w:tabs>
        <w:spacing w:line="480" w:lineRule="auto"/>
        <w:rPr>
          <w:rFonts w:ascii="Calisto MT" w:hAnsi="Calisto MT"/>
          <w:b/>
          <w:sz w:val="24"/>
          <w:szCs w:val="24"/>
          <w:u w:val="single"/>
        </w:rPr>
      </w:pPr>
    </w:p>
    <w:p w14:paraId="5F50E6C7" w14:textId="7DB0A9AB" w:rsidR="00CD7496" w:rsidRPr="00CD7496" w:rsidRDefault="00CD7496" w:rsidP="00CD7496">
      <w:pPr>
        <w:tabs>
          <w:tab w:val="left" w:pos="2160"/>
        </w:tabs>
        <w:spacing w:line="480" w:lineRule="auto"/>
        <w:jc w:val="center"/>
        <w:rPr>
          <w:rFonts w:ascii="Calisto MT" w:hAnsi="Calisto MT"/>
          <w:b/>
          <w:sz w:val="24"/>
          <w:szCs w:val="24"/>
          <w:u w:val="single"/>
        </w:rPr>
      </w:pPr>
      <w:r w:rsidRPr="00CD7496">
        <w:rPr>
          <w:rFonts w:ascii="Calisto MT" w:hAnsi="Calisto MT"/>
          <w:b/>
          <w:sz w:val="24"/>
          <w:szCs w:val="24"/>
          <w:u w:val="single"/>
        </w:rPr>
        <w:lastRenderedPageBreak/>
        <w:t>PROOF OF SERVICE</w:t>
      </w:r>
    </w:p>
    <w:p w14:paraId="29CE85BB" w14:textId="433E23E5" w:rsidR="00CD7496" w:rsidRPr="0067511D" w:rsidRDefault="00CD7496" w:rsidP="00CD7496">
      <w:pPr>
        <w:tabs>
          <w:tab w:val="left" w:pos="2160"/>
        </w:tabs>
        <w:spacing w:line="480" w:lineRule="auto"/>
        <w:jc w:val="center"/>
        <w:rPr>
          <w:rFonts w:ascii="Calisto MT" w:hAnsi="Calisto MT"/>
          <w:b/>
          <w:sz w:val="24"/>
          <w:szCs w:val="24"/>
          <w:u w:val="single"/>
        </w:rPr>
      </w:pPr>
      <w:r w:rsidRPr="00CD7496">
        <w:rPr>
          <w:rFonts w:ascii="Calisto MT" w:hAnsi="Calisto MT"/>
          <w:b/>
          <w:sz w:val="24"/>
          <w:szCs w:val="24"/>
        </w:rPr>
        <w:t>STATE OF CALIFORNIA, COUN</w:t>
      </w:r>
      <w:r w:rsidR="00E320CF">
        <w:rPr>
          <w:rFonts w:ascii="Calisto MT" w:hAnsi="Calisto MT"/>
          <w:b/>
          <w:sz w:val="24"/>
          <w:szCs w:val="24"/>
        </w:rPr>
        <w:t>T</w:t>
      </w:r>
      <w:r w:rsidRPr="00CD7496">
        <w:rPr>
          <w:rFonts w:ascii="Calisto MT" w:hAnsi="Calisto MT"/>
          <w:b/>
          <w:sz w:val="24"/>
          <w:szCs w:val="24"/>
        </w:rPr>
        <w:t>Y OF</w:t>
      </w:r>
      <w:r w:rsidR="00F828B9">
        <w:rPr>
          <w:rFonts w:ascii="Calisto MT" w:hAnsi="Calisto MT"/>
          <w:b/>
          <w:sz w:val="24"/>
          <w:szCs w:val="24"/>
        </w:rPr>
        <w:t xml:space="preserve"> </w:t>
      </w:r>
      <w:r w:rsidR="001E6AD4">
        <w:rPr>
          <w:rFonts w:ascii="Calisto MT" w:hAnsi="Calisto MT"/>
          <w:b/>
          <w:sz w:val="24"/>
          <w:szCs w:val="24"/>
        </w:rPr>
        <w:tab/>
      </w:r>
      <w:r w:rsidR="001E6AD4">
        <w:rPr>
          <w:rFonts w:ascii="Calisto MT" w:hAnsi="Calisto MT"/>
          <w:b/>
          <w:sz w:val="24"/>
          <w:szCs w:val="24"/>
        </w:rPr>
        <w:tab/>
      </w:r>
      <w:r w:rsidR="0067511D">
        <w:rPr>
          <w:rFonts w:ascii="Calisto MT" w:hAnsi="Calisto MT"/>
          <w:b/>
          <w:sz w:val="24"/>
          <w:szCs w:val="24"/>
          <w:u w:val="single"/>
        </w:rPr>
        <w:t xml:space="preserve">                </w:t>
      </w:r>
    </w:p>
    <w:p w14:paraId="1AD20F52" w14:textId="02F4BDB3" w:rsidR="00C747EF" w:rsidRDefault="00CD7496" w:rsidP="00CD7496">
      <w:pPr>
        <w:tabs>
          <w:tab w:val="left" w:pos="2160"/>
        </w:tabs>
        <w:spacing w:line="240" w:lineRule="auto"/>
        <w:rPr>
          <w:rFonts w:ascii="Calisto MT" w:hAnsi="Calisto MT"/>
          <w:sz w:val="24"/>
          <w:szCs w:val="24"/>
        </w:rPr>
      </w:pPr>
      <w:r w:rsidRPr="00CD7496">
        <w:rPr>
          <w:rFonts w:ascii="Calisto MT" w:hAnsi="Calisto MT"/>
          <w:b/>
          <w:sz w:val="24"/>
          <w:szCs w:val="24"/>
        </w:rPr>
        <w:tab/>
      </w:r>
      <w:r w:rsidRPr="00CD7496">
        <w:rPr>
          <w:rFonts w:ascii="Calisto MT" w:hAnsi="Calisto MT"/>
          <w:sz w:val="24"/>
          <w:szCs w:val="24"/>
        </w:rPr>
        <w:t>I am</w:t>
      </w:r>
      <w:r w:rsidR="00C747EF">
        <w:rPr>
          <w:rFonts w:ascii="Calisto MT" w:hAnsi="Calisto MT"/>
          <w:sz w:val="24"/>
          <w:szCs w:val="24"/>
        </w:rPr>
        <w:t xml:space="preserve"> employed</w:t>
      </w:r>
      <w:r w:rsidRPr="00CD7496">
        <w:rPr>
          <w:rFonts w:ascii="Calisto MT" w:hAnsi="Calisto MT"/>
          <w:sz w:val="24"/>
          <w:szCs w:val="24"/>
        </w:rPr>
        <w:t xml:space="preserve"> in the County of</w:t>
      </w:r>
      <w:r w:rsidR="00F828B9">
        <w:rPr>
          <w:rFonts w:ascii="Calisto MT" w:hAnsi="Calisto MT"/>
          <w:b/>
          <w:sz w:val="24"/>
          <w:szCs w:val="24"/>
          <w:u w:val="single"/>
        </w:rPr>
        <w:t xml:space="preserve"> </w:t>
      </w:r>
      <w:r w:rsidR="000B6F04">
        <w:rPr>
          <w:rFonts w:ascii="Calisto MT" w:hAnsi="Calisto MT"/>
          <w:b/>
          <w:sz w:val="24"/>
          <w:szCs w:val="24"/>
          <w:u w:val="single"/>
        </w:rPr>
        <w:t xml:space="preserve">                </w:t>
      </w:r>
      <w:r w:rsidR="009F0CD7">
        <w:rPr>
          <w:rFonts w:ascii="Calisto MT" w:hAnsi="Calisto MT"/>
          <w:b/>
          <w:sz w:val="24"/>
          <w:szCs w:val="24"/>
          <w:u w:val="single"/>
        </w:rPr>
        <w:t xml:space="preserve">                                      </w:t>
      </w:r>
      <w:r w:rsidR="00C747EF" w:rsidRPr="00CD7496">
        <w:rPr>
          <w:rFonts w:ascii="Calisto MT" w:hAnsi="Calisto MT"/>
          <w:sz w:val="24"/>
          <w:szCs w:val="24"/>
        </w:rPr>
        <w:t>,</w:t>
      </w:r>
      <w:r w:rsidRPr="00CD7496">
        <w:rPr>
          <w:rFonts w:ascii="Calisto MT" w:hAnsi="Calisto MT"/>
          <w:sz w:val="24"/>
          <w:szCs w:val="24"/>
        </w:rPr>
        <w:t xml:space="preserve"> State of California. I am over the age of</w:t>
      </w:r>
      <w:r>
        <w:rPr>
          <w:rFonts w:ascii="Calisto MT" w:hAnsi="Calisto MT"/>
          <w:sz w:val="24"/>
          <w:szCs w:val="24"/>
        </w:rPr>
        <w:t xml:space="preserve"> </w:t>
      </w:r>
      <w:r w:rsidRPr="00CD7496">
        <w:rPr>
          <w:rFonts w:ascii="Calisto MT" w:hAnsi="Calisto MT"/>
          <w:sz w:val="24"/>
          <w:szCs w:val="24"/>
        </w:rPr>
        <w:t xml:space="preserve">Eighteen and not a party to the within action; my </w:t>
      </w:r>
      <w:r w:rsidR="00D92B75">
        <w:rPr>
          <w:rFonts w:ascii="Calisto MT" w:hAnsi="Calisto MT"/>
          <w:sz w:val="24"/>
          <w:szCs w:val="24"/>
        </w:rPr>
        <w:t>personal</w:t>
      </w:r>
      <w:r w:rsidRPr="00CD7496">
        <w:rPr>
          <w:rFonts w:ascii="Calisto MT" w:hAnsi="Calisto MT"/>
          <w:sz w:val="24"/>
          <w:szCs w:val="24"/>
        </w:rPr>
        <w:t xml:space="preserve"> address is</w:t>
      </w:r>
      <w:r w:rsidR="00C747EF">
        <w:rPr>
          <w:rFonts w:ascii="Calisto MT" w:hAnsi="Calisto MT"/>
          <w:sz w:val="24"/>
          <w:szCs w:val="24"/>
        </w:rPr>
        <w:t>:</w:t>
      </w:r>
    </w:p>
    <w:p w14:paraId="6562AE19" w14:textId="28D5967A" w:rsidR="00CD7496" w:rsidRPr="00CD7496" w:rsidRDefault="00CD7496" w:rsidP="00CD7496">
      <w:pPr>
        <w:tabs>
          <w:tab w:val="left" w:pos="2160"/>
        </w:tabs>
        <w:spacing w:line="240" w:lineRule="auto"/>
        <w:rPr>
          <w:rFonts w:ascii="Calisto MT" w:hAnsi="Calisto MT"/>
          <w:sz w:val="24"/>
          <w:szCs w:val="24"/>
        </w:rPr>
      </w:pPr>
      <w:r w:rsidRPr="00CD7496">
        <w:rPr>
          <w:rFonts w:ascii="Calisto MT" w:hAnsi="Calisto MT"/>
          <w:sz w:val="24"/>
          <w:szCs w:val="24"/>
        </w:rPr>
        <w:t xml:space="preserve"> </w:t>
      </w:r>
    </w:p>
    <w:p w14:paraId="1FF304F5" w14:textId="77777777" w:rsidR="00AA4754" w:rsidRDefault="00CD7496" w:rsidP="00CD7496">
      <w:pPr>
        <w:tabs>
          <w:tab w:val="left" w:pos="2160"/>
        </w:tabs>
        <w:spacing w:line="240" w:lineRule="auto"/>
        <w:rPr>
          <w:rFonts w:ascii="Calisto MT" w:hAnsi="Calisto MT"/>
          <w:sz w:val="24"/>
          <w:szCs w:val="24"/>
        </w:rPr>
      </w:pPr>
      <w:r w:rsidRPr="00CD7496">
        <w:rPr>
          <w:rFonts w:ascii="Calisto MT" w:hAnsi="Calisto MT"/>
          <w:sz w:val="24"/>
          <w:szCs w:val="24"/>
        </w:rPr>
        <w:tab/>
      </w:r>
    </w:p>
    <w:p w14:paraId="51E0B4B2" w14:textId="77777777" w:rsidR="00AA4754" w:rsidRDefault="00AA4754" w:rsidP="00CD7496">
      <w:pPr>
        <w:tabs>
          <w:tab w:val="left" w:pos="2160"/>
        </w:tabs>
        <w:spacing w:line="240" w:lineRule="auto"/>
        <w:rPr>
          <w:rFonts w:ascii="Calisto MT" w:hAnsi="Calisto MT"/>
          <w:sz w:val="24"/>
          <w:szCs w:val="24"/>
        </w:rPr>
      </w:pPr>
    </w:p>
    <w:p w14:paraId="4E04E612" w14:textId="7F52A06A" w:rsidR="00CD7496" w:rsidRPr="00CD7496" w:rsidRDefault="00AA4754" w:rsidP="00CD7496">
      <w:pPr>
        <w:tabs>
          <w:tab w:val="left" w:pos="2160"/>
        </w:tabs>
        <w:spacing w:line="240" w:lineRule="auto"/>
        <w:rPr>
          <w:rFonts w:ascii="Calisto MT" w:hAnsi="Calisto MT"/>
          <w:sz w:val="24"/>
          <w:szCs w:val="24"/>
        </w:rPr>
      </w:pPr>
      <w:r>
        <w:rPr>
          <w:rFonts w:ascii="Calisto MT" w:hAnsi="Calisto MT"/>
          <w:sz w:val="24"/>
          <w:szCs w:val="24"/>
        </w:rPr>
        <w:tab/>
      </w:r>
      <w:r w:rsidR="00CD7496" w:rsidRPr="00CD7496">
        <w:rPr>
          <w:rFonts w:ascii="Calisto MT" w:hAnsi="Calisto MT"/>
          <w:sz w:val="24"/>
          <w:szCs w:val="24"/>
        </w:rPr>
        <w:t>On</w:t>
      </w:r>
      <w:r w:rsidR="00CD7496">
        <w:rPr>
          <w:rFonts w:ascii="Calisto MT" w:hAnsi="Calisto MT"/>
          <w:sz w:val="24"/>
          <w:szCs w:val="24"/>
        </w:rPr>
        <w:t xml:space="preserve"> </w:t>
      </w:r>
      <w:r>
        <w:rPr>
          <w:rFonts w:ascii="Calisto MT" w:hAnsi="Calisto MT"/>
          <w:sz w:val="24"/>
          <w:szCs w:val="24"/>
        </w:rPr>
        <w:t>or about</w:t>
      </w:r>
      <w:r w:rsidR="0062512B">
        <w:rPr>
          <w:rFonts w:ascii="Calisto MT" w:hAnsi="Calisto MT"/>
          <w:sz w:val="24"/>
          <w:szCs w:val="24"/>
        </w:rPr>
        <w:t xml:space="preserve"> </w:t>
      </w:r>
      <w:r w:rsidR="003A7E36">
        <w:rPr>
          <w:rFonts w:ascii="Calisto MT" w:hAnsi="Calisto MT"/>
          <w:sz w:val="24"/>
          <w:szCs w:val="24"/>
          <w:u w:val="single"/>
        </w:rPr>
        <w:t xml:space="preserve">                        </w:t>
      </w:r>
      <w:r w:rsidR="00CD7496" w:rsidRPr="00CD7496">
        <w:rPr>
          <w:rFonts w:ascii="Calisto MT" w:hAnsi="Calisto MT"/>
          <w:sz w:val="24"/>
          <w:szCs w:val="24"/>
        </w:rPr>
        <w:t xml:space="preserve"> I served the following document(s) described on the interested parties in this action as follows:</w:t>
      </w:r>
    </w:p>
    <w:p w14:paraId="2CFB1D14" w14:textId="77777777" w:rsidR="00CD7496" w:rsidRPr="00CD7496" w:rsidRDefault="00CD7496" w:rsidP="00CD7496">
      <w:pPr>
        <w:tabs>
          <w:tab w:val="left" w:pos="2160"/>
        </w:tabs>
        <w:spacing w:line="240" w:lineRule="auto"/>
        <w:rPr>
          <w:rFonts w:ascii="Calisto MT" w:hAnsi="Calisto MT"/>
          <w:sz w:val="24"/>
          <w:szCs w:val="24"/>
        </w:rPr>
      </w:pPr>
    </w:p>
    <w:p w14:paraId="1EBBC41A" w14:textId="2D94C185" w:rsidR="00CD7496" w:rsidRPr="00AA4754" w:rsidRDefault="00CD7496" w:rsidP="00CD7496">
      <w:pPr>
        <w:tabs>
          <w:tab w:val="left" w:pos="2160"/>
        </w:tabs>
        <w:spacing w:line="480" w:lineRule="auto"/>
        <w:rPr>
          <w:rFonts w:ascii="Calisto MT" w:hAnsi="Calisto MT"/>
          <w:b/>
          <w:sz w:val="24"/>
          <w:szCs w:val="24"/>
          <w:u w:val="single"/>
        </w:rPr>
      </w:pPr>
      <w:r>
        <w:rPr>
          <w:rFonts w:ascii="Calisto MT" w:hAnsi="Calisto MT"/>
          <w:b/>
          <w:sz w:val="24"/>
          <w:szCs w:val="24"/>
          <w:u w:val="single"/>
        </w:rPr>
        <w:t>Answer to Complaint</w:t>
      </w:r>
      <w:r w:rsidR="001D5B28">
        <w:rPr>
          <w:rFonts w:ascii="Calisto MT" w:hAnsi="Calisto MT"/>
          <w:b/>
          <w:sz w:val="24"/>
          <w:szCs w:val="24"/>
          <w:u w:val="single"/>
        </w:rPr>
        <w:t xml:space="preserve"> Case Number</w:t>
      </w:r>
      <w:r>
        <w:rPr>
          <w:rFonts w:ascii="Calisto MT" w:hAnsi="Calisto MT"/>
          <w:b/>
          <w:sz w:val="24"/>
          <w:szCs w:val="24"/>
          <w:u w:val="single"/>
        </w:rPr>
        <w:t xml:space="preserve"> (</w:t>
      </w:r>
      <w:r w:rsidR="005A704B">
        <w:rPr>
          <w:rFonts w:ascii="Times New Roman" w:hAnsi="Times New Roman"/>
          <w:sz w:val="24"/>
          <w:szCs w:val="24"/>
        </w:rPr>
        <w:t>:</w:t>
      </w:r>
      <w:r w:rsidR="001E6AD4">
        <w:rPr>
          <w:rFonts w:ascii="Times New Roman" w:hAnsi="Times New Roman"/>
          <w:b/>
          <w:sz w:val="24"/>
          <w:szCs w:val="24"/>
          <w:u w:val="single"/>
        </w:rPr>
        <w:t xml:space="preserve">       </w:t>
      </w:r>
      <w:r w:rsidR="009F0CD7">
        <w:rPr>
          <w:rFonts w:ascii="Calisto MT" w:hAnsi="Calisto MT"/>
          <w:b/>
          <w:sz w:val="24"/>
          <w:szCs w:val="24"/>
          <w:u w:val="single"/>
        </w:rPr>
        <w:t xml:space="preserve">                                                  </w:t>
      </w:r>
      <w:r w:rsidR="001D5B28">
        <w:rPr>
          <w:rFonts w:ascii="Calisto MT" w:hAnsi="Calisto MT"/>
          <w:b/>
          <w:sz w:val="24"/>
          <w:szCs w:val="24"/>
          <w:u w:val="single"/>
        </w:rPr>
        <w:t xml:space="preserve">                      </w:t>
      </w:r>
      <w:r w:rsidR="00426C2B">
        <w:rPr>
          <w:rFonts w:ascii="Calisto MT" w:hAnsi="Calisto MT"/>
          <w:b/>
          <w:sz w:val="24"/>
          <w:szCs w:val="24"/>
        </w:rPr>
        <w:t>)</w:t>
      </w:r>
    </w:p>
    <w:p w14:paraId="245ECECC" w14:textId="7777777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b/>
          <w:sz w:val="24"/>
          <w:szCs w:val="24"/>
        </w:rPr>
        <w:t>BY MAIL:</w:t>
      </w:r>
      <w:r w:rsidRPr="00CD7496">
        <w:rPr>
          <w:rFonts w:ascii="Calisto MT" w:hAnsi="Calisto MT"/>
          <w:sz w:val="24"/>
          <w:szCs w:val="24"/>
        </w:rPr>
        <w:t xml:space="preserve"> I placed true copies of the foregoing document(s) enclosed in a sealed envelope </w:t>
      </w:r>
    </w:p>
    <w:p w14:paraId="6430282C" w14:textId="7777777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Addressed as shown above. I deposited the said envelope with the United States Postal</w:t>
      </w:r>
    </w:p>
    <w:p w14:paraId="65177147" w14:textId="4815411A" w:rsid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Service that same day in the ordinary course of business. Such envelope was placed for collection</w:t>
      </w:r>
      <w:r>
        <w:rPr>
          <w:rFonts w:ascii="Calisto MT" w:hAnsi="Calisto MT"/>
          <w:sz w:val="24"/>
          <w:szCs w:val="24"/>
        </w:rPr>
        <w:t xml:space="preserve"> </w:t>
      </w:r>
      <w:r w:rsidR="00C747EF">
        <w:rPr>
          <w:rFonts w:ascii="Calisto MT" w:hAnsi="Calisto MT"/>
          <w:sz w:val="24"/>
          <w:szCs w:val="24"/>
        </w:rPr>
        <w:t>a</w:t>
      </w:r>
      <w:r w:rsidRPr="00CD7496">
        <w:rPr>
          <w:rFonts w:ascii="Calisto MT" w:hAnsi="Calisto MT"/>
          <w:sz w:val="24"/>
          <w:szCs w:val="24"/>
        </w:rPr>
        <w:t>nd mailing with postage thereon fully prepaid at</w:t>
      </w:r>
      <w:r w:rsidR="003A7E36">
        <w:rPr>
          <w:rFonts w:ascii="Calisto MT" w:hAnsi="Calisto MT"/>
          <w:sz w:val="24"/>
          <w:szCs w:val="24"/>
        </w:rPr>
        <w:t xml:space="preserve"> </w:t>
      </w:r>
      <w:r w:rsidR="003A7E36">
        <w:rPr>
          <w:rFonts w:ascii="Calisto MT" w:hAnsi="Calisto MT"/>
          <w:sz w:val="24"/>
          <w:szCs w:val="24"/>
          <w:u w:val="single"/>
        </w:rPr>
        <w:t xml:space="preserve">                                                    </w:t>
      </w:r>
      <w:r w:rsidRPr="00CD7496">
        <w:rPr>
          <w:rFonts w:ascii="Calisto MT" w:hAnsi="Calisto MT"/>
          <w:sz w:val="24"/>
          <w:szCs w:val="24"/>
        </w:rPr>
        <w:t>, on that same day following Ordinary business practices. (Code Civ. Proc. §1013, subd. (a) and 1013a(3).)</w:t>
      </w:r>
    </w:p>
    <w:p w14:paraId="6A21D7AF" w14:textId="654B8640" w:rsidR="00CD7496" w:rsidRDefault="00CD7496" w:rsidP="00CD7496">
      <w:pPr>
        <w:tabs>
          <w:tab w:val="left" w:pos="2160"/>
        </w:tabs>
        <w:spacing w:line="480" w:lineRule="auto"/>
        <w:rPr>
          <w:rFonts w:ascii="Calisto MT" w:hAnsi="Calisto MT"/>
          <w:sz w:val="24"/>
          <w:szCs w:val="24"/>
        </w:rPr>
      </w:pPr>
      <w:r>
        <w:rPr>
          <w:rFonts w:ascii="Calisto MT" w:hAnsi="Calisto MT"/>
          <w:sz w:val="24"/>
          <w:szCs w:val="24"/>
        </w:rPr>
        <w:t>Address Mailed to:</w:t>
      </w:r>
    </w:p>
    <w:p w14:paraId="487C78D4" w14:textId="6AC9912E" w:rsidR="00B968B9" w:rsidRPr="00B968B9" w:rsidRDefault="001E6AD4" w:rsidP="00CD7496">
      <w:pPr>
        <w:tabs>
          <w:tab w:val="left" w:pos="2160"/>
        </w:tabs>
        <w:spacing w:line="480" w:lineRule="auto"/>
        <w:rPr>
          <w:rFonts w:ascii="Calisto MT" w:hAnsi="Calisto MT"/>
          <w:sz w:val="24"/>
          <w:szCs w:val="24"/>
          <w:u w:val="single"/>
        </w:rPr>
      </w:pPr>
      <w:r>
        <w:rPr>
          <w:rFonts w:ascii="Calisto MT" w:hAnsi="Calisto MT"/>
          <w:sz w:val="24"/>
          <w:szCs w:val="24"/>
          <w:u w:val="single"/>
        </w:rPr>
        <w:t xml:space="preserve"> </w:t>
      </w:r>
    </w:p>
    <w:p w14:paraId="616CE502" w14:textId="3BA8BA4E" w:rsidR="00D30675" w:rsidRPr="00B968B9" w:rsidRDefault="001E6AD4" w:rsidP="003E6D67">
      <w:pPr>
        <w:tabs>
          <w:tab w:val="left" w:pos="2160"/>
        </w:tabs>
        <w:spacing w:line="480" w:lineRule="auto"/>
        <w:rPr>
          <w:rFonts w:ascii="Calisto MT" w:hAnsi="Calisto MT"/>
          <w:sz w:val="24"/>
          <w:szCs w:val="24"/>
          <w:u w:val="single"/>
        </w:rPr>
      </w:pPr>
      <w:r>
        <w:rPr>
          <w:rFonts w:ascii="Calisto MT" w:hAnsi="Calisto MT"/>
          <w:sz w:val="24"/>
          <w:szCs w:val="24"/>
          <w:u w:val="single"/>
        </w:rPr>
        <w:t xml:space="preserve"> </w:t>
      </w:r>
    </w:p>
    <w:p w14:paraId="5033F515" w14:textId="46935887" w:rsidR="00D30675" w:rsidRPr="00B968B9" w:rsidRDefault="001E6AD4" w:rsidP="003E6D67">
      <w:pPr>
        <w:tabs>
          <w:tab w:val="left" w:pos="2160"/>
        </w:tabs>
        <w:spacing w:line="480" w:lineRule="auto"/>
        <w:rPr>
          <w:rFonts w:ascii="Times New Roman" w:hAnsi="Times New Roman"/>
          <w:sz w:val="24"/>
          <w:szCs w:val="24"/>
          <w:u w:val="single"/>
        </w:rPr>
      </w:pPr>
      <w:r>
        <w:rPr>
          <w:rFonts w:ascii="Times New Roman" w:hAnsi="Times New Roman"/>
          <w:sz w:val="24"/>
          <w:szCs w:val="24"/>
          <w:u w:val="single"/>
        </w:rPr>
        <w:t xml:space="preserve"> </w:t>
      </w:r>
    </w:p>
    <w:p w14:paraId="5CC8AF87" w14:textId="286B47AC" w:rsidR="00F06207" w:rsidRPr="002D710F" w:rsidRDefault="00F06207" w:rsidP="003E6D67">
      <w:pPr>
        <w:tabs>
          <w:tab w:val="left" w:pos="2160"/>
        </w:tabs>
        <w:spacing w:line="480" w:lineRule="auto"/>
        <w:rPr>
          <w:rFonts w:ascii="Calisto MT" w:hAnsi="Calisto MT"/>
          <w:b/>
          <w:sz w:val="24"/>
          <w:szCs w:val="24"/>
        </w:rPr>
      </w:pPr>
    </w:p>
    <w:p w14:paraId="2D7BB3FE" w14:textId="11F8812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I declare under penalty of perjury under the laws of the state of California that the foregoing</w:t>
      </w:r>
    </w:p>
    <w:p w14:paraId="7C71468B" w14:textId="395FF97D" w:rsidR="00CD7496" w:rsidRDefault="00CD7496" w:rsidP="00CD7496">
      <w:pPr>
        <w:tabs>
          <w:tab w:val="left" w:pos="2160"/>
        </w:tabs>
        <w:spacing w:line="480" w:lineRule="auto"/>
        <w:rPr>
          <w:rFonts w:ascii="Calisto MT" w:hAnsi="Calisto MT"/>
          <w:sz w:val="24"/>
          <w:szCs w:val="24"/>
        </w:rPr>
      </w:pPr>
      <w:r>
        <w:rPr>
          <w:rFonts w:ascii="Calisto MT" w:hAnsi="Calisto MT"/>
          <w:sz w:val="24"/>
          <w:szCs w:val="24"/>
        </w:rPr>
        <w:t>i</w:t>
      </w:r>
      <w:r w:rsidRPr="00CD7496">
        <w:rPr>
          <w:rFonts w:ascii="Calisto MT" w:hAnsi="Calisto MT"/>
          <w:sz w:val="24"/>
          <w:szCs w:val="24"/>
        </w:rPr>
        <w:t>s true and correct</w:t>
      </w:r>
      <w:r>
        <w:rPr>
          <w:rFonts w:ascii="Calisto MT" w:hAnsi="Calisto MT"/>
          <w:sz w:val="24"/>
          <w:szCs w:val="24"/>
        </w:rPr>
        <w:t xml:space="preserve">. </w:t>
      </w:r>
      <w:r w:rsidRPr="00CD7496">
        <w:rPr>
          <w:rFonts w:ascii="Calisto MT" w:hAnsi="Calisto MT"/>
          <w:sz w:val="24"/>
          <w:szCs w:val="24"/>
        </w:rPr>
        <w:t>Executed on</w:t>
      </w:r>
      <w:r w:rsidR="0062512B">
        <w:rPr>
          <w:rFonts w:ascii="Calisto MT" w:hAnsi="Calisto MT"/>
          <w:sz w:val="24"/>
          <w:szCs w:val="24"/>
        </w:rPr>
        <w:t xml:space="preserve"> </w:t>
      </w:r>
      <w:r w:rsidR="00D30675">
        <w:rPr>
          <w:rFonts w:ascii="Calisto MT" w:hAnsi="Calisto MT"/>
          <w:sz w:val="24"/>
          <w:szCs w:val="24"/>
        </w:rPr>
        <w:t xml:space="preserve">                </w:t>
      </w:r>
      <w:r w:rsidRPr="00CD7496">
        <w:rPr>
          <w:rFonts w:ascii="Calisto MT" w:hAnsi="Calisto MT"/>
          <w:sz w:val="24"/>
          <w:szCs w:val="24"/>
        </w:rPr>
        <w:t xml:space="preserve">  California</w:t>
      </w:r>
    </w:p>
    <w:p w14:paraId="30405409" w14:textId="7970EE42"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u w:val="single"/>
        </w:rPr>
        <w:t xml:space="preserve">                                          </w:t>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u w:val="single"/>
        </w:rPr>
        <w:t xml:space="preserve">                                     </w:t>
      </w:r>
      <w:r w:rsidRPr="00CD7496">
        <w:rPr>
          <w:rFonts w:ascii="Calisto MT" w:hAnsi="Calisto MT"/>
          <w:noProof/>
          <w:sz w:val="24"/>
          <w:szCs w:val="24"/>
          <w:lang w:val="en-IN" w:eastAsia="en-IN"/>
        </w:rPr>
        <mc:AlternateContent>
          <mc:Choice Requires="wps">
            <w:drawing>
              <wp:anchor distT="0" distB="0" distL="114300" distR="114300" simplePos="0" relativeHeight="251659264" behindDoc="0" locked="0" layoutInCell="1" allowOverlap="1" wp14:anchorId="75ABEA85" wp14:editId="19DBD73B">
                <wp:simplePos x="0" y="0"/>
                <wp:positionH relativeFrom="column">
                  <wp:posOffset>3174365</wp:posOffset>
                </wp:positionH>
                <wp:positionV relativeFrom="paragraph">
                  <wp:posOffset>95250</wp:posOffset>
                </wp:positionV>
                <wp:extent cx="1371600" cy="0"/>
                <wp:effectExtent l="12065" t="9525" r="6985" b="952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6631E7" id="_x0000_t32" coordsize="21600,21600" o:spt="32" o:oned="t" path="m,l21600,21600e" filled="f">
                <v:path arrowok="t" fillok="f" o:connecttype="none"/>
                <o:lock v:ext="edit" shapetype="t"/>
              </v:shapetype>
              <v:shape id="Straight Arrow Connector 5" o:spid="_x0000_s1026" type="#_x0000_t32" style="position:absolute;margin-left:249.95pt;margin-top:7.5pt;width:10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9FtuAEAAFYDAAAOAAAAZHJzL2Uyb0RvYy54bWysU8Fu2zAMvQ/YPwi6L7YztNu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"/>
            </w:pict>
          </mc:Fallback>
        </mc:AlternateContent>
      </w:r>
    </w:p>
    <w:p w14:paraId="2EE4AEB8" w14:textId="77777777" w:rsidR="00CD7496" w:rsidRPr="00CD7496" w:rsidRDefault="00CD7496" w:rsidP="00CD7496">
      <w:pPr>
        <w:tabs>
          <w:tab w:val="left" w:pos="2160"/>
        </w:tabs>
        <w:spacing w:line="480" w:lineRule="auto"/>
        <w:rPr>
          <w:rFonts w:ascii="Calisto MT" w:hAnsi="Calisto MT"/>
          <w:sz w:val="24"/>
          <w:szCs w:val="24"/>
        </w:rPr>
      </w:pP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r w:rsidRPr="00CD7496">
        <w:rPr>
          <w:rFonts w:ascii="Calisto MT" w:hAnsi="Calisto MT"/>
          <w:sz w:val="24"/>
          <w:szCs w:val="24"/>
        </w:rPr>
        <w:tab/>
      </w:r>
    </w:p>
    <w:p w14:paraId="715977F8" w14:textId="77777777" w:rsidR="00A1697C" w:rsidRDefault="00A1697C" w:rsidP="00153804">
      <w:pPr>
        <w:tabs>
          <w:tab w:val="left" w:pos="2160"/>
        </w:tabs>
        <w:spacing w:line="480" w:lineRule="auto"/>
        <w:rPr>
          <w:rFonts w:ascii="Calisto MT" w:hAnsi="Calisto MT"/>
          <w:sz w:val="24"/>
          <w:szCs w:val="24"/>
        </w:rPr>
      </w:pPr>
    </w:p>
    <w:sectPr w:rsidR="00A1697C" w:rsidSect="00E843F9">
      <w:headerReference w:type="default" r:id="rId8"/>
      <w:footerReference w:type="default" r:id="rId9"/>
      <w:pgSz w:w="12240" w:h="15840" w:code="1"/>
      <w:pgMar w:top="1440" w:right="1440" w:bottom="720" w:left="1440" w:header="72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771F9" w14:textId="77777777" w:rsidR="004F35C2" w:rsidRDefault="004F35C2">
      <w:pPr>
        <w:spacing w:line="240" w:lineRule="auto"/>
      </w:pPr>
      <w:r>
        <w:separator/>
      </w:r>
    </w:p>
  </w:endnote>
  <w:endnote w:type="continuationSeparator" w:id="0">
    <w:p w14:paraId="65268549" w14:textId="77777777" w:rsidR="004F35C2" w:rsidRDefault="004F35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DFC6" w14:textId="77777777" w:rsidR="00D333AC" w:rsidRDefault="00D333AC" w:rsidP="00D408F5">
    <w:pPr>
      <w:pStyle w:val="Piedepgina"/>
      <w:spacing w:line="240" w:lineRule="auto"/>
      <w:jc w:val="center"/>
      <w:rPr>
        <w:sz w:val="16"/>
        <w:szCs w:val="16"/>
      </w:rPr>
    </w:pPr>
  </w:p>
  <w:p w14:paraId="0C23790A" w14:textId="77777777" w:rsidR="00D333AC" w:rsidRPr="00DD3D73" w:rsidRDefault="00D333AC" w:rsidP="00C93288">
    <w:pPr>
      <w:pStyle w:val="SingleSpacing"/>
      <w:spacing w:line="240" w:lineRule="auto"/>
      <w:jc w:val="center"/>
      <w:rPr>
        <w:rFonts w:ascii="Times New Roman" w:hAnsi="Times New Roman"/>
        <w:sz w:val="24"/>
        <w:szCs w:val="24"/>
      </w:rPr>
    </w:pPr>
    <w:r w:rsidRPr="00DD3D73">
      <w:rPr>
        <w:rStyle w:val="pnotesssh"/>
        <w:rFonts w:ascii="Times New Roman" w:hAnsi="Times New Roman"/>
      </w:rPr>
      <w:t>ANSWER TO COMPLAINT</w:t>
    </w:r>
    <w:r w:rsidRPr="00DD3D73">
      <w:rPr>
        <w:rFonts w:ascii="Times New Roman" w:hAnsi="Times New Roman"/>
        <w:sz w:val="24"/>
        <w:szCs w:val="24"/>
      </w:rPr>
      <w:t xml:space="preserve"> </w:t>
    </w:r>
  </w:p>
  <w:p w14:paraId="47E71A66" w14:textId="77777777" w:rsidR="00D333AC" w:rsidRDefault="00D333AC" w:rsidP="00597B37">
    <w:pPr>
      <w:pStyle w:val="Piedepgina"/>
      <w:tabs>
        <w:tab w:val="left" w:pos="3885"/>
      </w:tabs>
      <w:ind w:right="108"/>
      <w:rPr>
        <w:rFonts w:ascii="Times New Roman" w:hAnsi="Times New Roman"/>
        <w:sz w:val="18"/>
      </w:rPr>
    </w:pPr>
    <w:r>
      <w:rPr>
        <w:rFonts w:ascii="Times New Roman" w:hAnsi="Times New Roman"/>
        <w:sz w:val="18"/>
      </w:rPr>
      <w:tab/>
    </w:r>
    <w:r>
      <w:rPr>
        <w:rFonts w:ascii="Times New Roman" w:hAnsi="Times New Roman"/>
        <w:sz w:val="18"/>
      </w:rPr>
      <w:tab/>
    </w:r>
    <w:r w:rsidRPr="00597B37">
      <w:rPr>
        <w:rFonts w:ascii="Times New Roman" w:hAnsi="Times New Roman"/>
        <w:sz w:val="18"/>
      </w:rPr>
      <w:fldChar w:fldCharType="begin"/>
    </w:r>
    <w:r w:rsidRPr="00597B37">
      <w:rPr>
        <w:rFonts w:ascii="Times New Roman" w:hAnsi="Times New Roman"/>
        <w:sz w:val="18"/>
      </w:rPr>
      <w:instrText xml:space="preserve"> PAGE   \* MERGEFORMAT </w:instrText>
    </w:r>
    <w:r w:rsidRPr="00597B37">
      <w:rPr>
        <w:rFonts w:ascii="Times New Roman" w:hAnsi="Times New Roman"/>
        <w:sz w:val="18"/>
      </w:rPr>
      <w:fldChar w:fldCharType="separate"/>
    </w:r>
    <w:r w:rsidR="00EB1051">
      <w:rPr>
        <w:rFonts w:ascii="Times New Roman" w:hAnsi="Times New Roman"/>
        <w:noProof/>
        <w:sz w:val="18"/>
      </w:rPr>
      <w:t>9</w:t>
    </w:r>
    <w:r w:rsidRPr="00597B37">
      <w:rPr>
        <w:rFonts w:ascii="Times New Roman" w:hAnsi="Times New Roman"/>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DA637" w14:textId="77777777" w:rsidR="004F35C2" w:rsidRDefault="004F35C2">
      <w:pPr>
        <w:spacing w:line="240" w:lineRule="auto"/>
      </w:pPr>
      <w:r>
        <w:separator/>
      </w:r>
    </w:p>
  </w:footnote>
  <w:footnote w:type="continuationSeparator" w:id="0">
    <w:p w14:paraId="627FF3A9" w14:textId="77777777" w:rsidR="004F35C2" w:rsidRDefault="004F35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D24F" w14:textId="77777777" w:rsidR="00D333AC" w:rsidRDefault="00D333AC">
    <w:pPr>
      <w:pStyle w:val="Encabezado"/>
    </w:pPr>
    <w:r>
      <w:rPr>
        <w:noProof/>
        <w:lang w:val="en-IN" w:eastAsia="en-IN"/>
      </w:rPr>
      <mc:AlternateContent>
        <mc:Choice Requires="wps">
          <w:drawing>
            <wp:anchor distT="0" distB="0" distL="114300" distR="114300" simplePos="0" relativeHeight="251658240" behindDoc="0" locked="0" layoutInCell="0" allowOverlap="1" wp14:anchorId="588D8F0A" wp14:editId="49B55D08">
              <wp:simplePos x="0" y="0"/>
              <wp:positionH relativeFrom="margin">
                <wp:posOffset>6126480</wp:posOffset>
              </wp:positionH>
              <wp:positionV relativeFrom="page">
                <wp:posOffset>0</wp:posOffset>
              </wp:positionV>
              <wp:extent cx="0" cy="10058400"/>
              <wp:effectExtent l="0" t="0" r="0" b="0"/>
              <wp:wrapNone/>
              <wp:docPr id="4" name="Right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D6639" id="RightBorder"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482.4pt,0" to="482.4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" o:allowincell="f">
              <w10:wrap anchorx="margin" anchory="page"/>
            </v:line>
          </w:pict>
        </mc:Fallback>
      </mc:AlternateContent>
    </w:r>
    <w:r>
      <w:rPr>
        <w:noProof/>
        <w:lang w:val="en-IN" w:eastAsia="en-IN"/>
      </w:rPr>
      <mc:AlternateContent>
        <mc:Choice Requires="wps">
          <w:drawing>
            <wp:anchor distT="0" distB="0" distL="114300" distR="114300" simplePos="0" relativeHeight="251659264" behindDoc="0" locked="0" layoutInCell="0" allowOverlap="1" wp14:anchorId="4DBED30C" wp14:editId="2CB356B7">
              <wp:simplePos x="0" y="0"/>
              <wp:positionH relativeFrom="margin">
                <wp:posOffset>-640080</wp:posOffset>
              </wp:positionH>
              <wp:positionV relativeFrom="margin">
                <wp:posOffset>0</wp:posOffset>
              </wp:positionV>
              <wp:extent cx="457200" cy="8778240"/>
              <wp:effectExtent l="0" t="0" r="0" b="0"/>
              <wp:wrapNone/>
              <wp:docPr id="3" name="LineNumber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8778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71127D" w14:textId="77777777" w:rsidR="00D333AC" w:rsidRDefault="00D333AC">
                          <w:pPr>
                            <w:jc w:val="right"/>
                            <w:rPr>
                              <w:sz w:val="24"/>
                            </w:rPr>
                          </w:pPr>
                          <w:r>
                            <w:rPr>
                              <w:sz w:val="24"/>
                            </w:rPr>
                            <w:t>1</w:t>
                          </w:r>
                        </w:p>
                        <w:p w14:paraId="06DF1596" w14:textId="77777777" w:rsidR="00D333AC" w:rsidRDefault="00D333AC">
                          <w:pPr>
                            <w:jc w:val="right"/>
                            <w:rPr>
                              <w:sz w:val="24"/>
                            </w:rPr>
                          </w:pPr>
                          <w:r>
                            <w:rPr>
                              <w:sz w:val="24"/>
                            </w:rPr>
                            <w:t>2</w:t>
                          </w:r>
                        </w:p>
                        <w:p w14:paraId="374BDC9B" w14:textId="77777777" w:rsidR="00D333AC" w:rsidRDefault="00D333AC">
                          <w:pPr>
                            <w:jc w:val="right"/>
                            <w:rPr>
                              <w:sz w:val="24"/>
                            </w:rPr>
                          </w:pPr>
                          <w:r>
                            <w:rPr>
                              <w:sz w:val="24"/>
                            </w:rPr>
                            <w:t>3</w:t>
                          </w:r>
                        </w:p>
                        <w:p w14:paraId="745AFA3A" w14:textId="77777777" w:rsidR="00D333AC" w:rsidRDefault="00D333AC">
                          <w:pPr>
                            <w:jc w:val="right"/>
                            <w:rPr>
                              <w:sz w:val="24"/>
                            </w:rPr>
                          </w:pPr>
                          <w:r>
                            <w:rPr>
                              <w:sz w:val="24"/>
                            </w:rPr>
                            <w:t>4</w:t>
                          </w:r>
                        </w:p>
                        <w:p w14:paraId="613E6DB1" w14:textId="77777777" w:rsidR="00D333AC" w:rsidRDefault="00D333AC">
                          <w:pPr>
                            <w:jc w:val="right"/>
                            <w:rPr>
                              <w:sz w:val="24"/>
                            </w:rPr>
                          </w:pPr>
                          <w:r>
                            <w:rPr>
                              <w:sz w:val="24"/>
                            </w:rPr>
                            <w:t>5</w:t>
                          </w:r>
                        </w:p>
                        <w:p w14:paraId="33030B6C" w14:textId="77777777" w:rsidR="00D333AC" w:rsidRDefault="00D333AC">
                          <w:pPr>
                            <w:jc w:val="right"/>
                            <w:rPr>
                              <w:sz w:val="24"/>
                            </w:rPr>
                          </w:pPr>
                          <w:r>
                            <w:rPr>
                              <w:sz w:val="24"/>
                            </w:rPr>
                            <w:t>6</w:t>
                          </w:r>
                        </w:p>
                        <w:p w14:paraId="16DA0C33" w14:textId="77777777" w:rsidR="00D333AC" w:rsidRDefault="00D333AC">
                          <w:pPr>
                            <w:jc w:val="right"/>
                            <w:rPr>
                              <w:sz w:val="24"/>
                            </w:rPr>
                          </w:pPr>
                          <w:r>
                            <w:rPr>
                              <w:sz w:val="24"/>
                            </w:rPr>
                            <w:t>7</w:t>
                          </w:r>
                        </w:p>
                        <w:p w14:paraId="4612AB76" w14:textId="77777777" w:rsidR="00D333AC" w:rsidRDefault="00D333AC">
                          <w:pPr>
                            <w:jc w:val="right"/>
                            <w:rPr>
                              <w:sz w:val="24"/>
                            </w:rPr>
                          </w:pPr>
                          <w:r>
                            <w:rPr>
                              <w:sz w:val="24"/>
                            </w:rPr>
                            <w:t>8</w:t>
                          </w:r>
                        </w:p>
                        <w:p w14:paraId="5548AAC7" w14:textId="77777777" w:rsidR="00D333AC" w:rsidRDefault="00D333AC">
                          <w:pPr>
                            <w:jc w:val="right"/>
                            <w:rPr>
                              <w:sz w:val="24"/>
                            </w:rPr>
                          </w:pPr>
                          <w:r>
                            <w:rPr>
                              <w:sz w:val="24"/>
                            </w:rPr>
                            <w:t>9</w:t>
                          </w:r>
                        </w:p>
                        <w:p w14:paraId="5FCC771F" w14:textId="77777777" w:rsidR="00D333AC" w:rsidRDefault="00D333AC">
                          <w:pPr>
                            <w:jc w:val="right"/>
                            <w:rPr>
                              <w:sz w:val="24"/>
                            </w:rPr>
                          </w:pPr>
                          <w:r>
                            <w:rPr>
                              <w:sz w:val="24"/>
                            </w:rPr>
                            <w:t>10</w:t>
                          </w:r>
                        </w:p>
                        <w:p w14:paraId="4202D081" w14:textId="77777777" w:rsidR="00D333AC" w:rsidRDefault="00D333AC">
                          <w:pPr>
                            <w:jc w:val="right"/>
                            <w:rPr>
                              <w:sz w:val="24"/>
                            </w:rPr>
                          </w:pPr>
                          <w:r>
                            <w:rPr>
                              <w:sz w:val="24"/>
                            </w:rPr>
                            <w:t>11</w:t>
                          </w:r>
                        </w:p>
                        <w:p w14:paraId="0105C274" w14:textId="77777777" w:rsidR="00D333AC" w:rsidRDefault="00D333AC">
                          <w:pPr>
                            <w:jc w:val="right"/>
                            <w:rPr>
                              <w:sz w:val="24"/>
                            </w:rPr>
                          </w:pPr>
                          <w:r>
                            <w:rPr>
                              <w:sz w:val="24"/>
                            </w:rPr>
                            <w:t>12</w:t>
                          </w:r>
                        </w:p>
                        <w:p w14:paraId="55018A98" w14:textId="77777777" w:rsidR="00D333AC" w:rsidRDefault="00D333AC">
                          <w:pPr>
                            <w:jc w:val="right"/>
                            <w:rPr>
                              <w:sz w:val="24"/>
                            </w:rPr>
                          </w:pPr>
                          <w:r>
                            <w:rPr>
                              <w:sz w:val="24"/>
                            </w:rPr>
                            <w:t>13</w:t>
                          </w:r>
                        </w:p>
                        <w:p w14:paraId="372EDABD" w14:textId="77777777" w:rsidR="00D333AC" w:rsidRDefault="00D333AC">
                          <w:pPr>
                            <w:jc w:val="right"/>
                            <w:rPr>
                              <w:sz w:val="24"/>
                            </w:rPr>
                          </w:pPr>
                          <w:r>
                            <w:rPr>
                              <w:sz w:val="24"/>
                            </w:rPr>
                            <w:t>14</w:t>
                          </w:r>
                        </w:p>
                        <w:p w14:paraId="1B8A4AB8" w14:textId="77777777" w:rsidR="00D333AC" w:rsidRDefault="00D333AC">
                          <w:pPr>
                            <w:jc w:val="right"/>
                            <w:rPr>
                              <w:sz w:val="24"/>
                            </w:rPr>
                          </w:pPr>
                          <w:r>
                            <w:rPr>
                              <w:sz w:val="24"/>
                            </w:rPr>
                            <w:t>15</w:t>
                          </w:r>
                        </w:p>
                        <w:p w14:paraId="23614851" w14:textId="77777777" w:rsidR="00D333AC" w:rsidRDefault="00D333AC">
                          <w:pPr>
                            <w:jc w:val="right"/>
                            <w:rPr>
                              <w:sz w:val="24"/>
                            </w:rPr>
                          </w:pPr>
                          <w:r>
                            <w:rPr>
                              <w:sz w:val="24"/>
                            </w:rPr>
                            <w:t>16</w:t>
                          </w:r>
                        </w:p>
                        <w:p w14:paraId="66200C3D" w14:textId="77777777" w:rsidR="00D333AC" w:rsidRDefault="00D333AC">
                          <w:pPr>
                            <w:jc w:val="right"/>
                            <w:rPr>
                              <w:sz w:val="24"/>
                            </w:rPr>
                          </w:pPr>
                          <w:r>
                            <w:rPr>
                              <w:sz w:val="24"/>
                            </w:rPr>
                            <w:t>17</w:t>
                          </w:r>
                        </w:p>
                        <w:p w14:paraId="76825E91" w14:textId="77777777" w:rsidR="00D333AC" w:rsidRDefault="00D333AC">
                          <w:pPr>
                            <w:jc w:val="right"/>
                            <w:rPr>
                              <w:sz w:val="24"/>
                            </w:rPr>
                          </w:pPr>
                          <w:r>
                            <w:rPr>
                              <w:sz w:val="24"/>
                            </w:rPr>
                            <w:t>18</w:t>
                          </w:r>
                        </w:p>
                        <w:p w14:paraId="0272DBC9" w14:textId="77777777" w:rsidR="00D333AC" w:rsidRDefault="00D333AC">
                          <w:pPr>
                            <w:jc w:val="right"/>
                            <w:rPr>
                              <w:sz w:val="24"/>
                            </w:rPr>
                          </w:pPr>
                          <w:r>
                            <w:rPr>
                              <w:sz w:val="24"/>
                            </w:rPr>
                            <w:t>19</w:t>
                          </w:r>
                        </w:p>
                        <w:p w14:paraId="0B667248" w14:textId="77777777" w:rsidR="00D333AC" w:rsidRDefault="00D333AC">
                          <w:pPr>
                            <w:jc w:val="right"/>
                            <w:rPr>
                              <w:sz w:val="24"/>
                            </w:rPr>
                          </w:pPr>
                          <w:r>
                            <w:rPr>
                              <w:sz w:val="24"/>
                            </w:rPr>
                            <w:t>20</w:t>
                          </w:r>
                        </w:p>
                        <w:p w14:paraId="743AF9D7" w14:textId="77777777" w:rsidR="00D333AC" w:rsidRDefault="00D333AC">
                          <w:pPr>
                            <w:jc w:val="right"/>
                            <w:rPr>
                              <w:sz w:val="24"/>
                            </w:rPr>
                          </w:pPr>
                          <w:r>
                            <w:rPr>
                              <w:sz w:val="24"/>
                            </w:rPr>
                            <w:t>21</w:t>
                          </w:r>
                        </w:p>
                        <w:p w14:paraId="158F9B18" w14:textId="77777777" w:rsidR="00D333AC" w:rsidRDefault="00D333AC">
                          <w:pPr>
                            <w:jc w:val="right"/>
                            <w:rPr>
                              <w:sz w:val="24"/>
                            </w:rPr>
                          </w:pPr>
                          <w:r>
                            <w:rPr>
                              <w:sz w:val="24"/>
                            </w:rPr>
                            <w:t>22</w:t>
                          </w:r>
                        </w:p>
                        <w:p w14:paraId="413DA4EF" w14:textId="77777777" w:rsidR="00D333AC" w:rsidRDefault="00D333AC">
                          <w:pPr>
                            <w:jc w:val="right"/>
                            <w:rPr>
                              <w:sz w:val="24"/>
                            </w:rPr>
                          </w:pPr>
                          <w:r>
                            <w:rPr>
                              <w:sz w:val="24"/>
                            </w:rPr>
                            <w:t>23</w:t>
                          </w:r>
                        </w:p>
                        <w:p w14:paraId="74ED4E05" w14:textId="77777777" w:rsidR="00D333AC" w:rsidRDefault="00D333AC">
                          <w:pPr>
                            <w:jc w:val="right"/>
                            <w:rPr>
                              <w:sz w:val="24"/>
                            </w:rPr>
                          </w:pPr>
                          <w:r>
                            <w:rPr>
                              <w:sz w:val="24"/>
                            </w:rPr>
                            <w:t>24</w:t>
                          </w:r>
                        </w:p>
                        <w:p w14:paraId="4ED716EB" w14:textId="77777777" w:rsidR="00D333AC" w:rsidRDefault="00D333AC">
                          <w:pPr>
                            <w:jc w:val="right"/>
                            <w:rPr>
                              <w:sz w:val="24"/>
                            </w:rPr>
                          </w:pPr>
                          <w:r>
                            <w:rPr>
                              <w:sz w:val="24"/>
                            </w:rPr>
                            <w:t>25</w:t>
                          </w:r>
                        </w:p>
                        <w:p w14:paraId="2C970E03" w14:textId="77777777" w:rsidR="00D333AC" w:rsidRDefault="00D333AC">
                          <w:pPr>
                            <w:jc w:val="right"/>
                            <w:rPr>
                              <w:sz w:val="24"/>
                            </w:rPr>
                          </w:pPr>
                          <w:r>
                            <w:rPr>
                              <w:sz w:val="24"/>
                            </w:rPr>
                            <w:t>26</w:t>
                          </w:r>
                        </w:p>
                        <w:p w14:paraId="3A015E5C" w14:textId="77777777" w:rsidR="00D333AC" w:rsidRDefault="00D333AC">
                          <w:pPr>
                            <w:jc w:val="right"/>
                            <w:rPr>
                              <w:sz w:val="24"/>
                            </w:rPr>
                          </w:pPr>
                          <w:r>
                            <w:rPr>
                              <w:sz w:val="24"/>
                            </w:rPr>
                            <w:t>27</w:t>
                          </w:r>
                        </w:p>
                        <w:p w14:paraId="618DBE05" w14:textId="77777777" w:rsidR="00D333AC" w:rsidRDefault="00D333AC">
                          <w:pPr>
                            <w:jc w:val="right"/>
                            <w:rPr>
                              <w:sz w:val="24"/>
                            </w:rPr>
                          </w:pPr>
                          <w:r>
                            <w:rPr>
                              <w:sz w:val="24"/>
                            </w:rPr>
                            <w:t>28</w:t>
                          </w:r>
                        </w:p>
                        <w:p w14:paraId="15BFB46A" w14:textId="77777777" w:rsidR="00D333AC" w:rsidRDefault="00D333AC">
                          <w:pPr>
                            <w:jc w:val="right"/>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4DBED30C" id="_x0000_t202" coordsize="21600,21600" o:spt="202" path="m,l,21600r21600,l21600,xe">
              <v:stroke joinstyle="miter"/>
              <v:path gradientshapeok="t" o:connecttype="rect"/>
            </v:shapetype>
            <v:shape id="LineNumbers" o:spid="_x0000_s1026" type="#_x0000_t202" style="position:absolute;margin-left:-50.4pt;margin-top:0;width:36pt;height:69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" o:allowincell="f" stroked="f">
              <v:textbox inset="0,0,0,0">
                <w:txbxContent>
                  <w:p w14:paraId="4271127D" w14:textId="77777777" w:rsidR="00D333AC" w:rsidRDefault="00D333AC">
                    <w:pPr>
                      <w:jc w:val="right"/>
                      <w:rPr>
                        <w:sz w:val="24"/>
                      </w:rPr>
                    </w:pPr>
                    <w:r>
                      <w:rPr>
                        <w:sz w:val="24"/>
                      </w:rPr>
                      <w:t>1</w:t>
                    </w:r>
                  </w:p>
                  <w:p w14:paraId="06DF1596" w14:textId="77777777" w:rsidR="00D333AC" w:rsidRDefault="00D333AC">
                    <w:pPr>
                      <w:jc w:val="right"/>
                      <w:rPr>
                        <w:sz w:val="24"/>
                      </w:rPr>
                    </w:pPr>
                    <w:r>
                      <w:rPr>
                        <w:sz w:val="24"/>
                      </w:rPr>
                      <w:t>2</w:t>
                    </w:r>
                  </w:p>
                  <w:p w14:paraId="374BDC9B" w14:textId="77777777" w:rsidR="00D333AC" w:rsidRDefault="00D333AC">
                    <w:pPr>
                      <w:jc w:val="right"/>
                      <w:rPr>
                        <w:sz w:val="24"/>
                      </w:rPr>
                    </w:pPr>
                    <w:r>
                      <w:rPr>
                        <w:sz w:val="24"/>
                      </w:rPr>
                      <w:t>3</w:t>
                    </w:r>
                  </w:p>
                  <w:p w14:paraId="745AFA3A" w14:textId="77777777" w:rsidR="00D333AC" w:rsidRDefault="00D333AC">
                    <w:pPr>
                      <w:jc w:val="right"/>
                      <w:rPr>
                        <w:sz w:val="24"/>
                      </w:rPr>
                    </w:pPr>
                    <w:r>
                      <w:rPr>
                        <w:sz w:val="24"/>
                      </w:rPr>
                      <w:t>4</w:t>
                    </w:r>
                  </w:p>
                  <w:p w14:paraId="613E6DB1" w14:textId="77777777" w:rsidR="00D333AC" w:rsidRDefault="00D333AC">
                    <w:pPr>
                      <w:jc w:val="right"/>
                      <w:rPr>
                        <w:sz w:val="24"/>
                      </w:rPr>
                    </w:pPr>
                    <w:r>
                      <w:rPr>
                        <w:sz w:val="24"/>
                      </w:rPr>
                      <w:t>5</w:t>
                    </w:r>
                  </w:p>
                  <w:p w14:paraId="33030B6C" w14:textId="77777777" w:rsidR="00D333AC" w:rsidRDefault="00D333AC">
                    <w:pPr>
                      <w:jc w:val="right"/>
                      <w:rPr>
                        <w:sz w:val="24"/>
                      </w:rPr>
                    </w:pPr>
                    <w:r>
                      <w:rPr>
                        <w:sz w:val="24"/>
                      </w:rPr>
                      <w:t>6</w:t>
                    </w:r>
                  </w:p>
                  <w:p w14:paraId="16DA0C33" w14:textId="77777777" w:rsidR="00D333AC" w:rsidRDefault="00D333AC">
                    <w:pPr>
                      <w:jc w:val="right"/>
                      <w:rPr>
                        <w:sz w:val="24"/>
                      </w:rPr>
                    </w:pPr>
                    <w:r>
                      <w:rPr>
                        <w:sz w:val="24"/>
                      </w:rPr>
                      <w:t>7</w:t>
                    </w:r>
                  </w:p>
                  <w:p w14:paraId="4612AB76" w14:textId="77777777" w:rsidR="00D333AC" w:rsidRDefault="00D333AC">
                    <w:pPr>
                      <w:jc w:val="right"/>
                      <w:rPr>
                        <w:sz w:val="24"/>
                      </w:rPr>
                    </w:pPr>
                    <w:r>
                      <w:rPr>
                        <w:sz w:val="24"/>
                      </w:rPr>
                      <w:t>8</w:t>
                    </w:r>
                  </w:p>
                  <w:p w14:paraId="5548AAC7" w14:textId="77777777" w:rsidR="00D333AC" w:rsidRDefault="00D333AC">
                    <w:pPr>
                      <w:jc w:val="right"/>
                      <w:rPr>
                        <w:sz w:val="24"/>
                      </w:rPr>
                    </w:pPr>
                    <w:r>
                      <w:rPr>
                        <w:sz w:val="24"/>
                      </w:rPr>
                      <w:t>9</w:t>
                    </w:r>
                  </w:p>
                  <w:p w14:paraId="5FCC771F" w14:textId="77777777" w:rsidR="00D333AC" w:rsidRDefault="00D333AC">
                    <w:pPr>
                      <w:jc w:val="right"/>
                      <w:rPr>
                        <w:sz w:val="24"/>
                      </w:rPr>
                    </w:pPr>
                    <w:r>
                      <w:rPr>
                        <w:sz w:val="24"/>
                      </w:rPr>
                      <w:t>10</w:t>
                    </w:r>
                  </w:p>
                  <w:p w14:paraId="4202D081" w14:textId="77777777" w:rsidR="00D333AC" w:rsidRDefault="00D333AC">
                    <w:pPr>
                      <w:jc w:val="right"/>
                      <w:rPr>
                        <w:sz w:val="24"/>
                      </w:rPr>
                    </w:pPr>
                    <w:r>
                      <w:rPr>
                        <w:sz w:val="24"/>
                      </w:rPr>
                      <w:t>11</w:t>
                    </w:r>
                  </w:p>
                  <w:p w14:paraId="0105C274" w14:textId="77777777" w:rsidR="00D333AC" w:rsidRDefault="00D333AC">
                    <w:pPr>
                      <w:jc w:val="right"/>
                      <w:rPr>
                        <w:sz w:val="24"/>
                      </w:rPr>
                    </w:pPr>
                    <w:r>
                      <w:rPr>
                        <w:sz w:val="24"/>
                      </w:rPr>
                      <w:t>12</w:t>
                    </w:r>
                  </w:p>
                  <w:p w14:paraId="55018A98" w14:textId="77777777" w:rsidR="00D333AC" w:rsidRDefault="00D333AC">
                    <w:pPr>
                      <w:jc w:val="right"/>
                      <w:rPr>
                        <w:sz w:val="24"/>
                      </w:rPr>
                    </w:pPr>
                    <w:r>
                      <w:rPr>
                        <w:sz w:val="24"/>
                      </w:rPr>
                      <w:t>13</w:t>
                    </w:r>
                  </w:p>
                  <w:p w14:paraId="372EDABD" w14:textId="77777777" w:rsidR="00D333AC" w:rsidRDefault="00D333AC">
                    <w:pPr>
                      <w:jc w:val="right"/>
                      <w:rPr>
                        <w:sz w:val="24"/>
                      </w:rPr>
                    </w:pPr>
                    <w:r>
                      <w:rPr>
                        <w:sz w:val="24"/>
                      </w:rPr>
                      <w:t>14</w:t>
                    </w:r>
                  </w:p>
                  <w:p w14:paraId="1B8A4AB8" w14:textId="77777777" w:rsidR="00D333AC" w:rsidRDefault="00D333AC">
                    <w:pPr>
                      <w:jc w:val="right"/>
                      <w:rPr>
                        <w:sz w:val="24"/>
                      </w:rPr>
                    </w:pPr>
                    <w:r>
                      <w:rPr>
                        <w:sz w:val="24"/>
                      </w:rPr>
                      <w:t>15</w:t>
                    </w:r>
                  </w:p>
                  <w:p w14:paraId="23614851" w14:textId="77777777" w:rsidR="00D333AC" w:rsidRDefault="00D333AC">
                    <w:pPr>
                      <w:jc w:val="right"/>
                      <w:rPr>
                        <w:sz w:val="24"/>
                      </w:rPr>
                    </w:pPr>
                    <w:r>
                      <w:rPr>
                        <w:sz w:val="24"/>
                      </w:rPr>
                      <w:t>16</w:t>
                    </w:r>
                  </w:p>
                  <w:p w14:paraId="66200C3D" w14:textId="77777777" w:rsidR="00D333AC" w:rsidRDefault="00D333AC">
                    <w:pPr>
                      <w:jc w:val="right"/>
                      <w:rPr>
                        <w:sz w:val="24"/>
                      </w:rPr>
                    </w:pPr>
                    <w:r>
                      <w:rPr>
                        <w:sz w:val="24"/>
                      </w:rPr>
                      <w:t>17</w:t>
                    </w:r>
                  </w:p>
                  <w:p w14:paraId="76825E91" w14:textId="77777777" w:rsidR="00D333AC" w:rsidRDefault="00D333AC">
                    <w:pPr>
                      <w:jc w:val="right"/>
                      <w:rPr>
                        <w:sz w:val="24"/>
                      </w:rPr>
                    </w:pPr>
                    <w:r>
                      <w:rPr>
                        <w:sz w:val="24"/>
                      </w:rPr>
                      <w:t>18</w:t>
                    </w:r>
                  </w:p>
                  <w:p w14:paraId="0272DBC9" w14:textId="77777777" w:rsidR="00D333AC" w:rsidRDefault="00D333AC">
                    <w:pPr>
                      <w:jc w:val="right"/>
                      <w:rPr>
                        <w:sz w:val="24"/>
                      </w:rPr>
                    </w:pPr>
                    <w:r>
                      <w:rPr>
                        <w:sz w:val="24"/>
                      </w:rPr>
                      <w:t>19</w:t>
                    </w:r>
                  </w:p>
                  <w:p w14:paraId="0B667248" w14:textId="77777777" w:rsidR="00D333AC" w:rsidRDefault="00D333AC">
                    <w:pPr>
                      <w:jc w:val="right"/>
                      <w:rPr>
                        <w:sz w:val="24"/>
                      </w:rPr>
                    </w:pPr>
                    <w:r>
                      <w:rPr>
                        <w:sz w:val="24"/>
                      </w:rPr>
                      <w:t>20</w:t>
                    </w:r>
                  </w:p>
                  <w:p w14:paraId="743AF9D7" w14:textId="77777777" w:rsidR="00D333AC" w:rsidRDefault="00D333AC">
                    <w:pPr>
                      <w:jc w:val="right"/>
                      <w:rPr>
                        <w:sz w:val="24"/>
                      </w:rPr>
                    </w:pPr>
                    <w:r>
                      <w:rPr>
                        <w:sz w:val="24"/>
                      </w:rPr>
                      <w:t>21</w:t>
                    </w:r>
                  </w:p>
                  <w:p w14:paraId="158F9B18" w14:textId="77777777" w:rsidR="00D333AC" w:rsidRDefault="00D333AC">
                    <w:pPr>
                      <w:jc w:val="right"/>
                      <w:rPr>
                        <w:sz w:val="24"/>
                      </w:rPr>
                    </w:pPr>
                    <w:r>
                      <w:rPr>
                        <w:sz w:val="24"/>
                      </w:rPr>
                      <w:t>22</w:t>
                    </w:r>
                  </w:p>
                  <w:p w14:paraId="413DA4EF" w14:textId="77777777" w:rsidR="00D333AC" w:rsidRDefault="00D333AC">
                    <w:pPr>
                      <w:jc w:val="right"/>
                      <w:rPr>
                        <w:sz w:val="24"/>
                      </w:rPr>
                    </w:pPr>
                    <w:r>
                      <w:rPr>
                        <w:sz w:val="24"/>
                      </w:rPr>
                      <w:t>23</w:t>
                    </w:r>
                  </w:p>
                  <w:p w14:paraId="74ED4E05" w14:textId="77777777" w:rsidR="00D333AC" w:rsidRDefault="00D333AC">
                    <w:pPr>
                      <w:jc w:val="right"/>
                      <w:rPr>
                        <w:sz w:val="24"/>
                      </w:rPr>
                    </w:pPr>
                    <w:r>
                      <w:rPr>
                        <w:sz w:val="24"/>
                      </w:rPr>
                      <w:t>24</w:t>
                    </w:r>
                  </w:p>
                  <w:p w14:paraId="4ED716EB" w14:textId="77777777" w:rsidR="00D333AC" w:rsidRDefault="00D333AC">
                    <w:pPr>
                      <w:jc w:val="right"/>
                      <w:rPr>
                        <w:sz w:val="24"/>
                      </w:rPr>
                    </w:pPr>
                    <w:r>
                      <w:rPr>
                        <w:sz w:val="24"/>
                      </w:rPr>
                      <w:t>25</w:t>
                    </w:r>
                  </w:p>
                  <w:p w14:paraId="2C970E03" w14:textId="77777777" w:rsidR="00D333AC" w:rsidRDefault="00D333AC">
                    <w:pPr>
                      <w:jc w:val="right"/>
                      <w:rPr>
                        <w:sz w:val="24"/>
                      </w:rPr>
                    </w:pPr>
                    <w:r>
                      <w:rPr>
                        <w:sz w:val="24"/>
                      </w:rPr>
                      <w:t>26</w:t>
                    </w:r>
                  </w:p>
                  <w:p w14:paraId="3A015E5C" w14:textId="77777777" w:rsidR="00D333AC" w:rsidRDefault="00D333AC">
                    <w:pPr>
                      <w:jc w:val="right"/>
                      <w:rPr>
                        <w:sz w:val="24"/>
                      </w:rPr>
                    </w:pPr>
                    <w:r>
                      <w:rPr>
                        <w:sz w:val="24"/>
                      </w:rPr>
                      <w:t>27</w:t>
                    </w:r>
                  </w:p>
                  <w:p w14:paraId="618DBE05" w14:textId="77777777" w:rsidR="00D333AC" w:rsidRDefault="00D333AC">
                    <w:pPr>
                      <w:jc w:val="right"/>
                      <w:rPr>
                        <w:sz w:val="24"/>
                      </w:rPr>
                    </w:pPr>
                    <w:r>
                      <w:rPr>
                        <w:sz w:val="24"/>
                      </w:rPr>
                      <w:t>28</w:t>
                    </w:r>
                  </w:p>
                  <w:p w14:paraId="15BFB46A" w14:textId="77777777" w:rsidR="00D333AC" w:rsidRDefault="00D333AC">
                    <w:pPr>
                      <w:jc w:val="right"/>
                    </w:pPr>
                  </w:p>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7216" behindDoc="0" locked="0" layoutInCell="0" allowOverlap="1" wp14:anchorId="77127EC6" wp14:editId="1B965909">
              <wp:simplePos x="0" y="0"/>
              <wp:positionH relativeFrom="margin">
                <wp:posOffset>-91440</wp:posOffset>
              </wp:positionH>
              <wp:positionV relativeFrom="page">
                <wp:posOffset>0</wp:posOffset>
              </wp:positionV>
              <wp:extent cx="0" cy="10058400"/>
              <wp:effectExtent l="0" t="0" r="0" b="0"/>
              <wp:wrapNone/>
              <wp:docPr id="2" name="LeftBorder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F2DA62" id="LeftBorder2"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" o:allowincell="f">
              <w10:wrap anchorx="margin" anchory="page"/>
            </v:line>
          </w:pict>
        </mc:Fallback>
      </mc:AlternateContent>
    </w:r>
    <w:r>
      <w:rPr>
        <w:noProof/>
        <w:lang w:val="en-IN" w:eastAsia="en-IN"/>
      </w:rPr>
      <mc:AlternateContent>
        <mc:Choice Requires="wps">
          <w:drawing>
            <wp:anchor distT="0" distB="0" distL="114300" distR="114300" simplePos="0" relativeHeight="251656192" behindDoc="0" locked="0" layoutInCell="0" allowOverlap="1" wp14:anchorId="71E25F58" wp14:editId="1470B233">
              <wp:simplePos x="0" y="0"/>
              <wp:positionH relativeFrom="margin">
                <wp:posOffset>-45720</wp:posOffset>
              </wp:positionH>
              <wp:positionV relativeFrom="page">
                <wp:posOffset>0</wp:posOffset>
              </wp:positionV>
              <wp:extent cx="0" cy="10058400"/>
              <wp:effectExtent l="0" t="0" r="0" b="0"/>
              <wp:wrapNone/>
              <wp:docPr id="1" name="LeftBorder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530EE" id="LeftBorder1"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" o:allowincell="f">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B5408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0A5A741E"/>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0000001"/>
    <w:multiLevelType w:val="multilevel"/>
    <w:tmpl w:val="894EE873"/>
    <w:lvl w:ilvl="0">
      <w:start w:val="2"/>
      <w:numFmt w:val="decimal"/>
      <w:isLgl/>
      <w:lvlText w:val="%1."/>
      <w:lvlJc w:val="left"/>
      <w:pPr>
        <w:tabs>
          <w:tab w:val="num" w:pos="420"/>
        </w:tabs>
        <w:ind w:left="420" w:firstLine="0"/>
      </w:pPr>
      <w:rPr>
        <w:rFonts w:hint="default"/>
        <w:position w:val="0"/>
      </w:rPr>
    </w:lvl>
    <w:lvl w:ilvl="1">
      <w:start w:val="1"/>
      <w:numFmt w:val="lowerLetter"/>
      <w:lvlText w:val="%2."/>
      <w:lvlJc w:val="left"/>
      <w:pPr>
        <w:tabs>
          <w:tab w:val="num" w:pos="420"/>
        </w:tabs>
        <w:ind w:left="420" w:firstLine="360"/>
      </w:pPr>
      <w:rPr>
        <w:rFonts w:hint="default"/>
        <w:position w:val="0"/>
      </w:rPr>
    </w:lvl>
    <w:lvl w:ilvl="2">
      <w:start w:val="1"/>
      <w:numFmt w:val="lowerRoman"/>
      <w:lvlText w:val="%3."/>
      <w:lvlJc w:val="left"/>
      <w:pPr>
        <w:tabs>
          <w:tab w:val="num" w:pos="420"/>
        </w:tabs>
        <w:ind w:left="420" w:firstLine="720"/>
      </w:pPr>
      <w:rPr>
        <w:rFonts w:hint="default"/>
        <w:position w:val="0"/>
      </w:rPr>
    </w:lvl>
    <w:lvl w:ilvl="3">
      <w:start w:val="1"/>
      <w:numFmt w:val="decimal"/>
      <w:isLgl/>
      <w:lvlText w:val="%4."/>
      <w:lvlJc w:val="left"/>
      <w:pPr>
        <w:tabs>
          <w:tab w:val="num" w:pos="420"/>
        </w:tabs>
        <w:ind w:left="420" w:firstLine="1080"/>
      </w:pPr>
      <w:rPr>
        <w:rFonts w:hint="default"/>
        <w:position w:val="0"/>
      </w:rPr>
    </w:lvl>
    <w:lvl w:ilvl="4">
      <w:start w:val="1"/>
      <w:numFmt w:val="lowerLetter"/>
      <w:lvlText w:val="%5."/>
      <w:lvlJc w:val="left"/>
      <w:pPr>
        <w:tabs>
          <w:tab w:val="num" w:pos="420"/>
        </w:tabs>
        <w:ind w:left="420" w:firstLine="1440"/>
      </w:pPr>
      <w:rPr>
        <w:rFonts w:hint="default"/>
        <w:position w:val="0"/>
      </w:rPr>
    </w:lvl>
    <w:lvl w:ilvl="5">
      <w:start w:val="1"/>
      <w:numFmt w:val="lowerRoman"/>
      <w:lvlText w:val="%6."/>
      <w:lvlJc w:val="left"/>
      <w:pPr>
        <w:tabs>
          <w:tab w:val="num" w:pos="420"/>
        </w:tabs>
        <w:ind w:left="420" w:firstLine="1800"/>
      </w:pPr>
      <w:rPr>
        <w:rFonts w:hint="default"/>
        <w:position w:val="0"/>
      </w:rPr>
    </w:lvl>
    <w:lvl w:ilvl="6">
      <w:start w:val="1"/>
      <w:numFmt w:val="decimal"/>
      <w:isLgl/>
      <w:lvlText w:val="%7."/>
      <w:lvlJc w:val="left"/>
      <w:pPr>
        <w:tabs>
          <w:tab w:val="num" w:pos="420"/>
        </w:tabs>
        <w:ind w:left="420" w:firstLine="2160"/>
      </w:pPr>
      <w:rPr>
        <w:rFonts w:hint="default"/>
        <w:position w:val="0"/>
      </w:rPr>
    </w:lvl>
    <w:lvl w:ilvl="7">
      <w:start w:val="1"/>
      <w:numFmt w:val="lowerLetter"/>
      <w:lvlText w:val="%8."/>
      <w:lvlJc w:val="left"/>
      <w:pPr>
        <w:tabs>
          <w:tab w:val="num" w:pos="420"/>
        </w:tabs>
        <w:ind w:left="420" w:firstLine="2520"/>
      </w:pPr>
      <w:rPr>
        <w:rFonts w:hint="default"/>
        <w:position w:val="0"/>
      </w:rPr>
    </w:lvl>
    <w:lvl w:ilvl="8">
      <w:start w:val="1"/>
      <w:numFmt w:val="lowerRoman"/>
      <w:lvlText w:val="%9."/>
      <w:lvlJc w:val="left"/>
      <w:pPr>
        <w:tabs>
          <w:tab w:val="num" w:pos="420"/>
        </w:tabs>
        <w:ind w:left="420" w:firstLine="2880"/>
      </w:pPr>
      <w:rPr>
        <w:rFonts w:hint="default"/>
        <w:position w:val="0"/>
      </w:rPr>
    </w:lvl>
  </w:abstractNum>
  <w:abstractNum w:abstractNumId="3" w15:restartNumberingAfterBreak="0">
    <w:nsid w:val="00000002"/>
    <w:multiLevelType w:val="multilevel"/>
    <w:tmpl w:val="894EE874"/>
    <w:lvl w:ilvl="0">
      <w:start w:val="5"/>
      <w:numFmt w:val="decimal"/>
      <w:isLgl/>
      <w:lvlText w:val="%1."/>
      <w:lvlJc w:val="left"/>
      <w:pPr>
        <w:tabs>
          <w:tab w:val="num" w:pos="420"/>
        </w:tabs>
        <w:ind w:left="420" w:firstLine="0"/>
      </w:pPr>
      <w:rPr>
        <w:rFonts w:hint="default"/>
        <w:position w:val="0"/>
      </w:rPr>
    </w:lvl>
    <w:lvl w:ilvl="1">
      <w:start w:val="1"/>
      <w:numFmt w:val="lowerLetter"/>
      <w:lvlText w:val="%2."/>
      <w:lvlJc w:val="left"/>
      <w:pPr>
        <w:tabs>
          <w:tab w:val="num" w:pos="420"/>
        </w:tabs>
        <w:ind w:left="420" w:firstLine="360"/>
      </w:pPr>
      <w:rPr>
        <w:rFonts w:hint="default"/>
        <w:position w:val="0"/>
      </w:rPr>
    </w:lvl>
    <w:lvl w:ilvl="2">
      <w:start w:val="1"/>
      <w:numFmt w:val="lowerRoman"/>
      <w:lvlText w:val="%3."/>
      <w:lvlJc w:val="left"/>
      <w:pPr>
        <w:tabs>
          <w:tab w:val="num" w:pos="420"/>
        </w:tabs>
        <w:ind w:left="420" w:firstLine="720"/>
      </w:pPr>
      <w:rPr>
        <w:rFonts w:hint="default"/>
        <w:position w:val="0"/>
      </w:rPr>
    </w:lvl>
    <w:lvl w:ilvl="3">
      <w:start w:val="1"/>
      <w:numFmt w:val="decimal"/>
      <w:isLgl/>
      <w:lvlText w:val="%4."/>
      <w:lvlJc w:val="left"/>
      <w:pPr>
        <w:tabs>
          <w:tab w:val="num" w:pos="420"/>
        </w:tabs>
        <w:ind w:left="420" w:firstLine="1080"/>
      </w:pPr>
      <w:rPr>
        <w:rFonts w:hint="default"/>
        <w:position w:val="0"/>
      </w:rPr>
    </w:lvl>
    <w:lvl w:ilvl="4">
      <w:start w:val="1"/>
      <w:numFmt w:val="lowerLetter"/>
      <w:lvlText w:val="%5."/>
      <w:lvlJc w:val="left"/>
      <w:pPr>
        <w:tabs>
          <w:tab w:val="num" w:pos="420"/>
        </w:tabs>
        <w:ind w:left="420" w:firstLine="1440"/>
      </w:pPr>
      <w:rPr>
        <w:rFonts w:hint="default"/>
        <w:position w:val="0"/>
      </w:rPr>
    </w:lvl>
    <w:lvl w:ilvl="5">
      <w:start w:val="1"/>
      <w:numFmt w:val="lowerRoman"/>
      <w:lvlText w:val="%6."/>
      <w:lvlJc w:val="left"/>
      <w:pPr>
        <w:tabs>
          <w:tab w:val="num" w:pos="420"/>
        </w:tabs>
        <w:ind w:left="420" w:firstLine="1800"/>
      </w:pPr>
      <w:rPr>
        <w:rFonts w:hint="default"/>
        <w:position w:val="0"/>
      </w:rPr>
    </w:lvl>
    <w:lvl w:ilvl="6">
      <w:start w:val="1"/>
      <w:numFmt w:val="decimal"/>
      <w:isLgl/>
      <w:lvlText w:val="%7."/>
      <w:lvlJc w:val="left"/>
      <w:pPr>
        <w:tabs>
          <w:tab w:val="num" w:pos="420"/>
        </w:tabs>
        <w:ind w:left="420" w:firstLine="2160"/>
      </w:pPr>
      <w:rPr>
        <w:rFonts w:hint="default"/>
        <w:position w:val="0"/>
      </w:rPr>
    </w:lvl>
    <w:lvl w:ilvl="7">
      <w:start w:val="1"/>
      <w:numFmt w:val="lowerLetter"/>
      <w:lvlText w:val="%8."/>
      <w:lvlJc w:val="left"/>
      <w:pPr>
        <w:tabs>
          <w:tab w:val="num" w:pos="420"/>
        </w:tabs>
        <w:ind w:left="420" w:firstLine="2520"/>
      </w:pPr>
      <w:rPr>
        <w:rFonts w:hint="default"/>
        <w:position w:val="0"/>
      </w:rPr>
    </w:lvl>
    <w:lvl w:ilvl="8">
      <w:start w:val="1"/>
      <w:numFmt w:val="lowerRoman"/>
      <w:lvlText w:val="%9."/>
      <w:lvlJc w:val="left"/>
      <w:pPr>
        <w:tabs>
          <w:tab w:val="num" w:pos="420"/>
        </w:tabs>
        <w:ind w:left="420" w:firstLine="2880"/>
      </w:pPr>
      <w:rPr>
        <w:rFonts w:hint="default"/>
        <w:position w:val="0"/>
      </w:rPr>
    </w:lvl>
  </w:abstractNum>
  <w:abstractNum w:abstractNumId="4" w15:restartNumberingAfterBreak="0">
    <w:nsid w:val="00000003"/>
    <w:multiLevelType w:val="multilevel"/>
    <w:tmpl w:val="894EE875"/>
    <w:lvl w:ilvl="0">
      <w:start w:val="16"/>
      <w:numFmt w:val="decimal"/>
      <w:isLgl/>
      <w:lvlText w:val="%1."/>
      <w:lvlJc w:val="left"/>
      <w:pPr>
        <w:tabs>
          <w:tab w:val="num" w:pos="560"/>
        </w:tabs>
        <w:ind w:left="560" w:firstLine="0"/>
      </w:pPr>
      <w:rPr>
        <w:rFonts w:hint="default"/>
        <w:position w:val="0"/>
      </w:rPr>
    </w:lvl>
    <w:lvl w:ilvl="1">
      <w:start w:val="1"/>
      <w:numFmt w:val="lowerLetter"/>
      <w:lvlText w:val="%2."/>
      <w:lvlJc w:val="left"/>
      <w:pPr>
        <w:tabs>
          <w:tab w:val="num" w:pos="560"/>
        </w:tabs>
        <w:ind w:left="560" w:firstLine="360"/>
      </w:pPr>
      <w:rPr>
        <w:rFonts w:hint="default"/>
        <w:position w:val="0"/>
      </w:rPr>
    </w:lvl>
    <w:lvl w:ilvl="2">
      <w:start w:val="1"/>
      <w:numFmt w:val="lowerRoman"/>
      <w:lvlText w:val="%3."/>
      <w:lvlJc w:val="left"/>
      <w:pPr>
        <w:tabs>
          <w:tab w:val="num" w:pos="560"/>
        </w:tabs>
        <w:ind w:left="560" w:firstLine="720"/>
      </w:pPr>
      <w:rPr>
        <w:rFonts w:hint="default"/>
        <w:position w:val="0"/>
      </w:rPr>
    </w:lvl>
    <w:lvl w:ilvl="3">
      <w:start w:val="1"/>
      <w:numFmt w:val="decimal"/>
      <w:isLgl/>
      <w:lvlText w:val="%4."/>
      <w:lvlJc w:val="left"/>
      <w:pPr>
        <w:tabs>
          <w:tab w:val="num" w:pos="560"/>
        </w:tabs>
        <w:ind w:left="560" w:firstLine="1080"/>
      </w:pPr>
      <w:rPr>
        <w:rFonts w:hint="default"/>
        <w:position w:val="0"/>
      </w:rPr>
    </w:lvl>
    <w:lvl w:ilvl="4">
      <w:start w:val="1"/>
      <w:numFmt w:val="lowerLetter"/>
      <w:lvlText w:val="%5."/>
      <w:lvlJc w:val="left"/>
      <w:pPr>
        <w:tabs>
          <w:tab w:val="num" w:pos="560"/>
        </w:tabs>
        <w:ind w:left="560" w:firstLine="1440"/>
      </w:pPr>
      <w:rPr>
        <w:rFonts w:hint="default"/>
        <w:position w:val="0"/>
      </w:rPr>
    </w:lvl>
    <w:lvl w:ilvl="5">
      <w:start w:val="1"/>
      <w:numFmt w:val="lowerRoman"/>
      <w:lvlText w:val="%6."/>
      <w:lvlJc w:val="left"/>
      <w:pPr>
        <w:tabs>
          <w:tab w:val="num" w:pos="560"/>
        </w:tabs>
        <w:ind w:left="560" w:firstLine="1800"/>
      </w:pPr>
      <w:rPr>
        <w:rFonts w:hint="default"/>
        <w:position w:val="0"/>
      </w:rPr>
    </w:lvl>
    <w:lvl w:ilvl="6">
      <w:start w:val="1"/>
      <w:numFmt w:val="decimal"/>
      <w:isLgl/>
      <w:lvlText w:val="%7."/>
      <w:lvlJc w:val="left"/>
      <w:pPr>
        <w:tabs>
          <w:tab w:val="num" w:pos="560"/>
        </w:tabs>
        <w:ind w:left="560" w:firstLine="2160"/>
      </w:pPr>
      <w:rPr>
        <w:rFonts w:hint="default"/>
        <w:position w:val="0"/>
      </w:rPr>
    </w:lvl>
    <w:lvl w:ilvl="7">
      <w:start w:val="1"/>
      <w:numFmt w:val="lowerLetter"/>
      <w:lvlText w:val="%8."/>
      <w:lvlJc w:val="left"/>
      <w:pPr>
        <w:tabs>
          <w:tab w:val="num" w:pos="560"/>
        </w:tabs>
        <w:ind w:left="560" w:firstLine="2520"/>
      </w:pPr>
      <w:rPr>
        <w:rFonts w:hint="default"/>
        <w:position w:val="0"/>
      </w:rPr>
    </w:lvl>
    <w:lvl w:ilvl="8">
      <w:start w:val="1"/>
      <w:numFmt w:val="lowerRoman"/>
      <w:lvlText w:val="%9."/>
      <w:lvlJc w:val="left"/>
      <w:pPr>
        <w:tabs>
          <w:tab w:val="num" w:pos="560"/>
        </w:tabs>
        <w:ind w:left="560" w:firstLine="2880"/>
      </w:pPr>
      <w:rPr>
        <w:rFonts w:hint="default"/>
        <w:position w:val="0"/>
      </w:rPr>
    </w:lvl>
  </w:abstractNum>
  <w:abstractNum w:abstractNumId="5" w15:restartNumberingAfterBreak="0">
    <w:nsid w:val="0081747A"/>
    <w:multiLevelType w:val="singleLevel"/>
    <w:tmpl w:val="B612791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6" w15:restartNumberingAfterBreak="0">
    <w:nsid w:val="08F53E3C"/>
    <w:multiLevelType w:val="hybridMultilevel"/>
    <w:tmpl w:val="DAE2BBB0"/>
    <w:lvl w:ilvl="0" w:tplc="41106004">
      <w:start w:val="1"/>
      <w:numFmt w:val="upperLetter"/>
      <w:lvlText w:val="%1."/>
      <w:lvlJc w:val="left"/>
      <w:pPr>
        <w:ind w:left="8220" w:hanging="570"/>
      </w:pPr>
      <w:rPr>
        <w:rFonts w:hint="default"/>
      </w:rPr>
    </w:lvl>
    <w:lvl w:ilvl="1" w:tplc="04090019" w:tentative="1">
      <w:start w:val="1"/>
      <w:numFmt w:val="lowerLetter"/>
      <w:lvlText w:val="%2."/>
      <w:lvlJc w:val="left"/>
      <w:pPr>
        <w:ind w:left="8730" w:hanging="360"/>
      </w:pPr>
    </w:lvl>
    <w:lvl w:ilvl="2" w:tplc="0409001B" w:tentative="1">
      <w:start w:val="1"/>
      <w:numFmt w:val="lowerRoman"/>
      <w:lvlText w:val="%3."/>
      <w:lvlJc w:val="right"/>
      <w:pPr>
        <w:ind w:left="9450" w:hanging="180"/>
      </w:pPr>
    </w:lvl>
    <w:lvl w:ilvl="3" w:tplc="0409000F" w:tentative="1">
      <w:start w:val="1"/>
      <w:numFmt w:val="decimal"/>
      <w:lvlText w:val="%4."/>
      <w:lvlJc w:val="left"/>
      <w:pPr>
        <w:ind w:left="10170" w:hanging="360"/>
      </w:pPr>
    </w:lvl>
    <w:lvl w:ilvl="4" w:tplc="04090019" w:tentative="1">
      <w:start w:val="1"/>
      <w:numFmt w:val="lowerLetter"/>
      <w:lvlText w:val="%5."/>
      <w:lvlJc w:val="left"/>
      <w:pPr>
        <w:ind w:left="10890" w:hanging="360"/>
      </w:pPr>
    </w:lvl>
    <w:lvl w:ilvl="5" w:tplc="0409001B" w:tentative="1">
      <w:start w:val="1"/>
      <w:numFmt w:val="lowerRoman"/>
      <w:lvlText w:val="%6."/>
      <w:lvlJc w:val="right"/>
      <w:pPr>
        <w:ind w:left="11610" w:hanging="180"/>
      </w:pPr>
    </w:lvl>
    <w:lvl w:ilvl="6" w:tplc="0409000F" w:tentative="1">
      <w:start w:val="1"/>
      <w:numFmt w:val="decimal"/>
      <w:lvlText w:val="%7."/>
      <w:lvlJc w:val="left"/>
      <w:pPr>
        <w:ind w:left="12330" w:hanging="360"/>
      </w:pPr>
    </w:lvl>
    <w:lvl w:ilvl="7" w:tplc="04090019" w:tentative="1">
      <w:start w:val="1"/>
      <w:numFmt w:val="lowerLetter"/>
      <w:lvlText w:val="%8."/>
      <w:lvlJc w:val="left"/>
      <w:pPr>
        <w:ind w:left="13050" w:hanging="360"/>
      </w:pPr>
    </w:lvl>
    <w:lvl w:ilvl="8" w:tplc="0409001B" w:tentative="1">
      <w:start w:val="1"/>
      <w:numFmt w:val="lowerRoman"/>
      <w:lvlText w:val="%9."/>
      <w:lvlJc w:val="right"/>
      <w:pPr>
        <w:ind w:left="13770" w:hanging="180"/>
      </w:pPr>
    </w:lvl>
  </w:abstractNum>
  <w:abstractNum w:abstractNumId="7" w15:restartNumberingAfterBreak="0">
    <w:nsid w:val="0A370251"/>
    <w:multiLevelType w:val="hybridMultilevel"/>
    <w:tmpl w:val="11F66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84D6B"/>
    <w:multiLevelType w:val="hybridMultilevel"/>
    <w:tmpl w:val="127A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C725A5"/>
    <w:multiLevelType w:val="hybridMultilevel"/>
    <w:tmpl w:val="27485A52"/>
    <w:lvl w:ilvl="0" w:tplc="A1363C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CE74B3"/>
    <w:multiLevelType w:val="hybridMultilevel"/>
    <w:tmpl w:val="AA98FC1A"/>
    <w:lvl w:ilvl="0" w:tplc="F348BD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C6FE2"/>
    <w:multiLevelType w:val="hybridMultilevel"/>
    <w:tmpl w:val="8F62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3D1660"/>
    <w:multiLevelType w:val="hybridMultilevel"/>
    <w:tmpl w:val="9F76F97A"/>
    <w:lvl w:ilvl="0" w:tplc="2C3EB0E4">
      <w:start w:val="5"/>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B10554"/>
    <w:multiLevelType w:val="hybridMultilevel"/>
    <w:tmpl w:val="CC6E38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73F2A"/>
    <w:multiLevelType w:val="hybridMultilevel"/>
    <w:tmpl w:val="0370395C"/>
    <w:lvl w:ilvl="0" w:tplc="C4B6F5C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1745D38"/>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394D41"/>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E082B"/>
    <w:multiLevelType w:val="hybridMultilevel"/>
    <w:tmpl w:val="24AC4AF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60E13"/>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98161C"/>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447E0"/>
    <w:multiLevelType w:val="hybridMultilevel"/>
    <w:tmpl w:val="D54A22CA"/>
    <w:lvl w:ilvl="0" w:tplc="86DACEE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000658"/>
    <w:multiLevelType w:val="multilevel"/>
    <w:tmpl w:val="8D709ECC"/>
    <w:lvl w:ilvl="0">
      <w:start w:val="1"/>
      <w:numFmt w:val="upperRoman"/>
      <w:lvlText w:val="%1."/>
      <w:lvlJc w:val="center"/>
      <w:pPr>
        <w:tabs>
          <w:tab w:val="num" w:pos="360"/>
        </w:tabs>
      </w:pPr>
      <w:rPr>
        <w:rFonts w:ascii="Courier New" w:hAnsi="Courier New" w:cs="Times New Roman" w:hint="default"/>
        <w:b w:val="0"/>
        <w:i w:val="0"/>
        <w:sz w:val="24"/>
        <w:szCs w:val="24"/>
      </w:rPr>
    </w:lvl>
    <w:lvl w:ilvl="1">
      <w:start w:val="1"/>
      <w:numFmt w:val="upperLetter"/>
      <w:lvlText w:val="%2."/>
      <w:lvlJc w:val="left"/>
      <w:pPr>
        <w:tabs>
          <w:tab w:val="num" w:pos="1440"/>
        </w:tabs>
        <w:ind w:left="720"/>
      </w:pPr>
      <w:rPr>
        <w:rFonts w:ascii="Courier New" w:hAnsi="Courier New" w:cs="Times New Roman" w:hint="default"/>
        <w:b w:val="0"/>
        <w:i w:val="0"/>
        <w:sz w:val="24"/>
        <w:szCs w:val="24"/>
      </w:rPr>
    </w:lvl>
    <w:lvl w:ilvl="2">
      <w:start w:val="1"/>
      <w:numFmt w:val="decimal"/>
      <w:pStyle w:val="StyleHeading3CourierNewNotBold1"/>
      <w:lvlText w:val="%3."/>
      <w:lvlJc w:val="left"/>
      <w:pPr>
        <w:tabs>
          <w:tab w:val="num" w:pos="2160"/>
        </w:tabs>
        <w:ind w:left="1440"/>
      </w:pPr>
      <w:rPr>
        <w:rFonts w:ascii="Courier New" w:hAnsi="Courier New" w:cs="Times New Roman" w:hint="default"/>
        <w:b w:val="0"/>
        <w:i w:val="0"/>
        <w:sz w:val="24"/>
        <w:szCs w:val="24"/>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E38113C"/>
    <w:multiLevelType w:val="hybridMultilevel"/>
    <w:tmpl w:val="AEE4DC6E"/>
    <w:lvl w:ilvl="0" w:tplc="2050F1FA">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CF7753"/>
    <w:multiLevelType w:val="hybridMultilevel"/>
    <w:tmpl w:val="05F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975003"/>
    <w:multiLevelType w:val="hybridMultilevel"/>
    <w:tmpl w:val="6FA228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2761DA"/>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567525"/>
    <w:multiLevelType w:val="hybridMultilevel"/>
    <w:tmpl w:val="613EDCFE"/>
    <w:lvl w:ilvl="0" w:tplc="801057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6123FCB"/>
    <w:multiLevelType w:val="hybridMultilevel"/>
    <w:tmpl w:val="59EE7AEA"/>
    <w:lvl w:ilvl="0" w:tplc="7AAA29EA">
      <w:start w:val="1"/>
      <w:numFmt w:val="decimal"/>
      <w:lvlText w:val="%1)"/>
      <w:lvlJc w:val="left"/>
      <w:pPr>
        <w:tabs>
          <w:tab w:val="num" w:pos="2520"/>
        </w:tabs>
        <w:ind w:left="2520" w:hanging="36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8" w15:restartNumberingAfterBreak="0">
    <w:nsid w:val="58D943D0"/>
    <w:multiLevelType w:val="hybridMultilevel"/>
    <w:tmpl w:val="B82CEE3E"/>
    <w:lvl w:ilvl="0" w:tplc="D57227E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CE80261"/>
    <w:multiLevelType w:val="hybridMultilevel"/>
    <w:tmpl w:val="660E98D8"/>
    <w:lvl w:ilvl="0" w:tplc="844A87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A706EC"/>
    <w:multiLevelType w:val="hybridMultilevel"/>
    <w:tmpl w:val="284EB138"/>
    <w:lvl w:ilvl="0" w:tplc="F70AC13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5454446"/>
    <w:multiLevelType w:val="hybridMultilevel"/>
    <w:tmpl w:val="1BF4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1B4F8D"/>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37AF2"/>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FD727E"/>
    <w:multiLevelType w:val="hybridMultilevel"/>
    <w:tmpl w:val="E39A296C"/>
    <w:lvl w:ilvl="0" w:tplc="86DACEE4">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E4D5FEA"/>
    <w:multiLevelType w:val="hybridMultilevel"/>
    <w:tmpl w:val="E43C98F2"/>
    <w:lvl w:ilvl="0" w:tplc="E8A818C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B177C"/>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527608"/>
    <w:multiLevelType w:val="hybridMultilevel"/>
    <w:tmpl w:val="001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2D2379"/>
    <w:multiLevelType w:val="hybridMultilevel"/>
    <w:tmpl w:val="F4A888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733657"/>
    <w:multiLevelType w:val="hybridMultilevel"/>
    <w:tmpl w:val="7AE05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75129B"/>
    <w:multiLevelType w:val="hybridMultilevel"/>
    <w:tmpl w:val="A566CD70"/>
    <w:lvl w:ilvl="0" w:tplc="6B1478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145808">
    <w:abstractNumId w:val="1"/>
  </w:num>
  <w:num w:numId="2" w16cid:durableId="1851797146">
    <w:abstractNumId w:val="1"/>
  </w:num>
  <w:num w:numId="3" w16cid:durableId="620571873">
    <w:abstractNumId w:val="1"/>
  </w:num>
  <w:num w:numId="4" w16cid:durableId="285310248">
    <w:abstractNumId w:val="1"/>
  </w:num>
  <w:num w:numId="5" w16cid:durableId="1750731431">
    <w:abstractNumId w:val="21"/>
  </w:num>
  <w:num w:numId="6" w16cid:durableId="1634362510">
    <w:abstractNumId w:val="17"/>
  </w:num>
  <w:num w:numId="7" w16cid:durableId="6758681">
    <w:abstractNumId w:val="18"/>
  </w:num>
  <w:num w:numId="8" w16cid:durableId="192883384">
    <w:abstractNumId w:val="0"/>
  </w:num>
  <w:num w:numId="9" w16cid:durableId="231623164">
    <w:abstractNumId w:val="37"/>
  </w:num>
  <w:num w:numId="10" w16cid:durableId="614950028">
    <w:abstractNumId w:val="19"/>
  </w:num>
  <w:num w:numId="11" w16cid:durableId="1232086174">
    <w:abstractNumId w:val="3"/>
  </w:num>
  <w:num w:numId="12" w16cid:durableId="125659277">
    <w:abstractNumId w:val="2"/>
  </w:num>
  <w:num w:numId="13" w16cid:durableId="1948924432">
    <w:abstractNumId w:val="4"/>
  </w:num>
  <w:num w:numId="14" w16cid:durableId="2085833891">
    <w:abstractNumId w:val="35"/>
  </w:num>
  <w:num w:numId="15" w16cid:durableId="1235437966">
    <w:abstractNumId w:val="6"/>
  </w:num>
  <w:num w:numId="16" w16cid:durableId="1137260943">
    <w:abstractNumId w:val="38"/>
  </w:num>
  <w:num w:numId="17" w16cid:durableId="255211001">
    <w:abstractNumId w:val="22"/>
  </w:num>
  <w:num w:numId="18" w16cid:durableId="1079255432">
    <w:abstractNumId w:val="28"/>
  </w:num>
  <w:num w:numId="19" w16cid:durableId="1395279751">
    <w:abstractNumId w:val="14"/>
  </w:num>
  <w:num w:numId="20" w16cid:durableId="676276896">
    <w:abstractNumId w:val="40"/>
  </w:num>
  <w:num w:numId="21" w16cid:durableId="180321458">
    <w:abstractNumId w:val="30"/>
  </w:num>
  <w:num w:numId="22" w16cid:durableId="6106986">
    <w:abstractNumId w:val="29"/>
  </w:num>
  <w:num w:numId="23" w16cid:durableId="283076430">
    <w:abstractNumId w:val="9"/>
  </w:num>
  <w:num w:numId="24" w16cid:durableId="23335586">
    <w:abstractNumId w:val="12"/>
  </w:num>
  <w:num w:numId="25" w16cid:durableId="56516001">
    <w:abstractNumId w:val="10"/>
  </w:num>
  <w:num w:numId="26" w16cid:durableId="1794902572">
    <w:abstractNumId w:val="36"/>
  </w:num>
  <w:num w:numId="27" w16cid:durableId="2091003943">
    <w:abstractNumId w:val="11"/>
  </w:num>
  <w:num w:numId="28" w16cid:durableId="2086608844">
    <w:abstractNumId w:val="33"/>
  </w:num>
  <w:num w:numId="29" w16cid:durableId="1805469550">
    <w:abstractNumId w:val="15"/>
  </w:num>
  <w:num w:numId="30" w16cid:durableId="483008803">
    <w:abstractNumId w:val="32"/>
  </w:num>
  <w:num w:numId="31" w16cid:durableId="712852745">
    <w:abstractNumId w:val="25"/>
  </w:num>
  <w:num w:numId="32" w16cid:durableId="938299097">
    <w:abstractNumId w:val="16"/>
  </w:num>
  <w:num w:numId="33" w16cid:durableId="527522768">
    <w:abstractNumId w:val="39"/>
  </w:num>
  <w:num w:numId="34" w16cid:durableId="1579288465">
    <w:abstractNumId w:val="24"/>
  </w:num>
  <w:num w:numId="35" w16cid:durableId="1962413305">
    <w:abstractNumId w:val="23"/>
  </w:num>
  <w:num w:numId="36" w16cid:durableId="1607617119">
    <w:abstractNumId w:val="8"/>
  </w:num>
  <w:num w:numId="37" w16cid:durableId="966351572">
    <w:abstractNumId w:val="7"/>
  </w:num>
  <w:num w:numId="38" w16cid:durableId="1508250457">
    <w:abstractNumId w:val="27"/>
  </w:num>
  <w:num w:numId="39" w16cid:durableId="2018926359">
    <w:abstractNumId w:val="13"/>
  </w:num>
  <w:num w:numId="40" w16cid:durableId="1194463338">
    <w:abstractNumId w:val="26"/>
  </w:num>
  <w:num w:numId="41" w16cid:durableId="215748436">
    <w:abstractNumId w:val="20"/>
  </w:num>
  <w:num w:numId="42" w16cid:durableId="24646668">
    <w:abstractNumId w:val="34"/>
  </w:num>
  <w:num w:numId="43" w16cid:durableId="426116317">
    <w:abstractNumId w:val="31"/>
  </w:num>
  <w:num w:numId="44" w16cid:durableId="53886334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noExtraLineSpacing/>
    <w:suppressBottomSpacing/>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MjCxtLQwNDO1NDFX0lEKTi0uzszPAykwrAUAkEbySiwAAAA="/>
    <w:docVar w:name="_CITRUS_JURISDICTION" w:val="Bluebook"/>
    <w:docVar w:name="AttorneyName" w:val="-1"/>
    <w:docVar w:name="CaptionBoxStyle" w:val="0"/>
    <w:docVar w:name="CITRUS_DOC_GUID" w:val="{1598C557-09DD-4203-90A8-2DA6CC4BE28A}"/>
    <w:docVar w:name="CourtAlignment" w:val="1"/>
    <w:docVar w:name="CourtName" w:val="~"/>
    <w:docVar w:name="dgnword-docGUID" w:val="{D37D2631-982B-430D-AF30-FC25AEE89BC0}"/>
    <w:docVar w:name="dgnword-eventsink" w:val="480382392"/>
    <w:docVar w:name="FirmInFtr" w:val="0"/>
    <w:docVar w:name="FirmInSigBlkStyle" w:val="0"/>
    <w:docVar w:name="FirstLineNum" w:val="1"/>
    <w:docVar w:name="FirstPleadingLine" w:val="1"/>
    <w:docVar w:name="Font" w:val="Courier New"/>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 w:name="SigBlkYes" w:val="0"/>
    <w:docVar w:name="SignWith" w:val=" "/>
    <w:docVar w:name="SummaryInFtr" w:val="0"/>
  </w:docVars>
  <w:rsids>
    <w:rsidRoot w:val="003F3695"/>
    <w:rsid w:val="000028D3"/>
    <w:rsid w:val="000043DB"/>
    <w:rsid w:val="00005270"/>
    <w:rsid w:val="000073AC"/>
    <w:rsid w:val="00013A84"/>
    <w:rsid w:val="0002163F"/>
    <w:rsid w:val="00026876"/>
    <w:rsid w:val="000316BB"/>
    <w:rsid w:val="00032277"/>
    <w:rsid w:val="00032B5D"/>
    <w:rsid w:val="00040EED"/>
    <w:rsid w:val="0004268C"/>
    <w:rsid w:val="000509ED"/>
    <w:rsid w:val="000513FE"/>
    <w:rsid w:val="000518FB"/>
    <w:rsid w:val="00055389"/>
    <w:rsid w:val="00057727"/>
    <w:rsid w:val="00057E93"/>
    <w:rsid w:val="000632D4"/>
    <w:rsid w:val="000633A9"/>
    <w:rsid w:val="0006676F"/>
    <w:rsid w:val="00070D6E"/>
    <w:rsid w:val="000731C7"/>
    <w:rsid w:val="0007651C"/>
    <w:rsid w:val="000778F3"/>
    <w:rsid w:val="000810DE"/>
    <w:rsid w:val="00083552"/>
    <w:rsid w:val="0008474D"/>
    <w:rsid w:val="00084AB3"/>
    <w:rsid w:val="00085159"/>
    <w:rsid w:val="00090089"/>
    <w:rsid w:val="00095F3D"/>
    <w:rsid w:val="000A0854"/>
    <w:rsid w:val="000A26BE"/>
    <w:rsid w:val="000A3D2B"/>
    <w:rsid w:val="000A3E59"/>
    <w:rsid w:val="000A4490"/>
    <w:rsid w:val="000A5CF9"/>
    <w:rsid w:val="000A69F1"/>
    <w:rsid w:val="000A7740"/>
    <w:rsid w:val="000B1D81"/>
    <w:rsid w:val="000B2857"/>
    <w:rsid w:val="000B482A"/>
    <w:rsid w:val="000B6F04"/>
    <w:rsid w:val="000B7F5E"/>
    <w:rsid w:val="000C1340"/>
    <w:rsid w:val="000C1DB2"/>
    <w:rsid w:val="000C2931"/>
    <w:rsid w:val="000C5245"/>
    <w:rsid w:val="000C73F8"/>
    <w:rsid w:val="000D14B1"/>
    <w:rsid w:val="000D1CEC"/>
    <w:rsid w:val="000D1DE9"/>
    <w:rsid w:val="000D3879"/>
    <w:rsid w:val="000D3F34"/>
    <w:rsid w:val="000D4199"/>
    <w:rsid w:val="000E1F35"/>
    <w:rsid w:val="000E3BFB"/>
    <w:rsid w:val="000E5064"/>
    <w:rsid w:val="000E64DE"/>
    <w:rsid w:val="000E71FF"/>
    <w:rsid w:val="000F0E7E"/>
    <w:rsid w:val="000F2552"/>
    <w:rsid w:val="000F4662"/>
    <w:rsid w:val="000F4856"/>
    <w:rsid w:val="000F5A44"/>
    <w:rsid w:val="000F7B7A"/>
    <w:rsid w:val="001005F2"/>
    <w:rsid w:val="00103506"/>
    <w:rsid w:val="001035C9"/>
    <w:rsid w:val="00104445"/>
    <w:rsid w:val="0010489A"/>
    <w:rsid w:val="00106F43"/>
    <w:rsid w:val="001079BC"/>
    <w:rsid w:val="0011064A"/>
    <w:rsid w:val="001111F9"/>
    <w:rsid w:val="001117D8"/>
    <w:rsid w:val="00116337"/>
    <w:rsid w:val="00120318"/>
    <w:rsid w:val="001214A1"/>
    <w:rsid w:val="00122B58"/>
    <w:rsid w:val="001306FC"/>
    <w:rsid w:val="00130DEA"/>
    <w:rsid w:val="001345B3"/>
    <w:rsid w:val="00134FB4"/>
    <w:rsid w:val="00136165"/>
    <w:rsid w:val="0013676A"/>
    <w:rsid w:val="00137B74"/>
    <w:rsid w:val="00143C15"/>
    <w:rsid w:val="00146409"/>
    <w:rsid w:val="0014787B"/>
    <w:rsid w:val="001508EB"/>
    <w:rsid w:val="001512FF"/>
    <w:rsid w:val="0015225A"/>
    <w:rsid w:val="001524BA"/>
    <w:rsid w:val="00153804"/>
    <w:rsid w:val="001571CC"/>
    <w:rsid w:val="00157C65"/>
    <w:rsid w:val="0016532B"/>
    <w:rsid w:val="001659EF"/>
    <w:rsid w:val="00166299"/>
    <w:rsid w:val="00166DE2"/>
    <w:rsid w:val="00170359"/>
    <w:rsid w:val="00172391"/>
    <w:rsid w:val="0017243E"/>
    <w:rsid w:val="00172B50"/>
    <w:rsid w:val="00172FF2"/>
    <w:rsid w:val="001848B6"/>
    <w:rsid w:val="00187A6F"/>
    <w:rsid w:val="001900E4"/>
    <w:rsid w:val="00190749"/>
    <w:rsid w:val="00193587"/>
    <w:rsid w:val="00194220"/>
    <w:rsid w:val="00196861"/>
    <w:rsid w:val="001976AC"/>
    <w:rsid w:val="001A055C"/>
    <w:rsid w:val="001A30A9"/>
    <w:rsid w:val="001A4FB2"/>
    <w:rsid w:val="001A6B66"/>
    <w:rsid w:val="001B13D8"/>
    <w:rsid w:val="001C000E"/>
    <w:rsid w:val="001C0911"/>
    <w:rsid w:val="001C322D"/>
    <w:rsid w:val="001C5ACF"/>
    <w:rsid w:val="001C6643"/>
    <w:rsid w:val="001D2B3E"/>
    <w:rsid w:val="001D3D09"/>
    <w:rsid w:val="001D5B28"/>
    <w:rsid w:val="001D6661"/>
    <w:rsid w:val="001E1252"/>
    <w:rsid w:val="001E21DE"/>
    <w:rsid w:val="001E2C30"/>
    <w:rsid w:val="001E40CE"/>
    <w:rsid w:val="001E4D34"/>
    <w:rsid w:val="001E6109"/>
    <w:rsid w:val="001E6868"/>
    <w:rsid w:val="001E6AD4"/>
    <w:rsid w:val="001E752B"/>
    <w:rsid w:val="001F06E0"/>
    <w:rsid w:val="001F1091"/>
    <w:rsid w:val="001F74F4"/>
    <w:rsid w:val="001F789B"/>
    <w:rsid w:val="002000D3"/>
    <w:rsid w:val="002010FC"/>
    <w:rsid w:val="002014E0"/>
    <w:rsid w:val="00201754"/>
    <w:rsid w:val="00202C62"/>
    <w:rsid w:val="0020376E"/>
    <w:rsid w:val="00206B46"/>
    <w:rsid w:val="00211981"/>
    <w:rsid w:val="00211CCB"/>
    <w:rsid w:val="002164FA"/>
    <w:rsid w:val="0021670E"/>
    <w:rsid w:val="00222A8A"/>
    <w:rsid w:val="00224AA4"/>
    <w:rsid w:val="00226C29"/>
    <w:rsid w:val="002272B4"/>
    <w:rsid w:val="002304FC"/>
    <w:rsid w:val="00231A64"/>
    <w:rsid w:val="00231ABC"/>
    <w:rsid w:val="00233E4D"/>
    <w:rsid w:val="002346B4"/>
    <w:rsid w:val="00236A05"/>
    <w:rsid w:val="00237638"/>
    <w:rsid w:val="002422D0"/>
    <w:rsid w:val="00245BDA"/>
    <w:rsid w:val="0024625E"/>
    <w:rsid w:val="002467DA"/>
    <w:rsid w:val="002509B2"/>
    <w:rsid w:val="002516D6"/>
    <w:rsid w:val="00251D66"/>
    <w:rsid w:val="0025396A"/>
    <w:rsid w:val="00254591"/>
    <w:rsid w:val="00255482"/>
    <w:rsid w:val="00257D5A"/>
    <w:rsid w:val="00257FD2"/>
    <w:rsid w:val="00263F7B"/>
    <w:rsid w:val="002646CE"/>
    <w:rsid w:val="00264F3D"/>
    <w:rsid w:val="002674F7"/>
    <w:rsid w:val="00267CCE"/>
    <w:rsid w:val="00270D6F"/>
    <w:rsid w:val="0027123E"/>
    <w:rsid w:val="002747BC"/>
    <w:rsid w:val="002762FC"/>
    <w:rsid w:val="00276FAF"/>
    <w:rsid w:val="002817EF"/>
    <w:rsid w:val="0028290B"/>
    <w:rsid w:val="00283472"/>
    <w:rsid w:val="00286957"/>
    <w:rsid w:val="00286FF7"/>
    <w:rsid w:val="00291F55"/>
    <w:rsid w:val="002949A7"/>
    <w:rsid w:val="00295EB8"/>
    <w:rsid w:val="002A30DC"/>
    <w:rsid w:val="002A7D48"/>
    <w:rsid w:val="002B1794"/>
    <w:rsid w:val="002B345A"/>
    <w:rsid w:val="002B3E0F"/>
    <w:rsid w:val="002B55AD"/>
    <w:rsid w:val="002B75F9"/>
    <w:rsid w:val="002C14F6"/>
    <w:rsid w:val="002C3A8A"/>
    <w:rsid w:val="002C414A"/>
    <w:rsid w:val="002C588E"/>
    <w:rsid w:val="002D35EC"/>
    <w:rsid w:val="002D3BD9"/>
    <w:rsid w:val="002D710F"/>
    <w:rsid w:val="002D7E67"/>
    <w:rsid w:val="002E0408"/>
    <w:rsid w:val="002E338A"/>
    <w:rsid w:val="002E3E41"/>
    <w:rsid w:val="002F1EBE"/>
    <w:rsid w:val="002F7006"/>
    <w:rsid w:val="002F7550"/>
    <w:rsid w:val="00301EB0"/>
    <w:rsid w:val="00307E77"/>
    <w:rsid w:val="00310EA1"/>
    <w:rsid w:val="0031360F"/>
    <w:rsid w:val="00313BCD"/>
    <w:rsid w:val="003159CF"/>
    <w:rsid w:val="003165FD"/>
    <w:rsid w:val="00320BE0"/>
    <w:rsid w:val="003236F5"/>
    <w:rsid w:val="00331EDF"/>
    <w:rsid w:val="0033388B"/>
    <w:rsid w:val="00335168"/>
    <w:rsid w:val="00336DEC"/>
    <w:rsid w:val="00337882"/>
    <w:rsid w:val="00337CFD"/>
    <w:rsid w:val="00340382"/>
    <w:rsid w:val="00342350"/>
    <w:rsid w:val="0034375F"/>
    <w:rsid w:val="00343FA8"/>
    <w:rsid w:val="00344D7C"/>
    <w:rsid w:val="0034509F"/>
    <w:rsid w:val="00345853"/>
    <w:rsid w:val="003505A4"/>
    <w:rsid w:val="0035244F"/>
    <w:rsid w:val="003525A6"/>
    <w:rsid w:val="00352A8E"/>
    <w:rsid w:val="00352D50"/>
    <w:rsid w:val="00356E46"/>
    <w:rsid w:val="00357A66"/>
    <w:rsid w:val="00364CB5"/>
    <w:rsid w:val="0036706E"/>
    <w:rsid w:val="00367DC8"/>
    <w:rsid w:val="00372300"/>
    <w:rsid w:val="00372D8A"/>
    <w:rsid w:val="00372E71"/>
    <w:rsid w:val="00373945"/>
    <w:rsid w:val="00374418"/>
    <w:rsid w:val="00376B8D"/>
    <w:rsid w:val="003817FC"/>
    <w:rsid w:val="00382A39"/>
    <w:rsid w:val="00385438"/>
    <w:rsid w:val="00387AA0"/>
    <w:rsid w:val="00391CAE"/>
    <w:rsid w:val="00392BAA"/>
    <w:rsid w:val="00393F0F"/>
    <w:rsid w:val="0039445E"/>
    <w:rsid w:val="00396256"/>
    <w:rsid w:val="003963C1"/>
    <w:rsid w:val="003963F9"/>
    <w:rsid w:val="003A09B2"/>
    <w:rsid w:val="003A19D7"/>
    <w:rsid w:val="003A1F50"/>
    <w:rsid w:val="003A3219"/>
    <w:rsid w:val="003A4AEF"/>
    <w:rsid w:val="003A6546"/>
    <w:rsid w:val="003A7E36"/>
    <w:rsid w:val="003B03A3"/>
    <w:rsid w:val="003B0FFB"/>
    <w:rsid w:val="003B1273"/>
    <w:rsid w:val="003B14D7"/>
    <w:rsid w:val="003B19D0"/>
    <w:rsid w:val="003B2734"/>
    <w:rsid w:val="003B2C24"/>
    <w:rsid w:val="003B4F10"/>
    <w:rsid w:val="003B644F"/>
    <w:rsid w:val="003B720F"/>
    <w:rsid w:val="003C06FC"/>
    <w:rsid w:val="003C10E9"/>
    <w:rsid w:val="003C17AF"/>
    <w:rsid w:val="003C23ED"/>
    <w:rsid w:val="003C390C"/>
    <w:rsid w:val="003C397D"/>
    <w:rsid w:val="003C47EC"/>
    <w:rsid w:val="003C7883"/>
    <w:rsid w:val="003D1824"/>
    <w:rsid w:val="003D6B0D"/>
    <w:rsid w:val="003D77D4"/>
    <w:rsid w:val="003E44D8"/>
    <w:rsid w:val="003E456E"/>
    <w:rsid w:val="003E4C5D"/>
    <w:rsid w:val="003E6D67"/>
    <w:rsid w:val="003F01B3"/>
    <w:rsid w:val="003F3695"/>
    <w:rsid w:val="003F5D41"/>
    <w:rsid w:val="003F6786"/>
    <w:rsid w:val="003F7D46"/>
    <w:rsid w:val="00400543"/>
    <w:rsid w:val="00400F35"/>
    <w:rsid w:val="00402E6B"/>
    <w:rsid w:val="00407936"/>
    <w:rsid w:val="00410CF6"/>
    <w:rsid w:val="004112EC"/>
    <w:rsid w:val="00412586"/>
    <w:rsid w:val="00413948"/>
    <w:rsid w:val="00414D56"/>
    <w:rsid w:val="00420F32"/>
    <w:rsid w:val="00421AA2"/>
    <w:rsid w:val="00426372"/>
    <w:rsid w:val="00426893"/>
    <w:rsid w:val="00426C2B"/>
    <w:rsid w:val="00426ED3"/>
    <w:rsid w:val="004314CC"/>
    <w:rsid w:val="00436381"/>
    <w:rsid w:val="00441278"/>
    <w:rsid w:val="00441F41"/>
    <w:rsid w:val="004449DA"/>
    <w:rsid w:val="00446E68"/>
    <w:rsid w:val="004530AD"/>
    <w:rsid w:val="004531F2"/>
    <w:rsid w:val="004544B4"/>
    <w:rsid w:val="0046467A"/>
    <w:rsid w:val="00464EFD"/>
    <w:rsid w:val="00466AA3"/>
    <w:rsid w:val="00467265"/>
    <w:rsid w:val="00470744"/>
    <w:rsid w:val="00471594"/>
    <w:rsid w:val="00473CFE"/>
    <w:rsid w:val="004812FC"/>
    <w:rsid w:val="0048370A"/>
    <w:rsid w:val="00484DCF"/>
    <w:rsid w:val="004863F8"/>
    <w:rsid w:val="004905E1"/>
    <w:rsid w:val="004911F0"/>
    <w:rsid w:val="00493769"/>
    <w:rsid w:val="00496CD8"/>
    <w:rsid w:val="004B0463"/>
    <w:rsid w:val="004B1106"/>
    <w:rsid w:val="004B1B43"/>
    <w:rsid w:val="004B2A6E"/>
    <w:rsid w:val="004B4AED"/>
    <w:rsid w:val="004B4CE3"/>
    <w:rsid w:val="004B4F48"/>
    <w:rsid w:val="004B7257"/>
    <w:rsid w:val="004B7F88"/>
    <w:rsid w:val="004C2D1B"/>
    <w:rsid w:val="004C66E5"/>
    <w:rsid w:val="004D2D03"/>
    <w:rsid w:val="004D3654"/>
    <w:rsid w:val="004D5B96"/>
    <w:rsid w:val="004D72A6"/>
    <w:rsid w:val="004D792D"/>
    <w:rsid w:val="004E1A83"/>
    <w:rsid w:val="004E25B8"/>
    <w:rsid w:val="004E38FF"/>
    <w:rsid w:val="004E3B9F"/>
    <w:rsid w:val="004E7B84"/>
    <w:rsid w:val="004F1D49"/>
    <w:rsid w:val="004F35C2"/>
    <w:rsid w:val="004F4D36"/>
    <w:rsid w:val="004F5E1B"/>
    <w:rsid w:val="00505488"/>
    <w:rsid w:val="00511173"/>
    <w:rsid w:val="005127A1"/>
    <w:rsid w:val="00514098"/>
    <w:rsid w:val="0051555A"/>
    <w:rsid w:val="00516AE4"/>
    <w:rsid w:val="005176DD"/>
    <w:rsid w:val="00521F66"/>
    <w:rsid w:val="00522F27"/>
    <w:rsid w:val="00523C8C"/>
    <w:rsid w:val="00523ECA"/>
    <w:rsid w:val="00523F97"/>
    <w:rsid w:val="005250C5"/>
    <w:rsid w:val="00530222"/>
    <w:rsid w:val="00531AE5"/>
    <w:rsid w:val="00534CCA"/>
    <w:rsid w:val="0053621D"/>
    <w:rsid w:val="00537ABD"/>
    <w:rsid w:val="0054058A"/>
    <w:rsid w:val="005446EE"/>
    <w:rsid w:val="00546DDA"/>
    <w:rsid w:val="0054791E"/>
    <w:rsid w:val="0055004C"/>
    <w:rsid w:val="00552072"/>
    <w:rsid w:val="0055335F"/>
    <w:rsid w:val="0055357C"/>
    <w:rsid w:val="00553955"/>
    <w:rsid w:val="00561EB4"/>
    <w:rsid w:val="005626CF"/>
    <w:rsid w:val="00563499"/>
    <w:rsid w:val="005657D2"/>
    <w:rsid w:val="005667C9"/>
    <w:rsid w:val="0057047E"/>
    <w:rsid w:val="00570F08"/>
    <w:rsid w:val="00573358"/>
    <w:rsid w:val="00577508"/>
    <w:rsid w:val="005813B9"/>
    <w:rsid w:val="005822A6"/>
    <w:rsid w:val="00585159"/>
    <w:rsid w:val="0058724B"/>
    <w:rsid w:val="0059181B"/>
    <w:rsid w:val="005937D0"/>
    <w:rsid w:val="00596DE5"/>
    <w:rsid w:val="00597B37"/>
    <w:rsid w:val="005A27A3"/>
    <w:rsid w:val="005A704B"/>
    <w:rsid w:val="005A7F85"/>
    <w:rsid w:val="005B1796"/>
    <w:rsid w:val="005C21BD"/>
    <w:rsid w:val="005C3449"/>
    <w:rsid w:val="005C4B01"/>
    <w:rsid w:val="005C55F7"/>
    <w:rsid w:val="005D6E24"/>
    <w:rsid w:val="005E0581"/>
    <w:rsid w:val="005E0B2A"/>
    <w:rsid w:val="005E311E"/>
    <w:rsid w:val="005E33EA"/>
    <w:rsid w:val="005E53A2"/>
    <w:rsid w:val="005E73B4"/>
    <w:rsid w:val="005F26B9"/>
    <w:rsid w:val="005F26BD"/>
    <w:rsid w:val="005F2A66"/>
    <w:rsid w:val="005F42FB"/>
    <w:rsid w:val="005F7284"/>
    <w:rsid w:val="00602C48"/>
    <w:rsid w:val="006040BD"/>
    <w:rsid w:val="00604A5A"/>
    <w:rsid w:val="006110BF"/>
    <w:rsid w:val="00611A13"/>
    <w:rsid w:val="0061339B"/>
    <w:rsid w:val="00621238"/>
    <w:rsid w:val="0062213E"/>
    <w:rsid w:val="00624618"/>
    <w:rsid w:val="006248EC"/>
    <w:rsid w:val="0062512B"/>
    <w:rsid w:val="00627DAF"/>
    <w:rsid w:val="00630FA9"/>
    <w:rsid w:val="00636BED"/>
    <w:rsid w:val="006376DE"/>
    <w:rsid w:val="00642863"/>
    <w:rsid w:val="00642BC2"/>
    <w:rsid w:val="00643FFF"/>
    <w:rsid w:val="00644E12"/>
    <w:rsid w:val="00646217"/>
    <w:rsid w:val="006564FE"/>
    <w:rsid w:val="0065745D"/>
    <w:rsid w:val="00657F2E"/>
    <w:rsid w:val="00660A7D"/>
    <w:rsid w:val="00662ED9"/>
    <w:rsid w:val="006632EE"/>
    <w:rsid w:val="00664F19"/>
    <w:rsid w:val="00665368"/>
    <w:rsid w:val="006670AB"/>
    <w:rsid w:val="0067511D"/>
    <w:rsid w:val="006753E5"/>
    <w:rsid w:val="00675460"/>
    <w:rsid w:val="00682B64"/>
    <w:rsid w:val="00684C7A"/>
    <w:rsid w:val="00685577"/>
    <w:rsid w:val="00690507"/>
    <w:rsid w:val="00691726"/>
    <w:rsid w:val="00692792"/>
    <w:rsid w:val="006957B7"/>
    <w:rsid w:val="00695C27"/>
    <w:rsid w:val="00696EEF"/>
    <w:rsid w:val="00696EF4"/>
    <w:rsid w:val="00697BCB"/>
    <w:rsid w:val="006A0EB1"/>
    <w:rsid w:val="006A3E01"/>
    <w:rsid w:val="006A4335"/>
    <w:rsid w:val="006A4A5E"/>
    <w:rsid w:val="006B164E"/>
    <w:rsid w:val="006B41FB"/>
    <w:rsid w:val="006B5B4E"/>
    <w:rsid w:val="006C07E2"/>
    <w:rsid w:val="006C09F2"/>
    <w:rsid w:val="006C32AD"/>
    <w:rsid w:val="006C4855"/>
    <w:rsid w:val="006C55EB"/>
    <w:rsid w:val="006C5C5A"/>
    <w:rsid w:val="006D0F10"/>
    <w:rsid w:val="006D1520"/>
    <w:rsid w:val="006D1CCE"/>
    <w:rsid w:val="006D53A6"/>
    <w:rsid w:val="006D5C2D"/>
    <w:rsid w:val="006E2034"/>
    <w:rsid w:val="006E2512"/>
    <w:rsid w:val="006E641A"/>
    <w:rsid w:val="006E7948"/>
    <w:rsid w:val="006F1D3F"/>
    <w:rsid w:val="006F229F"/>
    <w:rsid w:val="006F430D"/>
    <w:rsid w:val="006F4FBE"/>
    <w:rsid w:val="006F784D"/>
    <w:rsid w:val="00704CBE"/>
    <w:rsid w:val="00706B63"/>
    <w:rsid w:val="0071054E"/>
    <w:rsid w:val="007108AD"/>
    <w:rsid w:val="00711F13"/>
    <w:rsid w:val="0071475A"/>
    <w:rsid w:val="00715D6D"/>
    <w:rsid w:val="00716632"/>
    <w:rsid w:val="00717186"/>
    <w:rsid w:val="0072132A"/>
    <w:rsid w:val="00721CE1"/>
    <w:rsid w:val="00722311"/>
    <w:rsid w:val="0072433C"/>
    <w:rsid w:val="007270F6"/>
    <w:rsid w:val="0073041D"/>
    <w:rsid w:val="00731291"/>
    <w:rsid w:val="007313CE"/>
    <w:rsid w:val="0073459D"/>
    <w:rsid w:val="0073618E"/>
    <w:rsid w:val="00737388"/>
    <w:rsid w:val="00737C0D"/>
    <w:rsid w:val="0074087F"/>
    <w:rsid w:val="007440DC"/>
    <w:rsid w:val="00745462"/>
    <w:rsid w:val="00746E3B"/>
    <w:rsid w:val="007473E1"/>
    <w:rsid w:val="00751A32"/>
    <w:rsid w:val="00754D34"/>
    <w:rsid w:val="00754D3F"/>
    <w:rsid w:val="00757065"/>
    <w:rsid w:val="00760BF0"/>
    <w:rsid w:val="00760E1C"/>
    <w:rsid w:val="00762926"/>
    <w:rsid w:val="00762C85"/>
    <w:rsid w:val="00764E95"/>
    <w:rsid w:val="00766A4B"/>
    <w:rsid w:val="00766AB1"/>
    <w:rsid w:val="00767060"/>
    <w:rsid w:val="00771126"/>
    <w:rsid w:val="0077212F"/>
    <w:rsid w:val="007729CB"/>
    <w:rsid w:val="00772D66"/>
    <w:rsid w:val="00773C1D"/>
    <w:rsid w:val="007743CD"/>
    <w:rsid w:val="00774F50"/>
    <w:rsid w:val="00776DA7"/>
    <w:rsid w:val="0077786D"/>
    <w:rsid w:val="00777AC1"/>
    <w:rsid w:val="0078043A"/>
    <w:rsid w:val="00780B73"/>
    <w:rsid w:val="007812AD"/>
    <w:rsid w:val="00781CCD"/>
    <w:rsid w:val="007826CD"/>
    <w:rsid w:val="00784C9D"/>
    <w:rsid w:val="00784D6A"/>
    <w:rsid w:val="0079449D"/>
    <w:rsid w:val="0079521C"/>
    <w:rsid w:val="00795AE7"/>
    <w:rsid w:val="00795B36"/>
    <w:rsid w:val="00795FAA"/>
    <w:rsid w:val="007A0724"/>
    <w:rsid w:val="007A3F73"/>
    <w:rsid w:val="007A43DA"/>
    <w:rsid w:val="007A6BD4"/>
    <w:rsid w:val="007A6E94"/>
    <w:rsid w:val="007B0988"/>
    <w:rsid w:val="007B147B"/>
    <w:rsid w:val="007B3940"/>
    <w:rsid w:val="007B7182"/>
    <w:rsid w:val="007C0E9D"/>
    <w:rsid w:val="007C4B35"/>
    <w:rsid w:val="007C67F8"/>
    <w:rsid w:val="007C73CF"/>
    <w:rsid w:val="007D239B"/>
    <w:rsid w:val="007D291D"/>
    <w:rsid w:val="007D6791"/>
    <w:rsid w:val="007D7123"/>
    <w:rsid w:val="007D7294"/>
    <w:rsid w:val="007E0C28"/>
    <w:rsid w:val="007E35CF"/>
    <w:rsid w:val="007E361F"/>
    <w:rsid w:val="007E67F4"/>
    <w:rsid w:val="007F1F85"/>
    <w:rsid w:val="007F1FBB"/>
    <w:rsid w:val="007F3BE5"/>
    <w:rsid w:val="007F5256"/>
    <w:rsid w:val="007F7CAE"/>
    <w:rsid w:val="00800C4F"/>
    <w:rsid w:val="00801FC7"/>
    <w:rsid w:val="008023CC"/>
    <w:rsid w:val="00810D4E"/>
    <w:rsid w:val="00811B52"/>
    <w:rsid w:val="008129BE"/>
    <w:rsid w:val="00817E9F"/>
    <w:rsid w:val="00824867"/>
    <w:rsid w:val="00824BFE"/>
    <w:rsid w:val="00825A82"/>
    <w:rsid w:val="00831707"/>
    <w:rsid w:val="00831EE0"/>
    <w:rsid w:val="00832C82"/>
    <w:rsid w:val="00833A87"/>
    <w:rsid w:val="008350CD"/>
    <w:rsid w:val="008479A3"/>
    <w:rsid w:val="00851214"/>
    <w:rsid w:val="00853F1D"/>
    <w:rsid w:val="00854A3B"/>
    <w:rsid w:val="00860BE8"/>
    <w:rsid w:val="00863A98"/>
    <w:rsid w:val="0086608C"/>
    <w:rsid w:val="00867AFB"/>
    <w:rsid w:val="00870ADC"/>
    <w:rsid w:val="008736FC"/>
    <w:rsid w:val="00874F59"/>
    <w:rsid w:val="0088204F"/>
    <w:rsid w:val="008821A6"/>
    <w:rsid w:val="008857A6"/>
    <w:rsid w:val="00886077"/>
    <w:rsid w:val="00887FDE"/>
    <w:rsid w:val="00894739"/>
    <w:rsid w:val="00894B1A"/>
    <w:rsid w:val="008A0127"/>
    <w:rsid w:val="008A4CC2"/>
    <w:rsid w:val="008A797C"/>
    <w:rsid w:val="008B5362"/>
    <w:rsid w:val="008B557A"/>
    <w:rsid w:val="008B6329"/>
    <w:rsid w:val="008B7727"/>
    <w:rsid w:val="008C042D"/>
    <w:rsid w:val="008C1697"/>
    <w:rsid w:val="008C50DD"/>
    <w:rsid w:val="008C5361"/>
    <w:rsid w:val="008C717E"/>
    <w:rsid w:val="008D24F8"/>
    <w:rsid w:val="008D25D8"/>
    <w:rsid w:val="008D454B"/>
    <w:rsid w:val="008D51A4"/>
    <w:rsid w:val="008D54D3"/>
    <w:rsid w:val="008D625E"/>
    <w:rsid w:val="008D716E"/>
    <w:rsid w:val="008E0278"/>
    <w:rsid w:val="008E3E35"/>
    <w:rsid w:val="008E44F8"/>
    <w:rsid w:val="008E5B28"/>
    <w:rsid w:val="008F003E"/>
    <w:rsid w:val="008F01EC"/>
    <w:rsid w:val="008F0D54"/>
    <w:rsid w:val="008F1CA8"/>
    <w:rsid w:val="008F3293"/>
    <w:rsid w:val="008F41DA"/>
    <w:rsid w:val="008F4F33"/>
    <w:rsid w:val="008F774C"/>
    <w:rsid w:val="00901362"/>
    <w:rsid w:val="00903102"/>
    <w:rsid w:val="00903DC2"/>
    <w:rsid w:val="00905330"/>
    <w:rsid w:val="00906F71"/>
    <w:rsid w:val="009123A7"/>
    <w:rsid w:val="0091515D"/>
    <w:rsid w:val="0092031B"/>
    <w:rsid w:val="00920A13"/>
    <w:rsid w:val="009223EA"/>
    <w:rsid w:val="009229EF"/>
    <w:rsid w:val="00926494"/>
    <w:rsid w:val="00927770"/>
    <w:rsid w:val="00931ADF"/>
    <w:rsid w:val="00934FC6"/>
    <w:rsid w:val="0093527D"/>
    <w:rsid w:val="00941648"/>
    <w:rsid w:val="00950473"/>
    <w:rsid w:val="0095229C"/>
    <w:rsid w:val="0095406C"/>
    <w:rsid w:val="009547FC"/>
    <w:rsid w:val="00955B03"/>
    <w:rsid w:val="00955C11"/>
    <w:rsid w:val="00955FE1"/>
    <w:rsid w:val="0095740A"/>
    <w:rsid w:val="009612EB"/>
    <w:rsid w:val="0096626A"/>
    <w:rsid w:val="00972AD5"/>
    <w:rsid w:val="00975CB7"/>
    <w:rsid w:val="00983947"/>
    <w:rsid w:val="009846DA"/>
    <w:rsid w:val="00992138"/>
    <w:rsid w:val="00994202"/>
    <w:rsid w:val="00994732"/>
    <w:rsid w:val="009A055F"/>
    <w:rsid w:val="009A260A"/>
    <w:rsid w:val="009A426E"/>
    <w:rsid w:val="009A5929"/>
    <w:rsid w:val="009A7F5D"/>
    <w:rsid w:val="009B00B7"/>
    <w:rsid w:val="009B098F"/>
    <w:rsid w:val="009B1D74"/>
    <w:rsid w:val="009B2ABA"/>
    <w:rsid w:val="009B36C0"/>
    <w:rsid w:val="009B49BE"/>
    <w:rsid w:val="009C14AD"/>
    <w:rsid w:val="009C1976"/>
    <w:rsid w:val="009C4E3E"/>
    <w:rsid w:val="009C7123"/>
    <w:rsid w:val="009D30D5"/>
    <w:rsid w:val="009D312A"/>
    <w:rsid w:val="009D3DCD"/>
    <w:rsid w:val="009D6F7D"/>
    <w:rsid w:val="009D783D"/>
    <w:rsid w:val="009E2B3B"/>
    <w:rsid w:val="009E4361"/>
    <w:rsid w:val="009E51E3"/>
    <w:rsid w:val="009E5F61"/>
    <w:rsid w:val="009E6016"/>
    <w:rsid w:val="009E6550"/>
    <w:rsid w:val="009F0CD7"/>
    <w:rsid w:val="009F35E9"/>
    <w:rsid w:val="009F450F"/>
    <w:rsid w:val="009F7012"/>
    <w:rsid w:val="00A020D2"/>
    <w:rsid w:val="00A10C0E"/>
    <w:rsid w:val="00A10FD5"/>
    <w:rsid w:val="00A12560"/>
    <w:rsid w:val="00A15A65"/>
    <w:rsid w:val="00A1697C"/>
    <w:rsid w:val="00A17B61"/>
    <w:rsid w:val="00A23089"/>
    <w:rsid w:val="00A26ECD"/>
    <w:rsid w:val="00A307BE"/>
    <w:rsid w:val="00A31986"/>
    <w:rsid w:val="00A31FF4"/>
    <w:rsid w:val="00A33B16"/>
    <w:rsid w:val="00A342DE"/>
    <w:rsid w:val="00A37CCD"/>
    <w:rsid w:val="00A40E2C"/>
    <w:rsid w:val="00A41052"/>
    <w:rsid w:val="00A42A68"/>
    <w:rsid w:val="00A44AE5"/>
    <w:rsid w:val="00A450AF"/>
    <w:rsid w:val="00A46C3E"/>
    <w:rsid w:val="00A4760E"/>
    <w:rsid w:val="00A5347B"/>
    <w:rsid w:val="00A5651A"/>
    <w:rsid w:val="00A565F4"/>
    <w:rsid w:val="00A56AB9"/>
    <w:rsid w:val="00A56D11"/>
    <w:rsid w:val="00A641DA"/>
    <w:rsid w:val="00A65D85"/>
    <w:rsid w:val="00A6795D"/>
    <w:rsid w:val="00A714DE"/>
    <w:rsid w:val="00A73641"/>
    <w:rsid w:val="00A824A0"/>
    <w:rsid w:val="00A82EB5"/>
    <w:rsid w:val="00A838FA"/>
    <w:rsid w:val="00A83D11"/>
    <w:rsid w:val="00A83F5F"/>
    <w:rsid w:val="00A84FA5"/>
    <w:rsid w:val="00A87E77"/>
    <w:rsid w:val="00A934EA"/>
    <w:rsid w:val="00AA03A5"/>
    <w:rsid w:val="00AA1EB8"/>
    <w:rsid w:val="00AA4754"/>
    <w:rsid w:val="00AA4A08"/>
    <w:rsid w:val="00AA5FD9"/>
    <w:rsid w:val="00AA6BE8"/>
    <w:rsid w:val="00AB01AB"/>
    <w:rsid w:val="00AB236C"/>
    <w:rsid w:val="00AB34F5"/>
    <w:rsid w:val="00AB4847"/>
    <w:rsid w:val="00AB4887"/>
    <w:rsid w:val="00AB5991"/>
    <w:rsid w:val="00AB60AA"/>
    <w:rsid w:val="00AC186E"/>
    <w:rsid w:val="00AC3332"/>
    <w:rsid w:val="00AD0C13"/>
    <w:rsid w:val="00AD2274"/>
    <w:rsid w:val="00AD4378"/>
    <w:rsid w:val="00AD620E"/>
    <w:rsid w:val="00AE0AFC"/>
    <w:rsid w:val="00AE2F4D"/>
    <w:rsid w:val="00AE45A5"/>
    <w:rsid w:val="00AE4AC0"/>
    <w:rsid w:val="00AE68CE"/>
    <w:rsid w:val="00AF0F0F"/>
    <w:rsid w:val="00AF291F"/>
    <w:rsid w:val="00AF4AE7"/>
    <w:rsid w:val="00AF7AEF"/>
    <w:rsid w:val="00AF7F1C"/>
    <w:rsid w:val="00B00E95"/>
    <w:rsid w:val="00B03101"/>
    <w:rsid w:val="00B04136"/>
    <w:rsid w:val="00B11C9E"/>
    <w:rsid w:val="00B12A43"/>
    <w:rsid w:val="00B12F3B"/>
    <w:rsid w:val="00B13E1E"/>
    <w:rsid w:val="00B146E5"/>
    <w:rsid w:val="00B1754F"/>
    <w:rsid w:val="00B17C0E"/>
    <w:rsid w:val="00B20495"/>
    <w:rsid w:val="00B2113A"/>
    <w:rsid w:val="00B21DB8"/>
    <w:rsid w:val="00B221DC"/>
    <w:rsid w:val="00B22E03"/>
    <w:rsid w:val="00B23997"/>
    <w:rsid w:val="00B24F4E"/>
    <w:rsid w:val="00B306DA"/>
    <w:rsid w:val="00B30BA3"/>
    <w:rsid w:val="00B315E8"/>
    <w:rsid w:val="00B3341D"/>
    <w:rsid w:val="00B34781"/>
    <w:rsid w:val="00B34E5D"/>
    <w:rsid w:val="00B37058"/>
    <w:rsid w:val="00B45C69"/>
    <w:rsid w:val="00B46C7A"/>
    <w:rsid w:val="00B471B2"/>
    <w:rsid w:val="00B47A0A"/>
    <w:rsid w:val="00B52483"/>
    <w:rsid w:val="00B54654"/>
    <w:rsid w:val="00B5553D"/>
    <w:rsid w:val="00B56116"/>
    <w:rsid w:val="00B61286"/>
    <w:rsid w:val="00B64906"/>
    <w:rsid w:val="00B64F50"/>
    <w:rsid w:val="00B656AE"/>
    <w:rsid w:val="00B6702E"/>
    <w:rsid w:val="00B85A9D"/>
    <w:rsid w:val="00B860A8"/>
    <w:rsid w:val="00B87018"/>
    <w:rsid w:val="00B8719E"/>
    <w:rsid w:val="00B87C1B"/>
    <w:rsid w:val="00B91876"/>
    <w:rsid w:val="00B92723"/>
    <w:rsid w:val="00B9321D"/>
    <w:rsid w:val="00B961D6"/>
    <w:rsid w:val="00B964F8"/>
    <w:rsid w:val="00B968B9"/>
    <w:rsid w:val="00BA0650"/>
    <w:rsid w:val="00BA191F"/>
    <w:rsid w:val="00BA254D"/>
    <w:rsid w:val="00BA2DE7"/>
    <w:rsid w:val="00BA4D1F"/>
    <w:rsid w:val="00BA5E60"/>
    <w:rsid w:val="00BB23A6"/>
    <w:rsid w:val="00BB7ADC"/>
    <w:rsid w:val="00BC0476"/>
    <w:rsid w:val="00BC15C6"/>
    <w:rsid w:val="00BC1C7E"/>
    <w:rsid w:val="00BC2C81"/>
    <w:rsid w:val="00BC338E"/>
    <w:rsid w:val="00BC3A62"/>
    <w:rsid w:val="00BC4CFA"/>
    <w:rsid w:val="00BD008D"/>
    <w:rsid w:val="00BD169A"/>
    <w:rsid w:val="00BD2D68"/>
    <w:rsid w:val="00BE0D45"/>
    <w:rsid w:val="00BE15CF"/>
    <w:rsid w:val="00BE3C3B"/>
    <w:rsid w:val="00BF08B8"/>
    <w:rsid w:val="00BF57C5"/>
    <w:rsid w:val="00BF7E92"/>
    <w:rsid w:val="00C0714F"/>
    <w:rsid w:val="00C07382"/>
    <w:rsid w:val="00C07A44"/>
    <w:rsid w:val="00C138CF"/>
    <w:rsid w:val="00C142D1"/>
    <w:rsid w:val="00C1637A"/>
    <w:rsid w:val="00C206A3"/>
    <w:rsid w:val="00C22C23"/>
    <w:rsid w:val="00C2381D"/>
    <w:rsid w:val="00C23D22"/>
    <w:rsid w:val="00C302A3"/>
    <w:rsid w:val="00C31FEF"/>
    <w:rsid w:val="00C32C6F"/>
    <w:rsid w:val="00C3397C"/>
    <w:rsid w:val="00C3586D"/>
    <w:rsid w:val="00C35B01"/>
    <w:rsid w:val="00C423CA"/>
    <w:rsid w:val="00C43A3C"/>
    <w:rsid w:val="00C443C6"/>
    <w:rsid w:val="00C44A24"/>
    <w:rsid w:val="00C453B6"/>
    <w:rsid w:val="00C470EB"/>
    <w:rsid w:val="00C50B57"/>
    <w:rsid w:val="00C54CFF"/>
    <w:rsid w:val="00C55C7B"/>
    <w:rsid w:val="00C55F37"/>
    <w:rsid w:val="00C6121C"/>
    <w:rsid w:val="00C65353"/>
    <w:rsid w:val="00C6622F"/>
    <w:rsid w:val="00C66629"/>
    <w:rsid w:val="00C6738F"/>
    <w:rsid w:val="00C7024B"/>
    <w:rsid w:val="00C747EF"/>
    <w:rsid w:val="00C750DD"/>
    <w:rsid w:val="00C759C0"/>
    <w:rsid w:val="00C76C13"/>
    <w:rsid w:val="00C804DA"/>
    <w:rsid w:val="00C808C8"/>
    <w:rsid w:val="00C80BA9"/>
    <w:rsid w:val="00C81315"/>
    <w:rsid w:val="00C85E19"/>
    <w:rsid w:val="00C91EF0"/>
    <w:rsid w:val="00C925BA"/>
    <w:rsid w:val="00C93288"/>
    <w:rsid w:val="00C97A0E"/>
    <w:rsid w:val="00CA025E"/>
    <w:rsid w:val="00CA0752"/>
    <w:rsid w:val="00CA1F30"/>
    <w:rsid w:val="00CB149E"/>
    <w:rsid w:val="00CB18A9"/>
    <w:rsid w:val="00CB3A8F"/>
    <w:rsid w:val="00CC0623"/>
    <w:rsid w:val="00CC095B"/>
    <w:rsid w:val="00CC20F4"/>
    <w:rsid w:val="00CC2A4C"/>
    <w:rsid w:val="00CC5EA4"/>
    <w:rsid w:val="00CC7E37"/>
    <w:rsid w:val="00CD0524"/>
    <w:rsid w:val="00CD2E14"/>
    <w:rsid w:val="00CD3BF5"/>
    <w:rsid w:val="00CD4550"/>
    <w:rsid w:val="00CD5FEE"/>
    <w:rsid w:val="00CD6F5F"/>
    <w:rsid w:val="00CD7496"/>
    <w:rsid w:val="00CE00BD"/>
    <w:rsid w:val="00CE556B"/>
    <w:rsid w:val="00CF098F"/>
    <w:rsid w:val="00CF0F81"/>
    <w:rsid w:val="00CF1740"/>
    <w:rsid w:val="00CF2B6C"/>
    <w:rsid w:val="00CF2CB2"/>
    <w:rsid w:val="00CF31EB"/>
    <w:rsid w:val="00CF4FD9"/>
    <w:rsid w:val="00CF502F"/>
    <w:rsid w:val="00D00650"/>
    <w:rsid w:val="00D0294A"/>
    <w:rsid w:val="00D0325C"/>
    <w:rsid w:val="00D0527D"/>
    <w:rsid w:val="00D07BEF"/>
    <w:rsid w:val="00D10884"/>
    <w:rsid w:val="00D1353C"/>
    <w:rsid w:val="00D13BCB"/>
    <w:rsid w:val="00D21FB3"/>
    <w:rsid w:val="00D22DC9"/>
    <w:rsid w:val="00D23139"/>
    <w:rsid w:val="00D2706D"/>
    <w:rsid w:val="00D27BAE"/>
    <w:rsid w:val="00D30675"/>
    <w:rsid w:val="00D333AC"/>
    <w:rsid w:val="00D347B2"/>
    <w:rsid w:val="00D34D55"/>
    <w:rsid w:val="00D35DDB"/>
    <w:rsid w:val="00D408F5"/>
    <w:rsid w:val="00D435A6"/>
    <w:rsid w:val="00D47368"/>
    <w:rsid w:val="00D47510"/>
    <w:rsid w:val="00D50BC8"/>
    <w:rsid w:val="00D52572"/>
    <w:rsid w:val="00D57455"/>
    <w:rsid w:val="00D60001"/>
    <w:rsid w:val="00D62E49"/>
    <w:rsid w:val="00D66A4A"/>
    <w:rsid w:val="00D731FC"/>
    <w:rsid w:val="00D769B2"/>
    <w:rsid w:val="00D80403"/>
    <w:rsid w:val="00D8345A"/>
    <w:rsid w:val="00D83F3D"/>
    <w:rsid w:val="00D92B75"/>
    <w:rsid w:val="00D95A15"/>
    <w:rsid w:val="00D95E5E"/>
    <w:rsid w:val="00DA2567"/>
    <w:rsid w:val="00DA33D9"/>
    <w:rsid w:val="00DA3D4C"/>
    <w:rsid w:val="00DA45EB"/>
    <w:rsid w:val="00DA599A"/>
    <w:rsid w:val="00DB00B0"/>
    <w:rsid w:val="00DB03D7"/>
    <w:rsid w:val="00DB23AE"/>
    <w:rsid w:val="00DB3160"/>
    <w:rsid w:val="00DC216F"/>
    <w:rsid w:val="00DC284A"/>
    <w:rsid w:val="00DC3BCF"/>
    <w:rsid w:val="00DC68A6"/>
    <w:rsid w:val="00DD3D73"/>
    <w:rsid w:val="00DD413C"/>
    <w:rsid w:val="00DD602B"/>
    <w:rsid w:val="00DD73A1"/>
    <w:rsid w:val="00DD744C"/>
    <w:rsid w:val="00DE5366"/>
    <w:rsid w:val="00DE5B83"/>
    <w:rsid w:val="00DF02B7"/>
    <w:rsid w:val="00DF0593"/>
    <w:rsid w:val="00DF06D1"/>
    <w:rsid w:val="00DF39F7"/>
    <w:rsid w:val="00DF6876"/>
    <w:rsid w:val="00E036C0"/>
    <w:rsid w:val="00E03B88"/>
    <w:rsid w:val="00E03F91"/>
    <w:rsid w:val="00E066F8"/>
    <w:rsid w:val="00E1243B"/>
    <w:rsid w:val="00E137E0"/>
    <w:rsid w:val="00E164F3"/>
    <w:rsid w:val="00E22372"/>
    <w:rsid w:val="00E23E37"/>
    <w:rsid w:val="00E2778C"/>
    <w:rsid w:val="00E320CF"/>
    <w:rsid w:val="00E36378"/>
    <w:rsid w:val="00E364B0"/>
    <w:rsid w:val="00E432C2"/>
    <w:rsid w:val="00E438A6"/>
    <w:rsid w:val="00E44036"/>
    <w:rsid w:val="00E447B6"/>
    <w:rsid w:val="00E50DEB"/>
    <w:rsid w:val="00E531BD"/>
    <w:rsid w:val="00E55FD0"/>
    <w:rsid w:val="00E60972"/>
    <w:rsid w:val="00E63EE4"/>
    <w:rsid w:val="00E65F1B"/>
    <w:rsid w:val="00E66D8C"/>
    <w:rsid w:val="00E721A7"/>
    <w:rsid w:val="00E7453A"/>
    <w:rsid w:val="00E75C86"/>
    <w:rsid w:val="00E823EF"/>
    <w:rsid w:val="00E843F9"/>
    <w:rsid w:val="00E84A14"/>
    <w:rsid w:val="00E85376"/>
    <w:rsid w:val="00E9115E"/>
    <w:rsid w:val="00E911B3"/>
    <w:rsid w:val="00E91390"/>
    <w:rsid w:val="00E93F00"/>
    <w:rsid w:val="00E95721"/>
    <w:rsid w:val="00EA00E4"/>
    <w:rsid w:val="00EA49EC"/>
    <w:rsid w:val="00EA5BA3"/>
    <w:rsid w:val="00EA74F8"/>
    <w:rsid w:val="00EB1051"/>
    <w:rsid w:val="00EB667D"/>
    <w:rsid w:val="00EB7F6B"/>
    <w:rsid w:val="00EC7CF4"/>
    <w:rsid w:val="00ED44DD"/>
    <w:rsid w:val="00ED5759"/>
    <w:rsid w:val="00ED682D"/>
    <w:rsid w:val="00EE5D9D"/>
    <w:rsid w:val="00EF0777"/>
    <w:rsid w:val="00EF4556"/>
    <w:rsid w:val="00EF6729"/>
    <w:rsid w:val="00EF6B41"/>
    <w:rsid w:val="00F04AA6"/>
    <w:rsid w:val="00F06207"/>
    <w:rsid w:val="00F07F64"/>
    <w:rsid w:val="00F111F5"/>
    <w:rsid w:val="00F159EF"/>
    <w:rsid w:val="00F16A0E"/>
    <w:rsid w:val="00F16E7E"/>
    <w:rsid w:val="00F17CFD"/>
    <w:rsid w:val="00F2135F"/>
    <w:rsid w:val="00F22430"/>
    <w:rsid w:val="00F22ECC"/>
    <w:rsid w:val="00F24D12"/>
    <w:rsid w:val="00F24DCF"/>
    <w:rsid w:val="00F27B51"/>
    <w:rsid w:val="00F3065B"/>
    <w:rsid w:val="00F31542"/>
    <w:rsid w:val="00F32C8E"/>
    <w:rsid w:val="00F32CBD"/>
    <w:rsid w:val="00F41948"/>
    <w:rsid w:val="00F44E97"/>
    <w:rsid w:val="00F477B8"/>
    <w:rsid w:val="00F5399F"/>
    <w:rsid w:val="00F5416F"/>
    <w:rsid w:val="00F5535B"/>
    <w:rsid w:val="00F5753E"/>
    <w:rsid w:val="00F6351B"/>
    <w:rsid w:val="00F65E42"/>
    <w:rsid w:val="00F66D55"/>
    <w:rsid w:val="00F70538"/>
    <w:rsid w:val="00F72B8C"/>
    <w:rsid w:val="00F7312A"/>
    <w:rsid w:val="00F734FE"/>
    <w:rsid w:val="00F742ED"/>
    <w:rsid w:val="00F7441D"/>
    <w:rsid w:val="00F76A8C"/>
    <w:rsid w:val="00F80B0F"/>
    <w:rsid w:val="00F828B9"/>
    <w:rsid w:val="00F84A35"/>
    <w:rsid w:val="00F87F15"/>
    <w:rsid w:val="00F9158C"/>
    <w:rsid w:val="00FA3DCD"/>
    <w:rsid w:val="00FA783B"/>
    <w:rsid w:val="00FB1098"/>
    <w:rsid w:val="00FB2302"/>
    <w:rsid w:val="00FB48A4"/>
    <w:rsid w:val="00FB6445"/>
    <w:rsid w:val="00FB701B"/>
    <w:rsid w:val="00FC3E45"/>
    <w:rsid w:val="00FC64D5"/>
    <w:rsid w:val="00FD1146"/>
    <w:rsid w:val="00FD25FC"/>
    <w:rsid w:val="00FD7179"/>
    <w:rsid w:val="00FE07F2"/>
    <w:rsid w:val="00FE1488"/>
    <w:rsid w:val="00FE257C"/>
    <w:rsid w:val="00FE6BE0"/>
    <w:rsid w:val="00FF4B2D"/>
    <w:rsid w:val="00FF55E2"/>
    <w:rsid w:val="00FF65A8"/>
    <w:rsid w:val="00FF674B"/>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1107CF"/>
  <w14:defaultImageDpi w14:val="330"/>
  <w15:docId w15:val="{94DA95E2-8CBE-41C1-8449-8CF5F8CA3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391"/>
    <w:pPr>
      <w:spacing w:line="485" w:lineRule="exact"/>
    </w:pPr>
    <w:rPr>
      <w:rFonts w:ascii="Courier New" w:hAnsi="Courier New"/>
    </w:rPr>
  </w:style>
  <w:style w:type="paragraph" w:styleId="Ttulo1">
    <w:name w:val="heading 1"/>
    <w:basedOn w:val="Normal"/>
    <w:next w:val="Normal"/>
    <w:link w:val="Ttulo1Car"/>
    <w:uiPriority w:val="9"/>
    <w:qFormat/>
    <w:pPr>
      <w:keepNext/>
      <w:spacing w:line="240" w:lineRule="auto"/>
      <w:outlineLvl w:val="0"/>
    </w:pPr>
    <w:rPr>
      <w:rFonts w:ascii="Cambria" w:hAnsi="Cambria"/>
      <w:b/>
      <w:bCs/>
      <w:kern w:val="32"/>
      <w:sz w:val="32"/>
      <w:szCs w:val="32"/>
    </w:rPr>
  </w:style>
  <w:style w:type="paragraph" w:styleId="Ttulo2">
    <w:name w:val="heading 2"/>
    <w:basedOn w:val="Normal"/>
    <w:next w:val="Normal"/>
    <w:link w:val="Ttulo2Car"/>
    <w:uiPriority w:val="9"/>
    <w:qFormat/>
    <w:pPr>
      <w:keepNext/>
      <w:tabs>
        <w:tab w:val="left" w:pos="4680"/>
      </w:tabs>
      <w:spacing w:line="240" w:lineRule="auto"/>
      <w:ind w:left="3600" w:firstLine="720"/>
      <w:outlineLvl w:val="1"/>
    </w:pPr>
    <w:rPr>
      <w:rFonts w:ascii="Cambria" w:hAnsi="Cambria"/>
      <w:b/>
      <w:bCs/>
      <w:i/>
      <w:iCs/>
      <w:sz w:val="28"/>
      <w:szCs w:val="28"/>
    </w:rPr>
  </w:style>
  <w:style w:type="paragraph" w:styleId="Ttulo3">
    <w:name w:val="heading 3"/>
    <w:basedOn w:val="Normal"/>
    <w:next w:val="Normal"/>
    <w:link w:val="Ttulo3Car"/>
    <w:uiPriority w:val="9"/>
    <w:qFormat/>
    <w:pPr>
      <w:keepNext/>
      <w:spacing w:line="240" w:lineRule="auto"/>
      <w:ind w:left="4320" w:firstLine="360"/>
      <w:outlineLvl w:val="2"/>
    </w:pPr>
    <w:rPr>
      <w:rFonts w:ascii="Cambria" w:hAnsi="Cambria"/>
      <w:b/>
      <w:bCs/>
      <w:sz w:val="26"/>
      <w:szCs w:val="26"/>
    </w:rPr>
  </w:style>
  <w:style w:type="paragraph" w:styleId="Ttulo4">
    <w:name w:val="heading 4"/>
    <w:basedOn w:val="Normal"/>
    <w:next w:val="Normal"/>
    <w:link w:val="Ttulo4Car"/>
    <w:uiPriority w:val="9"/>
    <w:qFormat/>
    <w:pPr>
      <w:keepNext/>
      <w:spacing w:line="240" w:lineRule="auto"/>
      <w:outlineLvl w:val="3"/>
    </w:pPr>
    <w:rPr>
      <w:rFonts w:ascii="Calibri" w:hAnsi="Calibri"/>
      <w:b/>
      <w:bCs/>
      <w:sz w:val="28"/>
      <w:szCs w:val="28"/>
    </w:rPr>
  </w:style>
  <w:style w:type="paragraph" w:styleId="Ttulo5">
    <w:name w:val="heading 5"/>
    <w:basedOn w:val="Normal"/>
    <w:next w:val="Normal"/>
    <w:link w:val="Ttulo5Car"/>
    <w:uiPriority w:val="9"/>
    <w:qFormat/>
    <w:pPr>
      <w:keepNext/>
      <w:jc w:val="center"/>
      <w:outlineLvl w:val="4"/>
    </w:pPr>
    <w:rPr>
      <w:rFonts w:ascii="Calibri" w:hAnsi="Calibri"/>
      <w:b/>
      <w:bCs/>
      <w:i/>
      <w:iCs/>
      <w:sz w:val="26"/>
      <w:szCs w:val="26"/>
    </w:rPr>
  </w:style>
  <w:style w:type="paragraph" w:styleId="Ttulo6">
    <w:name w:val="heading 6"/>
    <w:basedOn w:val="Normal"/>
    <w:next w:val="Normal"/>
    <w:link w:val="Ttulo6Car"/>
    <w:uiPriority w:val="9"/>
    <w:qFormat/>
    <w:pPr>
      <w:keepNext/>
      <w:jc w:val="center"/>
      <w:outlineLvl w:val="5"/>
    </w:pPr>
    <w:rPr>
      <w:rFonts w:ascii="Calibri" w:hAnsi="Calibri"/>
      <w:b/>
      <w:bCs/>
      <w:sz w:val="22"/>
      <w:szCs w:val="22"/>
    </w:rPr>
  </w:style>
  <w:style w:type="paragraph" w:styleId="Ttulo7">
    <w:name w:val="heading 7"/>
    <w:basedOn w:val="Normal"/>
    <w:next w:val="Normal"/>
    <w:link w:val="Ttulo7Car"/>
    <w:uiPriority w:val="9"/>
    <w:qFormat/>
    <w:pPr>
      <w:keepNext/>
      <w:spacing w:line="240" w:lineRule="auto"/>
      <w:ind w:left="4320" w:right="-18" w:firstLine="720"/>
      <w:outlineLvl w:val="6"/>
    </w:pPr>
    <w:rPr>
      <w:rFonts w:ascii="Calibri" w:hAnsi="Calibri"/>
      <w:sz w:val="24"/>
      <w:szCs w:val="24"/>
    </w:rPr>
  </w:style>
  <w:style w:type="paragraph" w:styleId="Ttulo8">
    <w:name w:val="heading 8"/>
    <w:basedOn w:val="Normal"/>
    <w:next w:val="Normal"/>
    <w:link w:val="Ttulo8Car"/>
    <w:uiPriority w:val="9"/>
    <w:semiHidden/>
    <w:unhideWhenUsed/>
    <w:qFormat/>
    <w:rsid w:val="002000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mbria" w:eastAsia="Times New Roman" w:hAnsi="Cambria" w:cs="Times New Roman"/>
      <w:b/>
      <w:bCs/>
      <w:kern w:val="32"/>
      <w:sz w:val="32"/>
      <w:szCs w:val="32"/>
    </w:rPr>
  </w:style>
  <w:style w:type="character" w:customStyle="1" w:styleId="Ttulo2Car">
    <w:name w:val="Título 2 Car"/>
    <w:link w:val="Ttulo2"/>
    <w:uiPriority w:val="9"/>
    <w:semiHidden/>
    <w:locked/>
    <w:rPr>
      <w:rFonts w:ascii="Cambria" w:eastAsia="Times New Roman" w:hAnsi="Cambria" w:cs="Times New Roman"/>
      <w:b/>
      <w:bCs/>
      <w:i/>
      <w:iCs/>
      <w:sz w:val="28"/>
      <w:szCs w:val="28"/>
    </w:rPr>
  </w:style>
  <w:style w:type="character" w:customStyle="1" w:styleId="Ttulo3Car">
    <w:name w:val="Título 3 Car"/>
    <w:link w:val="Ttulo3"/>
    <w:uiPriority w:val="9"/>
    <w:semiHidden/>
    <w:locked/>
    <w:rPr>
      <w:rFonts w:ascii="Cambria" w:eastAsia="Times New Roman" w:hAnsi="Cambria" w:cs="Times New Roman"/>
      <w:b/>
      <w:bCs/>
      <w:sz w:val="26"/>
      <w:szCs w:val="26"/>
    </w:rPr>
  </w:style>
  <w:style w:type="character" w:customStyle="1" w:styleId="Ttulo4Car">
    <w:name w:val="Título 4 Car"/>
    <w:link w:val="Ttulo4"/>
    <w:uiPriority w:val="9"/>
    <w:semiHidden/>
    <w:locked/>
    <w:rPr>
      <w:rFonts w:ascii="Calibri" w:eastAsia="Times New Roman" w:hAnsi="Calibri" w:cs="Times New Roman"/>
      <w:b/>
      <w:bCs/>
      <w:sz w:val="28"/>
      <w:szCs w:val="28"/>
    </w:rPr>
  </w:style>
  <w:style w:type="character" w:customStyle="1" w:styleId="Ttulo5Car">
    <w:name w:val="Título 5 Car"/>
    <w:link w:val="Ttulo5"/>
    <w:uiPriority w:val="9"/>
    <w:semiHidden/>
    <w:locked/>
    <w:rPr>
      <w:rFonts w:ascii="Calibri" w:eastAsia="Times New Roman" w:hAnsi="Calibri" w:cs="Times New Roman"/>
      <w:b/>
      <w:bCs/>
      <w:i/>
      <w:iCs/>
      <w:sz w:val="26"/>
      <w:szCs w:val="26"/>
    </w:rPr>
  </w:style>
  <w:style w:type="character" w:customStyle="1" w:styleId="Ttulo6Car">
    <w:name w:val="Título 6 Car"/>
    <w:link w:val="Ttulo6"/>
    <w:uiPriority w:val="9"/>
    <w:semiHidden/>
    <w:locked/>
    <w:rPr>
      <w:rFonts w:ascii="Calibri" w:eastAsia="Times New Roman" w:hAnsi="Calibri" w:cs="Times New Roman"/>
      <w:b/>
      <w:bCs/>
      <w:sz w:val="22"/>
      <w:szCs w:val="22"/>
    </w:rPr>
  </w:style>
  <w:style w:type="character" w:customStyle="1" w:styleId="Ttulo7Car">
    <w:name w:val="Título 7 Car"/>
    <w:link w:val="Ttulo7"/>
    <w:uiPriority w:val="9"/>
    <w:semiHidden/>
    <w:locked/>
    <w:rPr>
      <w:rFonts w:ascii="Calibri" w:eastAsia="Times New Roman" w:hAnsi="Calibri" w:cs="Times New Roman"/>
      <w:sz w:val="24"/>
      <w:szCs w:val="24"/>
    </w:rPr>
  </w:style>
  <w:style w:type="paragraph" w:customStyle="1" w:styleId="SingleSpacing">
    <w:name w:val="Single Spacing"/>
    <w:basedOn w:val="Normal"/>
    <w:pPr>
      <w:spacing w:line="243" w:lineRule="exact"/>
    </w:pPr>
  </w:style>
  <w:style w:type="paragraph" w:customStyle="1" w:styleId="15Spacing">
    <w:name w:val="1.5 Spacing"/>
    <w:basedOn w:val="Normal"/>
    <w:pPr>
      <w:spacing w:line="364" w:lineRule="exact"/>
    </w:pPr>
  </w:style>
  <w:style w:type="paragraph" w:customStyle="1" w:styleId="DoubleSpacing">
    <w:name w:val="Double Spacing"/>
    <w:basedOn w:val="Normal"/>
  </w:style>
  <w:style w:type="paragraph" w:customStyle="1" w:styleId="AttorneyName">
    <w:name w:val="Attorney Name"/>
    <w:basedOn w:val="SingleSpacing"/>
  </w:style>
  <w:style w:type="paragraph" w:customStyle="1" w:styleId="FirmName">
    <w:name w:val="Firm Name"/>
    <w:basedOn w:val="SingleSpacing"/>
    <w:pPr>
      <w:jc w:val="center"/>
    </w:pPr>
  </w:style>
  <w:style w:type="paragraph" w:customStyle="1" w:styleId="SignatureBlock">
    <w:name w:val="Signature Block"/>
    <w:basedOn w:val="SingleSpacing"/>
    <w:pPr>
      <w:ind w:left="5760"/>
    </w:pPr>
  </w:style>
  <w:style w:type="paragraph" w:styleId="Encabezado">
    <w:name w:val="header"/>
    <w:basedOn w:val="Normal"/>
    <w:link w:val="EncabezadoCar"/>
    <w:uiPriority w:val="99"/>
    <w:semiHidden/>
    <w:pPr>
      <w:tabs>
        <w:tab w:val="center" w:pos="4320"/>
        <w:tab w:val="right" w:pos="8640"/>
      </w:tabs>
    </w:pPr>
  </w:style>
  <w:style w:type="character" w:customStyle="1" w:styleId="EncabezadoCar">
    <w:name w:val="Encabezado Car"/>
    <w:link w:val="Encabezado"/>
    <w:uiPriority w:val="99"/>
    <w:semiHidden/>
    <w:locked/>
    <w:rPr>
      <w:rFonts w:ascii="Courier New" w:hAnsi="Courier New" w:cs="Times New Roman"/>
    </w:rPr>
  </w:style>
  <w:style w:type="paragraph" w:styleId="Piedepgina">
    <w:name w:val="footer"/>
    <w:basedOn w:val="Normal"/>
    <w:link w:val="PiedepginaCar"/>
    <w:uiPriority w:val="99"/>
    <w:pPr>
      <w:tabs>
        <w:tab w:val="center" w:pos="4320"/>
        <w:tab w:val="right" w:pos="8640"/>
      </w:tabs>
    </w:pPr>
  </w:style>
  <w:style w:type="character" w:customStyle="1" w:styleId="PiedepginaCar">
    <w:name w:val="Pie de página Car"/>
    <w:link w:val="Piedepgina"/>
    <w:uiPriority w:val="99"/>
    <w:locked/>
    <w:rsid w:val="00D408F5"/>
    <w:rPr>
      <w:rFonts w:ascii="Courier New" w:hAnsi="Courier New" w:cs="Times New Roman"/>
    </w:rPr>
  </w:style>
  <w:style w:type="paragraph" w:styleId="Textoindependiente">
    <w:name w:val="Body Text"/>
    <w:basedOn w:val="Normal"/>
    <w:link w:val="TextoindependienteCar"/>
    <w:uiPriority w:val="99"/>
    <w:semiHidden/>
    <w:pPr>
      <w:spacing w:line="240" w:lineRule="auto"/>
    </w:pPr>
  </w:style>
  <w:style w:type="character" w:customStyle="1" w:styleId="TextoindependienteCar">
    <w:name w:val="Texto independiente Car"/>
    <w:link w:val="Textoindependiente"/>
    <w:uiPriority w:val="99"/>
    <w:semiHidden/>
    <w:locked/>
    <w:rPr>
      <w:rFonts w:ascii="Courier New" w:hAnsi="Courier New" w:cs="Times New Roman"/>
    </w:rPr>
  </w:style>
  <w:style w:type="paragraph" w:customStyle="1" w:styleId="Style0">
    <w:name w:val="Style0"/>
    <w:rPr>
      <w:rFonts w:ascii="Arial" w:hAnsi="Arial"/>
      <w:sz w:val="24"/>
    </w:rPr>
  </w:style>
  <w:style w:type="paragraph" w:customStyle="1" w:styleId="Style3">
    <w:name w:val="Style3"/>
    <w:basedOn w:val="Style0"/>
    <w:pPr>
      <w:spacing w:line="240" w:lineRule="exact"/>
      <w:jc w:val="both"/>
    </w:pPr>
    <w:rPr>
      <w:rFonts w:ascii="Courier" w:hAnsi="Courier"/>
      <w:color w:val="000000"/>
    </w:rPr>
  </w:style>
  <w:style w:type="character" w:styleId="Nmerodepgina">
    <w:name w:val="page number"/>
    <w:uiPriority w:val="99"/>
    <w:semiHidden/>
    <w:rPr>
      <w:rFonts w:cs="Times New Roman"/>
    </w:rPr>
  </w:style>
  <w:style w:type="paragraph" w:styleId="Listaconvietas">
    <w:name w:val="List Bullet"/>
    <w:basedOn w:val="Normal"/>
    <w:autoRedefine/>
    <w:uiPriority w:val="99"/>
    <w:semiHidden/>
    <w:pPr>
      <w:numPr>
        <w:numId w:val="2"/>
      </w:numPr>
    </w:pPr>
  </w:style>
  <w:style w:type="paragraph" w:styleId="Sangradetextonormal">
    <w:name w:val="Body Text Indent"/>
    <w:basedOn w:val="Normal"/>
    <w:link w:val="SangradetextonormalCar"/>
    <w:uiPriority w:val="99"/>
    <w:semiHidden/>
    <w:pPr>
      <w:spacing w:line="480" w:lineRule="auto"/>
      <w:ind w:firstLine="720"/>
    </w:pPr>
  </w:style>
  <w:style w:type="character" w:customStyle="1" w:styleId="SangradetextonormalCar">
    <w:name w:val="Sangría de texto normal Car"/>
    <w:link w:val="Sangradetextonormal"/>
    <w:uiPriority w:val="99"/>
    <w:semiHidden/>
    <w:locked/>
    <w:rPr>
      <w:rFonts w:ascii="Courier New" w:hAnsi="Courier New" w:cs="Times New Roman"/>
    </w:rPr>
  </w:style>
  <w:style w:type="paragraph" w:styleId="TDC1">
    <w:name w:val="toc 1"/>
    <w:basedOn w:val="Normal"/>
    <w:next w:val="Normal"/>
    <w:autoRedefine/>
    <w:uiPriority w:val="39"/>
    <w:semiHidden/>
    <w:pPr>
      <w:tabs>
        <w:tab w:val="left" w:pos="600"/>
        <w:tab w:val="right" w:leader="dot" w:pos="9000"/>
      </w:tabs>
      <w:spacing w:before="360" w:line="240" w:lineRule="auto"/>
    </w:pPr>
    <w:rPr>
      <w:caps/>
      <w:noProof/>
      <w:sz w:val="24"/>
    </w:rPr>
  </w:style>
  <w:style w:type="paragraph" w:customStyle="1" w:styleId="StyleHeading3CourierNewNotBold1">
    <w:name w:val="Style Heading 3 + Courier New Not Bold1"/>
    <w:basedOn w:val="Ttulo3"/>
    <w:pPr>
      <w:numPr>
        <w:ilvl w:val="2"/>
        <w:numId w:val="5"/>
      </w:numPr>
      <w:tabs>
        <w:tab w:val="right" w:pos="2160"/>
      </w:tabs>
      <w:spacing w:line="480" w:lineRule="exact"/>
      <w:ind w:firstLine="0"/>
    </w:pPr>
    <w:rPr>
      <w:rFonts w:ascii="Courier New" w:hAnsi="Courier New"/>
      <w:u w:val="single"/>
    </w:rPr>
  </w:style>
  <w:style w:type="character" w:styleId="Refdenotaalpie">
    <w:name w:val="footnote reference"/>
    <w:uiPriority w:val="99"/>
    <w:semiHidden/>
    <w:rPr>
      <w:rFonts w:cs="Times New Roman"/>
      <w:vertAlign w:val="superscript"/>
    </w:rPr>
  </w:style>
  <w:style w:type="paragraph" w:styleId="Textonotapie">
    <w:name w:val="footnote text"/>
    <w:basedOn w:val="Normal"/>
    <w:link w:val="TextonotapieCar"/>
    <w:uiPriority w:val="99"/>
    <w:semiHidden/>
    <w:pPr>
      <w:keepLines/>
      <w:tabs>
        <w:tab w:val="left" w:pos="360"/>
      </w:tabs>
      <w:spacing w:after="120" w:line="240" w:lineRule="auto"/>
    </w:pPr>
  </w:style>
  <w:style w:type="character" w:customStyle="1" w:styleId="TextonotapieCar">
    <w:name w:val="Texto nota pie Car"/>
    <w:link w:val="Textonotapie"/>
    <w:uiPriority w:val="99"/>
    <w:semiHidden/>
    <w:locked/>
    <w:rPr>
      <w:rFonts w:ascii="Courier New" w:hAnsi="Courier New" w:cs="Times New Roman"/>
    </w:rPr>
  </w:style>
  <w:style w:type="paragraph" w:styleId="Textoindependiente2">
    <w:name w:val="Body Text 2"/>
    <w:basedOn w:val="Normal"/>
    <w:link w:val="Textoindependiente2Car"/>
    <w:uiPriority w:val="99"/>
    <w:semiHidden/>
    <w:pPr>
      <w:tabs>
        <w:tab w:val="left" w:pos="-720"/>
      </w:tabs>
      <w:suppressAutoHyphens/>
      <w:spacing w:line="240" w:lineRule="auto"/>
    </w:pPr>
  </w:style>
  <w:style w:type="character" w:customStyle="1" w:styleId="Textoindependiente2Car">
    <w:name w:val="Texto independiente 2 Car"/>
    <w:link w:val="Textoindependiente2"/>
    <w:uiPriority w:val="99"/>
    <w:semiHidden/>
    <w:locked/>
    <w:rPr>
      <w:rFonts w:ascii="Courier New" w:hAnsi="Courier New" w:cs="Times New Roman"/>
    </w:rPr>
  </w:style>
  <w:style w:type="paragraph" w:styleId="Sangra2detindependiente">
    <w:name w:val="Body Text Indent 2"/>
    <w:basedOn w:val="Normal"/>
    <w:link w:val="Sangra2detindependienteCar"/>
    <w:uiPriority w:val="99"/>
    <w:semiHidden/>
    <w:pPr>
      <w:spacing w:line="480" w:lineRule="auto"/>
      <w:ind w:firstLine="720"/>
    </w:pPr>
  </w:style>
  <w:style w:type="character" w:customStyle="1" w:styleId="Sangra2detindependienteCar">
    <w:name w:val="Sangría 2 de t. independiente Car"/>
    <w:link w:val="Sangra2detindependiente"/>
    <w:uiPriority w:val="99"/>
    <w:semiHidden/>
    <w:locked/>
    <w:rPr>
      <w:rFonts w:ascii="Courier New" w:hAnsi="Courier New" w:cs="Times New Roman"/>
    </w:rPr>
  </w:style>
  <w:style w:type="paragraph" w:styleId="Ttulo">
    <w:name w:val="Title"/>
    <w:basedOn w:val="Normal"/>
    <w:link w:val="TtuloCar"/>
    <w:uiPriority w:val="10"/>
    <w:qFormat/>
    <w:pPr>
      <w:spacing w:line="480" w:lineRule="auto"/>
      <w:jc w:val="center"/>
    </w:pPr>
    <w:rPr>
      <w:rFonts w:ascii="Cambria" w:hAnsi="Cambria"/>
      <w:b/>
      <w:bCs/>
      <w:kern w:val="28"/>
      <w:sz w:val="32"/>
      <w:szCs w:val="32"/>
    </w:rPr>
  </w:style>
  <w:style w:type="character" w:customStyle="1" w:styleId="TtuloCar">
    <w:name w:val="Título Car"/>
    <w:link w:val="Ttulo"/>
    <w:uiPriority w:val="10"/>
    <w:locked/>
    <w:rPr>
      <w:rFonts w:ascii="Cambria" w:eastAsia="Times New Roman" w:hAnsi="Cambria" w:cs="Times New Roman"/>
      <w:b/>
      <w:bCs/>
      <w:kern w:val="28"/>
      <w:sz w:val="32"/>
      <w:szCs w:val="32"/>
    </w:rPr>
  </w:style>
  <w:style w:type="paragraph" w:customStyle="1" w:styleId="Style1">
    <w:name w:val="Style1"/>
    <w:basedOn w:val="Normal"/>
    <w:pPr>
      <w:spacing w:line="480" w:lineRule="exact"/>
      <w:ind w:right="86"/>
    </w:pPr>
    <w:rPr>
      <w:sz w:val="24"/>
    </w:rPr>
  </w:style>
  <w:style w:type="paragraph" w:styleId="Textodeglobo">
    <w:name w:val="Balloon Text"/>
    <w:basedOn w:val="Normal"/>
    <w:link w:val="TextodegloboCar"/>
    <w:uiPriority w:val="99"/>
    <w:semiHidden/>
    <w:unhideWhenUsed/>
    <w:rsid w:val="00D408F5"/>
    <w:pPr>
      <w:spacing w:line="240" w:lineRule="auto"/>
    </w:pPr>
    <w:rPr>
      <w:rFonts w:ascii="Tahoma" w:hAnsi="Tahoma"/>
      <w:sz w:val="16"/>
      <w:szCs w:val="16"/>
    </w:rPr>
  </w:style>
  <w:style w:type="character" w:customStyle="1" w:styleId="TextodegloboCar">
    <w:name w:val="Texto de globo Car"/>
    <w:link w:val="Textodeglobo"/>
    <w:uiPriority w:val="99"/>
    <w:semiHidden/>
    <w:locked/>
    <w:rsid w:val="00D408F5"/>
    <w:rPr>
      <w:rFonts w:ascii="Tahoma" w:hAnsi="Tahoma" w:cs="Tahoma"/>
      <w:sz w:val="16"/>
      <w:szCs w:val="16"/>
    </w:rPr>
  </w:style>
  <w:style w:type="paragraph" w:styleId="NormalWeb">
    <w:name w:val="Normal (Web)"/>
    <w:basedOn w:val="Normal"/>
    <w:uiPriority w:val="99"/>
    <w:semiHidden/>
    <w:unhideWhenUsed/>
    <w:rsid w:val="00F04AA6"/>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Fuentedeprrafopredeter"/>
    <w:rsid w:val="00CF0F81"/>
  </w:style>
  <w:style w:type="character" w:styleId="Refdecomentario">
    <w:name w:val="annotation reference"/>
    <w:uiPriority w:val="99"/>
    <w:semiHidden/>
    <w:unhideWhenUsed/>
    <w:rsid w:val="00357A66"/>
    <w:rPr>
      <w:sz w:val="18"/>
      <w:szCs w:val="18"/>
    </w:rPr>
  </w:style>
  <w:style w:type="paragraph" w:styleId="Textocomentario">
    <w:name w:val="annotation text"/>
    <w:basedOn w:val="Normal"/>
    <w:link w:val="TextocomentarioCar"/>
    <w:uiPriority w:val="99"/>
    <w:semiHidden/>
    <w:unhideWhenUsed/>
    <w:rsid w:val="00357A66"/>
    <w:rPr>
      <w:sz w:val="24"/>
      <w:szCs w:val="24"/>
    </w:rPr>
  </w:style>
  <w:style w:type="character" w:customStyle="1" w:styleId="TextocomentarioCar">
    <w:name w:val="Texto comentario Car"/>
    <w:link w:val="Textocomentario"/>
    <w:uiPriority w:val="99"/>
    <w:semiHidden/>
    <w:rsid w:val="00357A66"/>
    <w:rPr>
      <w:rFonts w:ascii="Courier New" w:hAnsi="Courier New"/>
      <w:sz w:val="24"/>
      <w:szCs w:val="24"/>
    </w:rPr>
  </w:style>
  <w:style w:type="paragraph" w:styleId="Asuntodelcomentario">
    <w:name w:val="annotation subject"/>
    <w:basedOn w:val="Textocomentario"/>
    <w:next w:val="Textocomentario"/>
    <w:link w:val="AsuntodelcomentarioCar"/>
    <w:uiPriority w:val="99"/>
    <w:semiHidden/>
    <w:unhideWhenUsed/>
    <w:rsid w:val="00357A66"/>
    <w:rPr>
      <w:b/>
      <w:bCs/>
    </w:rPr>
  </w:style>
  <w:style w:type="character" w:customStyle="1" w:styleId="AsuntodelcomentarioCar">
    <w:name w:val="Asunto del comentario Car"/>
    <w:link w:val="Asuntodelcomentario"/>
    <w:uiPriority w:val="99"/>
    <w:semiHidden/>
    <w:rsid w:val="00357A66"/>
    <w:rPr>
      <w:rFonts w:ascii="Courier New" w:hAnsi="Courier New"/>
      <w:b/>
      <w:bCs/>
      <w:sz w:val="24"/>
      <w:szCs w:val="24"/>
    </w:rPr>
  </w:style>
  <w:style w:type="paragraph" w:customStyle="1" w:styleId="LightList-Accent31">
    <w:name w:val="Light List - Accent 31"/>
    <w:hidden/>
    <w:uiPriority w:val="71"/>
    <w:rsid w:val="00FA3DCD"/>
    <w:rPr>
      <w:rFonts w:ascii="Courier New" w:hAnsi="Courier New"/>
    </w:rPr>
  </w:style>
  <w:style w:type="paragraph" w:customStyle="1" w:styleId="MediumList2-Accent21">
    <w:name w:val="Medium List 2 - Accent 21"/>
    <w:hidden/>
    <w:uiPriority w:val="71"/>
    <w:rsid w:val="0051555A"/>
    <w:rPr>
      <w:rFonts w:ascii="Courier New" w:hAnsi="Courier New"/>
    </w:rPr>
  </w:style>
  <w:style w:type="character" w:styleId="Hipervnculo">
    <w:name w:val="Hyperlink"/>
    <w:uiPriority w:val="99"/>
    <w:semiHidden/>
    <w:unhideWhenUsed/>
    <w:rsid w:val="00A41052"/>
    <w:rPr>
      <w:color w:val="0000FF"/>
      <w:u w:val="single"/>
    </w:rPr>
  </w:style>
  <w:style w:type="character" w:customStyle="1" w:styleId="pnotesssh">
    <w:name w:val="pnote ss_sh"/>
    <w:uiPriority w:val="99"/>
    <w:rsid w:val="006A0EB1"/>
    <w:rPr>
      <w:rFonts w:cs="Times New Roman"/>
    </w:rPr>
  </w:style>
  <w:style w:type="character" w:customStyle="1" w:styleId="Ttulo8Car">
    <w:name w:val="Título 8 Car"/>
    <w:basedOn w:val="Fuentedeprrafopredeter"/>
    <w:link w:val="Ttulo8"/>
    <w:uiPriority w:val="9"/>
    <w:semiHidden/>
    <w:rsid w:val="002000D3"/>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5003373">
      <w:bodyDiv w:val="1"/>
      <w:marLeft w:val="0"/>
      <w:marRight w:val="0"/>
      <w:marTop w:val="0"/>
      <w:marBottom w:val="0"/>
      <w:divBdr>
        <w:top w:val="none" w:sz="0" w:space="0" w:color="auto"/>
        <w:left w:val="none" w:sz="0" w:space="0" w:color="auto"/>
        <w:bottom w:val="none" w:sz="0" w:space="0" w:color="auto"/>
        <w:right w:val="none" w:sz="0" w:space="0" w:color="auto"/>
      </w:divBdr>
      <w:divsChild>
        <w:div w:id="541794185">
          <w:marLeft w:val="0"/>
          <w:marRight w:val="0"/>
          <w:marTop w:val="0"/>
          <w:marBottom w:val="0"/>
          <w:divBdr>
            <w:top w:val="none" w:sz="0" w:space="0" w:color="auto"/>
            <w:left w:val="none" w:sz="0" w:space="0" w:color="auto"/>
            <w:bottom w:val="none" w:sz="0" w:space="0" w:color="auto"/>
            <w:right w:val="none" w:sz="0" w:space="0" w:color="auto"/>
          </w:divBdr>
        </w:div>
        <w:div w:id="1812017328">
          <w:marLeft w:val="0"/>
          <w:marRight w:val="0"/>
          <w:marTop w:val="0"/>
          <w:marBottom w:val="0"/>
          <w:divBdr>
            <w:top w:val="none" w:sz="0" w:space="0" w:color="auto"/>
            <w:left w:val="none" w:sz="0" w:space="0" w:color="auto"/>
            <w:bottom w:val="none" w:sz="0" w:space="0" w:color="auto"/>
            <w:right w:val="none" w:sz="0" w:space="0" w:color="auto"/>
          </w:divBdr>
        </w:div>
        <w:div w:id="1669745051">
          <w:marLeft w:val="0"/>
          <w:marRight w:val="0"/>
          <w:marTop w:val="0"/>
          <w:marBottom w:val="0"/>
          <w:divBdr>
            <w:top w:val="none" w:sz="0" w:space="0" w:color="auto"/>
            <w:left w:val="none" w:sz="0" w:space="0" w:color="auto"/>
            <w:bottom w:val="none" w:sz="0" w:space="0" w:color="auto"/>
            <w:right w:val="none" w:sz="0" w:space="0" w:color="auto"/>
          </w:divBdr>
        </w:div>
      </w:divsChild>
    </w:div>
    <w:div w:id="1866210676">
      <w:marLeft w:val="0"/>
      <w:marRight w:val="0"/>
      <w:marTop w:val="0"/>
      <w:marBottom w:val="0"/>
      <w:divBdr>
        <w:top w:val="none" w:sz="0" w:space="0" w:color="auto"/>
        <w:left w:val="none" w:sz="0" w:space="0" w:color="auto"/>
        <w:bottom w:val="none" w:sz="0" w:space="0" w:color="auto"/>
        <w:right w:val="none" w:sz="0" w:space="0" w:color="auto"/>
      </w:divBdr>
      <w:divsChild>
        <w:div w:id="1866210675">
          <w:marLeft w:val="720"/>
          <w:marRight w:val="720"/>
          <w:marTop w:val="100"/>
          <w:marBottom w:val="100"/>
          <w:divBdr>
            <w:top w:val="none" w:sz="0" w:space="0" w:color="auto"/>
            <w:left w:val="none" w:sz="0" w:space="0" w:color="auto"/>
            <w:bottom w:val="none" w:sz="0" w:space="0" w:color="auto"/>
            <w:right w:val="none" w:sz="0" w:space="0" w:color="auto"/>
          </w:divBdr>
        </w:div>
      </w:divsChild>
    </w:div>
    <w:div w:id="1866210677">
      <w:marLeft w:val="0"/>
      <w:marRight w:val="0"/>
      <w:marTop w:val="0"/>
      <w:marBottom w:val="0"/>
      <w:divBdr>
        <w:top w:val="none" w:sz="0" w:space="0" w:color="auto"/>
        <w:left w:val="none" w:sz="0" w:space="0" w:color="auto"/>
        <w:bottom w:val="none" w:sz="0" w:space="0" w:color="auto"/>
        <w:right w:val="none" w:sz="0" w:space="0" w:color="auto"/>
      </w:divBdr>
      <w:divsChild>
        <w:div w:id="186621067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Documents\Custom%20Office%20Templates\Answer%20Lawsui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993B6-0CDB-4BF2-941C-A2644B50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Answer Lawsuit.dotx</Template>
  <TotalTime>97</TotalTime>
  <Pages>9</Pages>
  <Words>1492</Words>
  <Characters>8048</Characters>
  <Application>Microsoft Office Word</Application>
  <DocSecurity>0</DocSecurity>
  <Lines>277</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Blank Pleading Page  (MVA0539.DOC;1)</vt:lpstr>
      <vt:lpstr>Blank Pleading Page  (MVA0539.DOC;1)</vt:lpstr>
    </vt:vector>
  </TitlesOfParts>
  <Company>Hewlett-Packard</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 Pleading Page  (MVA0539.DOC;1)</dc:title>
  <dc:subject/>
  <dc:creator>Luis Castro</dc:creator>
  <cp:keywords/>
  <cp:lastModifiedBy>matilde garelik</cp:lastModifiedBy>
  <cp:revision>12</cp:revision>
  <cp:lastPrinted>2016-02-23T19:34:00Z</cp:lastPrinted>
  <dcterms:created xsi:type="dcterms:W3CDTF">2023-09-28T17:05:00Z</dcterms:created>
  <dcterms:modified xsi:type="dcterms:W3CDTF">2024-01-04T12:25:00Z</dcterms:modified>
</cp:coreProperties>
</file>